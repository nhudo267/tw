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482CE92" w:rsidR="00F34A9B" w:rsidRPr="005C397A" w:rsidRDefault="00F34A9B" w:rsidP="009B40A8">
      <w:pPr>
        <w:rPr>
          <w:b/>
          <w:i/>
          <w:color w:val="2A62A6"/>
          <w:sz w:val="32"/>
          <w:szCs w:val="32"/>
        </w:rPr>
      </w:pPr>
    </w:p>
    <w:p w14:paraId="73E3CA56" w14:textId="78DC1521" w:rsidR="00F34A9B" w:rsidRDefault="004B3D63" w:rsidP="009B40A8">
      <w:pPr>
        <w:rPr>
          <w:i/>
          <w:color w:val="548DD4"/>
          <w:sz w:val="32"/>
          <w:szCs w:val="32"/>
        </w:rPr>
      </w:pPr>
      <w:r>
        <w:rPr>
          <w:i/>
          <w:noProof/>
          <w:color w:val="548DD4"/>
          <w:sz w:val="32"/>
          <w:szCs w:val="32"/>
        </w:rPr>
        <w:drawing>
          <wp:inline distT="0" distB="0" distL="0" distR="0" wp14:anchorId="2E2393B7" wp14:editId="25E6AFB8">
            <wp:extent cx="1885950" cy="18859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459391_219584632959311_7665972816233923090_n.jpg"/>
                    <pic:cNvPicPr/>
                  </pic:nvPicPr>
                  <pic:blipFill>
                    <a:blip r:embed="rId8">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04D64CDE" w14:textId="0C8637D0" w:rsidR="00F34A9B" w:rsidRDefault="00F34A9B" w:rsidP="009B40A8">
      <w:pPr>
        <w:rPr>
          <w:i/>
          <w:color w:val="548DD4"/>
          <w:sz w:val="32"/>
          <w:szCs w:val="32"/>
        </w:rPr>
      </w:pPr>
    </w:p>
    <w:p w14:paraId="2C4F8B6F" w14:textId="77777777" w:rsidR="00A367CF" w:rsidRDefault="00A367CF" w:rsidP="009B40A8">
      <w:pPr>
        <w:rPr>
          <w:i/>
          <w:color w:val="548DD4"/>
          <w:sz w:val="32"/>
          <w:szCs w:val="32"/>
        </w:rPr>
      </w:pPr>
    </w:p>
    <w:p w14:paraId="02A4F04D" w14:textId="77777777" w:rsidR="00A367CF" w:rsidRDefault="00A367CF" w:rsidP="009B40A8">
      <w:pPr>
        <w:rPr>
          <w:i/>
          <w:color w:val="548DD4"/>
          <w:sz w:val="32"/>
          <w:szCs w:val="32"/>
        </w:rPr>
      </w:pPr>
    </w:p>
    <w:p w14:paraId="0CA37EAF" w14:textId="77777777" w:rsidR="00932976" w:rsidRDefault="00932976" w:rsidP="009B40A8">
      <w:pPr>
        <w:rPr>
          <w:i/>
          <w:color w:val="548DD4"/>
          <w:sz w:val="32"/>
          <w:szCs w:val="32"/>
        </w:rPr>
      </w:pPr>
    </w:p>
    <w:p w14:paraId="773FC8B4" w14:textId="77777777" w:rsidR="00A367CF" w:rsidRDefault="00A367CF" w:rsidP="009B40A8">
      <w:pPr>
        <w:rPr>
          <w:i/>
          <w:color w:val="548DD4"/>
          <w:sz w:val="32"/>
          <w:szCs w:val="32"/>
        </w:rPr>
      </w:pPr>
    </w:p>
    <w:p w14:paraId="65039D03" w14:textId="30738DC4" w:rsidR="00F34A9B" w:rsidRPr="009A57EC" w:rsidRDefault="000800BD" w:rsidP="009B40A8">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34BA3DDF" w:rsidR="00F34A9B" w:rsidRPr="00DE6525" w:rsidRDefault="00DE6525" w:rsidP="009B40A8">
      <w:pPr>
        <w:spacing w:after="80"/>
        <w:rPr>
          <w:rFonts w:ascii="Arial" w:hAnsi="Arial" w:cs="Arial"/>
          <w:b/>
          <w:i/>
          <w:color w:val="951B13"/>
          <w:sz w:val="42"/>
        </w:rPr>
      </w:pPr>
      <w:proofErr w:type="spellStart"/>
      <w:r>
        <w:rPr>
          <w:rFonts w:ascii="Arial" w:hAnsi="Arial" w:cs="Arial"/>
          <w:b/>
          <w:i/>
          <w:color w:val="951B13"/>
          <w:sz w:val="42"/>
        </w:rPr>
        <w:t>Mạng</w:t>
      </w:r>
      <w:proofErr w:type="spellEnd"/>
      <w:r>
        <w:rPr>
          <w:rFonts w:ascii="Arial" w:hAnsi="Arial" w:cs="Arial"/>
          <w:b/>
          <w:i/>
          <w:color w:val="951B13"/>
          <w:sz w:val="42"/>
        </w:rPr>
        <w:t xml:space="preserve"> </w:t>
      </w:r>
      <w:proofErr w:type="spellStart"/>
      <w:r>
        <w:rPr>
          <w:rFonts w:ascii="Arial" w:hAnsi="Arial" w:cs="Arial"/>
          <w:b/>
          <w:i/>
          <w:color w:val="951B13"/>
          <w:sz w:val="42"/>
        </w:rPr>
        <w:t>xa</w:t>
      </w:r>
      <w:proofErr w:type="spellEnd"/>
      <w:r>
        <w:rPr>
          <w:rFonts w:ascii="Arial" w:hAnsi="Arial" w:cs="Arial"/>
          <w:b/>
          <w:i/>
          <w:color w:val="951B13"/>
          <w:sz w:val="42"/>
        </w:rPr>
        <w:t xml:space="preserve">̃ </w:t>
      </w:r>
      <w:proofErr w:type="spellStart"/>
      <w:r>
        <w:rPr>
          <w:rFonts w:ascii="Arial" w:hAnsi="Arial" w:cs="Arial"/>
          <w:b/>
          <w:i/>
          <w:color w:val="951B13"/>
          <w:sz w:val="42"/>
        </w:rPr>
        <w:t>hội</w:t>
      </w:r>
      <w:proofErr w:type="spellEnd"/>
      <w:r>
        <w:rPr>
          <w:rFonts w:ascii="Arial" w:hAnsi="Arial" w:cs="Arial"/>
          <w:b/>
          <w:i/>
          <w:color w:val="951B13"/>
          <w:sz w:val="42"/>
        </w:rPr>
        <w:t xml:space="preserve"> </w:t>
      </w:r>
      <w:proofErr w:type="spellStart"/>
      <w:r>
        <w:rPr>
          <w:rFonts w:ascii="Arial" w:hAnsi="Arial" w:cs="Arial"/>
          <w:b/>
          <w:i/>
          <w:color w:val="951B13"/>
          <w:sz w:val="42"/>
        </w:rPr>
        <w:t>kiểu</w:t>
      </w:r>
      <w:proofErr w:type="spellEnd"/>
      <w:r>
        <w:rPr>
          <w:rFonts w:ascii="Arial" w:hAnsi="Arial" w:cs="Arial"/>
          <w:b/>
          <w:i/>
          <w:color w:val="951B13"/>
          <w:sz w:val="42"/>
        </w:rPr>
        <w:t xml:space="preserve"> </w:t>
      </w:r>
      <w:proofErr w:type="spellStart"/>
      <w:r>
        <w:rPr>
          <w:rFonts w:ascii="Arial" w:hAnsi="Arial" w:cs="Arial"/>
          <w:b/>
          <w:i/>
          <w:color w:val="951B13"/>
          <w:sz w:val="42"/>
        </w:rPr>
        <w:t>mới</w:t>
      </w:r>
      <w:proofErr w:type="spellEnd"/>
    </w:p>
    <w:p w14:paraId="07D84872" w14:textId="5027B465" w:rsidR="00F34A9B" w:rsidRDefault="00F34A9B" w:rsidP="009B40A8">
      <w:r>
        <w:rPr>
          <w:i/>
        </w:rPr>
        <w:t>[</w:t>
      </w:r>
      <w:r w:rsidR="003C0262">
        <w:rPr>
          <w:i/>
        </w:rPr>
        <w:t xml:space="preserve">Link GitHub </w:t>
      </w:r>
      <w:proofErr w:type="spellStart"/>
      <w:r w:rsidR="003C0262">
        <w:rPr>
          <w:i/>
        </w:rPr>
        <w:t>nguồn</w:t>
      </w:r>
      <w:proofErr w:type="spellEnd"/>
      <w:r w:rsidR="003C0262">
        <w:rPr>
          <w:i/>
        </w:rPr>
        <w:t>:</w:t>
      </w:r>
      <w:r w:rsidR="001B6E48" w:rsidRPr="001B6E48">
        <w:t xml:space="preserve"> </w:t>
      </w:r>
      <w:r w:rsidR="001B6E48" w:rsidRPr="001B6E48">
        <w:rPr>
          <w:i/>
        </w:rPr>
        <w:t>https://github.com/theanhnguyen02/web-learn-english</w:t>
      </w:r>
      <w:r w:rsidRPr="00D8793C">
        <w:rPr>
          <w:i/>
        </w:rPr>
        <w:t>]</w:t>
      </w:r>
    </w:p>
    <w:p w14:paraId="0F5FE940" w14:textId="77777777" w:rsidR="00F34A9B" w:rsidRDefault="00F34A9B" w:rsidP="009B40A8">
      <w:pPr>
        <w:tabs>
          <w:tab w:val="left" w:pos="6415"/>
        </w:tabs>
      </w:pPr>
    </w:p>
    <w:p w14:paraId="6D83F9B0" w14:textId="77777777" w:rsidR="00F34A9B" w:rsidRDefault="00F34A9B" w:rsidP="009B40A8">
      <w:pPr>
        <w:tabs>
          <w:tab w:val="left" w:pos="6415"/>
        </w:tabs>
      </w:pPr>
    </w:p>
    <w:p w14:paraId="7B0ED30A" w14:textId="77777777" w:rsidR="00F34A9B" w:rsidRDefault="00F34A9B" w:rsidP="009B40A8">
      <w:pPr>
        <w:tabs>
          <w:tab w:val="left" w:pos="6415"/>
        </w:tabs>
      </w:pPr>
      <w:r>
        <w:tab/>
      </w:r>
    </w:p>
    <w:p w14:paraId="02C31B73" w14:textId="77777777" w:rsidR="00F34A9B" w:rsidRDefault="00F34A9B" w:rsidP="009B40A8"/>
    <w:p w14:paraId="5DAD0FDA" w14:textId="4C33F97A" w:rsidR="00F34A9B" w:rsidRDefault="008B4872" w:rsidP="009B40A8">
      <w:pPr>
        <w:widowControl/>
        <w:suppressAutoHyphens w:val="0"/>
        <w:spacing w:after="0"/>
        <w:jc w:val="left"/>
        <w:rPr>
          <w:color w:val="951B13"/>
        </w:rPr>
      </w:pPr>
      <w:r>
        <w:rPr>
          <w:color w:val="951B13"/>
        </w:rPr>
        <w:br w:type="page"/>
      </w:r>
    </w:p>
    <w:p w14:paraId="2C8C6592" w14:textId="0FB71F2D" w:rsidR="001B6E48" w:rsidRPr="001B6E48" w:rsidRDefault="001B6E48" w:rsidP="009B40A8">
      <w:pPr>
        <w:pStyle w:val="Mucluc1"/>
        <w:jc w:val="center"/>
        <w:rPr>
          <w:color w:val="951B13"/>
          <w:sz w:val="28"/>
          <w:szCs w:val="28"/>
        </w:rPr>
      </w:pPr>
      <w:r w:rsidRPr="001B6E48">
        <w:rPr>
          <w:color w:val="951B13"/>
          <w:sz w:val="28"/>
          <w:szCs w:val="28"/>
        </w:rPr>
        <w:lastRenderedPageBreak/>
        <w:t>TABLE OF CONTENTS</w:t>
      </w:r>
    </w:p>
    <w:p w14:paraId="529467BE" w14:textId="77777777" w:rsidR="001B6E48" w:rsidRPr="001B6E48" w:rsidRDefault="001B6E48" w:rsidP="009B40A8"/>
    <w:p w14:paraId="5BC15E7D" w14:textId="032E9164" w:rsidR="0074533F" w:rsidRDefault="00030EB1" w:rsidP="009B40A8">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Siuktni"/>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39" w:history="1">
        <w:r w:rsidR="0074533F" w:rsidRPr="00C52C23">
          <w:rPr>
            <w:rStyle w:val="Siuktni"/>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Siuktni"/>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0" w:history="1">
        <w:r w:rsidR="0074533F" w:rsidRPr="00C52C23">
          <w:rPr>
            <w:rStyle w:val="Siuktni"/>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Siuktni"/>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Siuktni"/>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2" w:history="1">
        <w:r w:rsidR="0074533F" w:rsidRPr="00C52C23">
          <w:rPr>
            <w:rStyle w:val="Siuktni"/>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Siuktni"/>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3" w:history="1">
        <w:r w:rsidR="0074533F" w:rsidRPr="00C52C23">
          <w:rPr>
            <w:rStyle w:val="Siuktni"/>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Siuktni"/>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4" w:history="1">
        <w:r w:rsidR="0074533F" w:rsidRPr="00C52C23">
          <w:rPr>
            <w:rStyle w:val="Siuktni"/>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Siuktni"/>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Siuktni"/>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6" w:history="1">
        <w:r w:rsidR="0074533F" w:rsidRPr="00C52C23">
          <w:rPr>
            <w:rStyle w:val="Siuktni"/>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Siuktni"/>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7" w:history="1">
        <w:r w:rsidR="0074533F" w:rsidRPr="00C52C23">
          <w:rPr>
            <w:rStyle w:val="Siuktni"/>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Siuktni"/>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8" w:history="1">
        <w:r w:rsidR="0074533F" w:rsidRPr="00C52C23">
          <w:rPr>
            <w:rStyle w:val="Siuktni"/>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Siuktni"/>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49" w:history="1">
        <w:r w:rsidR="0074533F" w:rsidRPr="00C52C23">
          <w:rPr>
            <w:rStyle w:val="Siuktni"/>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Siuktni"/>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Siuktni"/>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Siuktni"/>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52" w:history="1">
        <w:r w:rsidR="0074533F" w:rsidRPr="00C52C23">
          <w:rPr>
            <w:rStyle w:val="Siuktni"/>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Siuktni"/>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53" w:history="1">
        <w:r w:rsidR="0074533F" w:rsidRPr="00C52C23">
          <w:rPr>
            <w:rStyle w:val="Siuktni"/>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Siuktni"/>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Siuktni"/>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Siuktni"/>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Siuktni"/>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57" w:history="1">
        <w:r w:rsidR="0074533F" w:rsidRPr="00C52C23">
          <w:rPr>
            <w:rStyle w:val="Siuktni"/>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Siuktni"/>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234FF3" w:rsidP="009B40A8">
      <w:pPr>
        <w:pStyle w:val="Mucluc2"/>
        <w:rPr>
          <w:rFonts w:asciiTheme="minorHAnsi" w:eastAsiaTheme="minorEastAsia" w:hAnsiTheme="minorHAnsi" w:cstheme="minorBidi"/>
          <w:noProof/>
          <w:sz w:val="22"/>
          <w:szCs w:val="22"/>
          <w:lang w:eastAsia="en-US" w:bidi="ar-SA"/>
        </w:rPr>
      </w:pPr>
      <w:hyperlink w:anchor="_Toc57272158" w:history="1">
        <w:r w:rsidR="0074533F" w:rsidRPr="00C52C23">
          <w:rPr>
            <w:rStyle w:val="Siuktni"/>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Siuktni"/>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234FF3" w:rsidP="009B40A8">
      <w:pPr>
        <w:pStyle w:val="Muclu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Siuktni"/>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Siuktni"/>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55FEBE66" w14:textId="29D9BAFF" w:rsidR="002B3B67" w:rsidRPr="009B40A8" w:rsidRDefault="00030EB1" w:rsidP="009B40A8">
      <w:pPr>
        <w:pStyle w:val="Mucluc3"/>
      </w:pPr>
      <w:r>
        <w:rPr>
          <w:rFonts w:eastAsia="Tahoma" w:cs="Tahoma"/>
          <w:u w:val="single"/>
        </w:rPr>
        <w:fldChar w:fldCharType="end"/>
      </w:r>
      <w:r w:rsidR="00F34A9B">
        <w:t xml:space="preserve"> </w:t>
      </w:r>
    </w:p>
    <w:p w14:paraId="53F40F1B" w14:textId="18F743B5" w:rsidR="00727431" w:rsidRPr="009A4C41" w:rsidRDefault="009A4C41" w:rsidP="009B40A8">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B40A8">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9B40A8">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9B40A8">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9B40A8">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9B40A8">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19ED118" w:rsidR="00727431" w:rsidRPr="009A4C41" w:rsidRDefault="006F2B41" w:rsidP="009B40A8">
            <w:r>
              <w:t>02/12/2020</w:t>
            </w:r>
          </w:p>
        </w:tc>
        <w:tc>
          <w:tcPr>
            <w:tcW w:w="3095" w:type="dxa"/>
          </w:tcPr>
          <w:p w14:paraId="33CC2B2A" w14:textId="75990D72"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r w:rsidRPr="006F2B41">
              <w:rPr>
                <w:rFonts w:ascii="Times" w:eastAsia="Times New Roman" w:hAnsi="Times" w:cs="Segoe UI"/>
                <w:color w:val="24292E"/>
                <w:sz w:val="24"/>
                <w:szCs w:val="24"/>
                <w:lang w:eastAsia="ja-JP" w:bidi="ar-SA"/>
              </w:rPr>
              <w:t xml:space="preserve">Xây </w:t>
            </w:r>
            <w:proofErr w:type="spellStart"/>
            <w:r w:rsidRPr="006F2B41">
              <w:rPr>
                <w:rFonts w:ascii="Times" w:eastAsia="Times New Roman" w:hAnsi="Times" w:cs="Segoe UI"/>
                <w:color w:val="24292E"/>
                <w:sz w:val="24"/>
                <w:szCs w:val="24"/>
                <w:lang w:eastAsia="ja-JP" w:bidi="ar-SA"/>
              </w:rPr>
              <w:t>dựng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nền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tảng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cơ</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bản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cho</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hê</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thống</w:t>
            </w:r>
            <w:proofErr w:type="spellEnd"/>
          </w:p>
        </w:tc>
        <w:tc>
          <w:tcPr>
            <w:tcW w:w="1148" w:type="dxa"/>
          </w:tcPr>
          <w:p w14:paraId="3AA0C2F9" w14:textId="5B01FA4A" w:rsidR="00727431" w:rsidRPr="009A4C41" w:rsidRDefault="006F2B41" w:rsidP="009B40A8">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655A95E"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Đô</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Văn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Nhu</w:t>
            </w:r>
            <w:proofErr w:type="spellEnd"/>
          </w:p>
        </w:tc>
        <w:tc>
          <w:tcPr>
            <w:tcW w:w="1440" w:type="dxa"/>
          </w:tcPr>
          <w:p w14:paraId="645BC524" w14:textId="53A91A71"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Nguyễn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Thê</w:t>
            </w:r>
            <w:proofErr w:type="spellEnd"/>
            <w:r w:rsidRPr="006F2B41">
              <w:rPr>
                <w:rFonts w:ascii="Times" w:eastAsia="Times New Roman" w:hAnsi="Times" w:cs="Segoe UI"/>
                <w:color w:val="24292E"/>
                <w:sz w:val="24"/>
                <w:szCs w:val="24"/>
                <w:lang w:eastAsia="ja-JP" w:bidi="ar-SA"/>
              </w:rPr>
              <w:t>́ Anh</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1A3065CC" w:rsidR="00727431" w:rsidRPr="009A4C41" w:rsidRDefault="006F2B41" w:rsidP="009B40A8">
            <w:r>
              <w:t>07</w:t>
            </w:r>
            <w:r w:rsidR="00727431" w:rsidRPr="009A4C41">
              <w:t>/</w:t>
            </w:r>
            <w:r>
              <w:t>12</w:t>
            </w:r>
            <w:r w:rsidR="00727431" w:rsidRPr="009A4C41">
              <w:t>/</w:t>
            </w:r>
            <w:r>
              <w:t>2020</w:t>
            </w:r>
          </w:p>
        </w:tc>
        <w:tc>
          <w:tcPr>
            <w:tcW w:w="3095" w:type="dxa"/>
          </w:tcPr>
          <w:p w14:paraId="1833F08E" w14:textId="1B40B173"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Thay</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đổi</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chức</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năng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chính</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cho</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sản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phẩm</w:t>
            </w:r>
            <w:proofErr w:type="spellEnd"/>
          </w:p>
        </w:tc>
        <w:tc>
          <w:tcPr>
            <w:tcW w:w="1148" w:type="dxa"/>
          </w:tcPr>
          <w:p w14:paraId="1BA03C5F" w14:textId="6ACE2407" w:rsidR="00727431" w:rsidRPr="009A4C41" w:rsidRDefault="006F2B41" w:rsidP="009B40A8">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5E56B732"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Đô</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Văn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Nhu</w:t>
            </w:r>
            <w:proofErr w:type="spellEnd"/>
          </w:p>
        </w:tc>
        <w:tc>
          <w:tcPr>
            <w:tcW w:w="1440" w:type="dxa"/>
          </w:tcPr>
          <w:p w14:paraId="38DAB92E" w14:textId="50237D6E"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Nguyễn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Thê</w:t>
            </w:r>
            <w:proofErr w:type="spellEnd"/>
            <w:r w:rsidRPr="006F2B41">
              <w:rPr>
                <w:rFonts w:ascii="Times" w:eastAsia="Times New Roman" w:hAnsi="Times" w:cs="Segoe UI"/>
                <w:color w:val="24292E"/>
                <w:sz w:val="24"/>
                <w:szCs w:val="24"/>
                <w:lang w:eastAsia="ja-JP" w:bidi="ar-SA"/>
              </w:rPr>
              <w:t>́ Anh</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05A0D288" w:rsidR="00727431" w:rsidRPr="009A4C41" w:rsidRDefault="006F2B41" w:rsidP="009B40A8">
            <w:r>
              <w:t>09</w:t>
            </w:r>
            <w:r w:rsidR="00727431" w:rsidRPr="009A4C41">
              <w:t>/12/</w:t>
            </w:r>
            <w:r>
              <w:t>2020</w:t>
            </w:r>
          </w:p>
        </w:tc>
        <w:tc>
          <w:tcPr>
            <w:tcW w:w="3095" w:type="dxa"/>
          </w:tcPr>
          <w:p w14:paraId="3969F235" w14:textId="3E4609DD"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Thêm</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mới</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các</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tính</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năng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nâng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cao</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chất</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lượng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sư</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dụng</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người</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dùng</w:t>
            </w:r>
            <w:proofErr w:type="spellEnd"/>
          </w:p>
        </w:tc>
        <w:tc>
          <w:tcPr>
            <w:tcW w:w="1148" w:type="dxa"/>
          </w:tcPr>
          <w:p w14:paraId="307DA07D" w14:textId="6C57BE45" w:rsidR="00727431" w:rsidRPr="009A4C41" w:rsidRDefault="006F2B41" w:rsidP="009B40A8">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12A3D0DE"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Trần</w:t>
            </w:r>
            <w:proofErr w:type="spellEnd"/>
            <w:r w:rsidRPr="006F2B41">
              <w:rPr>
                <w:rFonts w:ascii="Times" w:eastAsia="Times New Roman" w:hAnsi="Times" w:cs="Segoe UI"/>
                <w:color w:val="24292E"/>
                <w:sz w:val="24"/>
                <w:szCs w:val="24"/>
                <w:lang w:eastAsia="ja-JP" w:bidi="ar-SA"/>
              </w:rPr>
              <w:t xml:space="preserve"> Quang </w:t>
            </w:r>
            <w:proofErr w:type="spellStart"/>
            <w:r w:rsidRPr="006F2B41">
              <w:rPr>
                <w:rFonts w:ascii="Times" w:eastAsia="Times New Roman" w:hAnsi="Times" w:cs="Segoe UI"/>
                <w:color w:val="24292E"/>
                <w:sz w:val="24"/>
                <w:szCs w:val="24"/>
                <w:lang w:eastAsia="ja-JP" w:bidi="ar-SA"/>
              </w:rPr>
              <w:t>Chiến</w:t>
            </w:r>
            <w:proofErr w:type="spellEnd"/>
          </w:p>
        </w:tc>
        <w:tc>
          <w:tcPr>
            <w:tcW w:w="1440" w:type="dxa"/>
          </w:tcPr>
          <w:p w14:paraId="567EB4C9" w14:textId="678D2B8B"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Nguyễn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Thê</w:t>
            </w:r>
            <w:proofErr w:type="spellEnd"/>
            <w:r w:rsidRPr="006F2B41">
              <w:rPr>
                <w:rFonts w:ascii="Times" w:eastAsia="Times New Roman" w:hAnsi="Times" w:cs="Segoe UI"/>
                <w:color w:val="24292E"/>
                <w:sz w:val="24"/>
                <w:szCs w:val="24"/>
                <w:lang w:eastAsia="ja-JP" w:bidi="ar-SA"/>
              </w:rPr>
              <w:t>́ Anh</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3B1695A" w:rsidR="00727431" w:rsidRPr="009A4C41" w:rsidRDefault="006F2B41" w:rsidP="009B40A8">
            <w:r>
              <w:t>10/12/2020</w:t>
            </w:r>
          </w:p>
        </w:tc>
        <w:tc>
          <w:tcPr>
            <w:tcW w:w="3095" w:type="dxa"/>
          </w:tcPr>
          <w:p w14:paraId="7B305CF3" w14:textId="1B69810A"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Hoàn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tất</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mô</w:t>
            </w:r>
            <w:proofErr w:type="spellEnd"/>
            <w:r w:rsidRPr="006F2B41">
              <w:rPr>
                <w:rFonts w:ascii="Times" w:eastAsia="Times New Roman" w:hAnsi="Times" w:cs="Segoe UI"/>
                <w:color w:val="24292E"/>
                <w:sz w:val="24"/>
                <w:szCs w:val="24"/>
                <w:lang w:eastAsia="ja-JP" w:bidi="ar-SA"/>
              </w:rPr>
              <w:t xml:space="preserve"> tả </w:t>
            </w:r>
            <w:proofErr w:type="spellStart"/>
            <w:r w:rsidRPr="006F2B41">
              <w:rPr>
                <w:rFonts w:ascii="Times" w:eastAsia="Times New Roman" w:hAnsi="Times" w:cs="Segoe UI"/>
                <w:color w:val="24292E"/>
                <w:sz w:val="24"/>
                <w:szCs w:val="24"/>
                <w:lang w:eastAsia="ja-JP" w:bidi="ar-SA"/>
              </w:rPr>
              <w:t>ước</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tính</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dư</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án</w:t>
            </w:r>
            <w:proofErr w:type="spellEnd"/>
          </w:p>
        </w:tc>
        <w:tc>
          <w:tcPr>
            <w:tcW w:w="1148" w:type="dxa"/>
          </w:tcPr>
          <w:p w14:paraId="096ACD1E" w14:textId="53636D99" w:rsidR="00727431" w:rsidRPr="009A4C41" w:rsidRDefault="006F2B41" w:rsidP="009B40A8">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614BAEAB" w14:textId="6D27A405"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r w:rsidRPr="006F2B41">
              <w:rPr>
                <w:rFonts w:ascii="Times" w:eastAsia="Times New Roman" w:hAnsi="Times" w:cs="Segoe UI"/>
                <w:color w:val="24292E"/>
                <w:sz w:val="24"/>
                <w:szCs w:val="24"/>
                <w:lang w:eastAsia="ja-JP" w:bidi="ar-SA"/>
              </w:rPr>
              <w:t xml:space="preserve">Lê Minh </w:t>
            </w:r>
            <w:proofErr w:type="spellStart"/>
            <w:r w:rsidRPr="006F2B41">
              <w:rPr>
                <w:rFonts w:ascii="Times" w:eastAsia="Times New Roman" w:hAnsi="Times" w:cs="Segoe UI"/>
                <w:color w:val="24292E"/>
                <w:sz w:val="24"/>
                <w:szCs w:val="24"/>
                <w:lang w:eastAsia="ja-JP" w:bidi="ar-SA"/>
              </w:rPr>
              <w:t>Hiếu</w:t>
            </w:r>
            <w:proofErr w:type="spellEnd"/>
          </w:p>
        </w:tc>
        <w:tc>
          <w:tcPr>
            <w:tcW w:w="1440" w:type="dxa"/>
          </w:tcPr>
          <w:p w14:paraId="2F78CDDC" w14:textId="43BE87F5" w:rsidR="00727431" w:rsidRPr="006F2B41" w:rsidRDefault="006F2B41" w:rsidP="009B40A8">
            <w:pPr>
              <w:cnfStyle w:val="000000000000" w:firstRow="0" w:lastRow="0" w:firstColumn="0" w:lastColumn="0" w:oddVBand="0" w:evenVBand="0" w:oddHBand="0" w:evenHBand="0" w:firstRowFirstColumn="0" w:firstRowLastColumn="0" w:lastRowFirstColumn="0" w:lastRowLastColumn="0"/>
              <w:rPr>
                <w:rFonts w:ascii="Times" w:eastAsia="Times New Roman" w:hAnsi="Times" w:cs="Segoe UI"/>
                <w:color w:val="24292E"/>
                <w:sz w:val="24"/>
                <w:szCs w:val="24"/>
                <w:lang w:eastAsia="ja-JP" w:bidi="ar-SA"/>
              </w:rPr>
            </w:pPr>
            <w:proofErr w:type="spellStart"/>
            <w:r w:rsidRPr="006F2B41">
              <w:rPr>
                <w:rFonts w:ascii="Times" w:eastAsia="Times New Roman" w:hAnsi="Times" w:cs="Segoe UI"/>
                <w:color w:val="24292E"/>
                <w:sz w:val="24"/>
                <w:szCs w:val="24"/>
                <w:lang w:eastAsia="ja-JP" w:bidi="ar-SA"/>
              </w:rPr>
              <w:t>Nguyễn</w:t>
            </w:r>
            <w:proofErr w:type="spellEnd"/>
            <w:r w:rsidRPr="006F2B41">
              <w:rPr>
                <w:rFonts w:ascii="Times" w:eastAsia="Times New Roman" w:hAnsi="Times" w:cs="Segoe UI"/>
                <w:color w:val="24292E"/>
                <w:sz w:val="24"/>
                <w:szCs w:val="24"/>
                <w:lang w:eastAsia="ja-JP" w:bidi="ar-SA"/>
              </w:rPr>
              <w:t xml:space="preserve"> </w:t>
            </w:r>
            <w:proofErr w:type="spellStart"/>
            <w:r w:rsidRPr="006F2B41">
              <w:rPr>
                <w:rFonts w:ascii="Times" w:eastAsia="Times New Roman" w:hAnsi="Times" w:cs="Segoe UI"/>
                <w:color w:val="24292E"/>
                <w:sz w:val="24"/>
                <w:szCs w:val="24"/>
                <w:lang w:eastAsia="ja-JP" w:bidi="ar-SA"/>
              </w:rPr>
              <w:t>Thê</w:t>
            </w:r>
            <w:proofErr w:type="spellEnd"/>
            <w:r w:rsidRPr="006F2B41">
              <w:rPr>
                <w:rFonts w:ascii="Times" w:eastAsia="Times New Roman" w:hAnsi="Times" w:cs="Segoe UI"/>
                <w:color w:val="24292E"/>
                <w:sz w:val="24"/>
                <w:szCs w:val="24"/>
                <w:lang w:eastAsia="ja-JP" w:bidi="ar-SA"/>
              </w:rPr>
              <w:t>́ Anh</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B40A8"/>
        </w:tc>
        <w:tc>
          <w:tcPr>
            <w:tcW w:w="3095" w:type="dxa"/>
          </w:tcPr>
          <w:p w14:paraId="40B3DC4F"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B40A8"/>
        </w:tc>
        <w:tc>
          <w:tcPr>
            <w:tcW w:w="3095" w:type="dxa"/>
          </w:tcPr>
          <w:p w14:paraId="362C017C"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B40A8"/>
        </w:tc>
        <w:tc>
          <w:tcPr>
            <w:tcW w:w="3095" w:type="dxa"/>
          </w:tcPr>
          <w:p w14:paraId="1F46DC41"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B40A8"/>
        </w:tc>
        <w:tc>
          <w:tcPr>
            <w:tcW w:w="3095" w:type="dxa"/>
          </w:tcPr>
          <w:p w14:paraId="663BAFC1"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B40A8"/>
        </w:tc>
        <w:tc>
          <w:tcPr>
            <w:tcW w:w="3095" w:type="dxa"/>
          </w:tcPr>
          <w:p w14:paraId="56D18A07"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B40A8"/>
        </w:tc>
        <w:tc>
          <w:tcPr>
            <w:tcW w:w="3095" w:type="dxa"/>
          </w:tcPr>
          <w:p w14:paraId="30A1B794"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B40A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9B40A8">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9B40A8">
      <w:pPr>
        <w:pStyle w:val="u1"/>
      </w:pPr>
      <w:bookmarkStart w:id="0" w:name="_Toc5727213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B40A8">
      <w:pPr>
        <w:pStyle w:val="u2"/>
      </w:pPr>
      <w:bookmarkStart w:id="1" w:name="_Toc5727213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861705A" w14:textId="239FB71B" w:rsidR="001B6E48" w:rsidRPr="009B40A8" w:rsidRDefault="001B6E48" w:rsidP="009B40A8">
      <w:pPr>
        <w:widowControl/>
        <w:numPr>
          <w:ilvl w:val="0"/>
          <w:numId w:val="41"/>
        </w:numPr>
        <w:shd w:val="clear" w:color="auto" w:fill="FFFFFF"/>
        <w:suppressAutoHyphens w:val="0"/>
        <w:spacing w:before="100" w:beforeAutospacing="1" w:after="100" w:afterAutospacing="1"/>
        <w:jc w:val="left"/>
        <w:rPr>
          <w:rFonts w:ascii="Times" w:hAnsi="Times"/>
          <w:i/>
          <w:iCs/>
          <w:sz w:val="24"/>
          <w:szCs w:val="24"/>
        </w:rPr>
      </w:pPr>
      <w:bookmarkStart w:id="2" w:name="_Toc57272140"/>
      <w:r w:rsidRPr="009B40A8">
        <w:rPr>
          <w:rFonts w:ascii="Times" w:hAnsi="Times"/>
          <w:i/>
          <w:iCs/>
          <w:sz w:val="24"/>
          <w:szCs w:val="24"/>
        </w:rPr>
        <w:t xml:space="preserve">Hiện nay xu hướng toàn cầu hóa đang diễn ra trên khắp thế giới. Việt Nam cũng không nằm ngoài quy luật đó. Việt Nam đang trong giai đoạn phát triển đất nước, vươn mình ra biển lớn. Một trong những yếu tố ảnh hưởng đến sự phát triển toàn </w:t>
      </w:r>
      <w:proofErr w:type="spellStart"/>
      <w:r w:rsidRPr="009B40A8">
        <w:rPr>
          <w:rFonts w:ascii="Times" w:hAnsi="Times"/>
          <w:i/>
          <w:iCs/>
          <w:sz w:val="24"/>
          <w:szCs w:val="24"/>
        </w:rPr>
        <w:t>cầu</w:t>
      </w:r>
      <w:proofErr w:type="spellEnd"/>
      <w:r w:rsidRPr="009B40A8">
        <w:rPr>
          <w:rFonts w:ascii="Times" w:hAnsi="Times"/>
          <w:i/>
          <w:iCs/>
          <w:sz w:val="24"/>
          <w:szCs w:val="24"/>
        </w:rPr>
        <w:t xml:space="preserve"> </w:t>
      </w:r>
      <w:proofErr w:type="spellStart"/>
      <w:r w:rsidRPr="009B40A8">
        <w:rPr>
          <w:rFonts w:ascii="Times" w:hAnsi="Times"/>
          <w:i/>
          <w:iCs/>
          <w:sz w:val="24"/>
          <w:szCs w:val="24"/>
        </w:rPr>
        <w:t>hóa</w:t>
      </w:r>
      <w:proofErr w:type="spellEnd"/>
      <w:r w:rsidRPr="009B40A8">
        <w:rPr>
          <w:rFonts w:ascii="Times" w:hAnsi="Times"/>
          <w:i/>
          <w:iCs/>
          <w:sz w:val="24"/>
          <w:szCs w:val="24"/>
        </w:rPr>
        <w:t xml:space="preserve"> </w:t>
      </w:r>
      <w:proofErr w:type="spellStart"/>
      <w:r w:rsidRPr="009B40A8">
        <w:rPr>
          <w:rFonts w:ascii="Times" w:hAnsi="Times"/>
          <w:i/>
          <w:iCs/>
          <w:sz w:val="24"/>
          <w:szCs w:val="24"/>
        </w:rPr>
        <w:t>chính</w:t>
      </w:r>
      <w:proofErr w:type="spellEnd"/>
      <w:r w:rsidRPr="009B40A8">
        <w:rPr>
          <w:rFonts w:ascii="Times" w:hAnsi="Times"/>
          <w:i/>
          <w:iCs/>
          <w:sz w:val="24"/>
          <w:szCs w:val="24"/>
        </w:rPr>
        <w:t xml:space="preserve"> </w:t>
      </w:r>
      <w:proofErr w:type="spellStart"/>
      <w:r w:rsidRPr="009B40A8">
        <w:rPr>
          <w:rFonts w:ascii="Times" w:hAnsi="Times"/>
          <w:i/>
          <w:iCs/>
          <w:sz w:val="24"/>
          <w:szCs w:val="24"/>
        </w:rPr>
        <w:t>là</w:t>
      </w:r>
      <w:proofErr w:type="spellEnd"/>
      <w:r w:rsidRPr="009B40A8">
        <w:rPr>
          <w:rFonts w:ascii="Times" w:hAnsi="Times"/>
          <w:i/>
          <w:iCs/>
          <w:sz w:val="24"/>
          <w:szCs w:val="24"/>
        </w:rPr>
        <w:t xml:space="preserve"> </w:t>
      </w:r>
      <w:proofErr w:type="spellStart"/>
      <w:r w:rsidRPr="009B40A8">
        <w:rPr>
          <w:rFonts w:ascii="Times" w:hAnsi="Times"/>
          <w:i/>
          <w:iCs/>
          <w:sz w:val="24"/>
          <w:szCs w:val="24"/>
        </w:rPr>
        <w:t>vấn</w:t>
      </w:r>
      <w:proofErr w:type="spellEnd"/>
      <w:r w:rsidRPr="009B40A8">
        <w:rPr>
          <w:rFonts w:ascii="Times" w:hAnsi="Times"/>
          <w:i/>
          <w:iCs/>
          <w:sz w:val="24"/>
          <w:szCs w:val="24"/>
        </w:rPr>
        <w:t xml:space="preserve"> </w:t>
      </w:r>
      <w:proofErr w:type="spellStart"/>
      <w:r w:rsidRPr="009B40A8">
        <w:rPr>
          <w:rFonts w:ascii="Times" w:hAnsi="Times"/>
          <w:i/>
          <w:iCs/>
          <w:sz w:val="24"/>
          <w:szCs w:val="24"/>
        </w:rPr>
        <w:t>đề</w:t>
      </w:r>
      <w:proofErr w:type="spellEnd"/>
      <w:r w:rsidRPr="009B40A8">
        <w:rPr>
          <w:rFonts w:ascii="Times" w:hAnsi="Times"/>
          <w:i/>
          <w:iCs/>
          <w:sz w:val="24"/>
          <w:szCs w:val="24"/>
        </w:rPr>
        <w:t xml:space="preserve"> </w:t>
      </w:r>
      <w:proofErr w:type="spellStart"/>
      <w:r w:rsidR="009B40A8">
        <w:rPr>
          <w:rFonts w:ascii="Times" w:hAnsi="Times"/>
          <w:i/>
          <w:iCs/>
          <w:sz w:val="24"/>
          <w:szCs w:val="24"/>
        </w:rPr>
        <w:t>giao</w:t>
      </w:r>
      <w:proofErr w:type="spellEnd"/>
      <w:r w:rsidR="009B40A8">
        <w:rPr>
          <w:rFonts w:ascii="Times" w:hAnsi="Times"/>
          <w:i/>
          <w:iCs/>
          <w:sz w:val="24"/>
          <w:szCs w:val="24"/>
        </w:rPr>
        <w:t xml:space="preserve"> </w:t>
      </w:r>
      <w:proofErr w:type="spellStart"/>
      <w:r w:rsidR="009B40A8">
        <w:rPr>
          <w:rFonts w:ascii="Times" w:hAnsi="Times"/>
          <w:i/>
          <w:iCs/>
          <w:sz w:val="24"/>
          <w:szCs w:val="24"/>
        </w:rPr>
        <w:t>tiếp</w:t>
      </w:r>
      <w:proofErr w:type="spellEnd"/>
      <w:r w:rsidR="009B40A8">
        <w:rPr>
          <w:rFonts w:ascii="Times" w:hAnsi="Times"/>
          <w:i/>
          <w:iCs/>
          <w:sz w:val="24"/>
          <w:szCs w:val="24"/>
        </w:rPr>
        <w:t xml:space="preserve"> </w:t>
      </w:r>
      <w:proofErr w:type="spellStart"/>
      <w:r w:rsidR="009B40A8">
        <w:rPr>
          <w:rFonts w:ascii="Times" w:hAnsi="Times"/>
          <w:i/>
          <w:iCs/>
          <w:sz w:val="24"/>
          <w:szCs w:val="24"/>
        </w:rPr>
        <w:t>thông</w:t>
      </w:r>
      <w:proofErr w:type="spellEnd"/>
      <w:r w:rsidR="009B40A8">
        <w:rPr>
          <w:rFonts w:ascii="Times" w:hAnsi="Times"/>
          <w:i/>
          <w:iCs/>
          <w:sz w:val="24"/>
          <w:szCs w:val="24"/>
        </w:rPr>
        <w:t xml:space="preserve"> </w:t>
      </w:r>
      <w:proofErr w:type="spellStart"/>
      <w:r w:rsidR="009B40A8">
        <w:rPr>
          <w:rFonts w:ascii="Times" w:hAnsi="Times"/>
          <w:i/>
          <w:iCs/>
          <w:sz w:val="24"/>
          <w:szCs w:val="24"/>
        </w:rPr>
        <w:t>minh</w:t>
      </w:r>
      <w:proofErr w:type="spellEnd"/>
      <w:r w:rsidR="009B40A8">
        <w:rPr>
          <w:rFonts w:ascii="Times" w:hAnsi="Times"/>
          <w:i/>
          <w:iCs/>
          <w:sz w:val="24"/>
          <w:szCs w:val="24"/>
        </w:rPr>
        <w:t xml:space="preserve"> </w:t>
      </w:r>
      <w:proofErr w:type="spellStart"/>
      <w:r w:rsidR="009B40A8">
        <w:rPr>
          <w:rFonts w:ascii="Times" w:hAnsi="Times"/>
          <w:i/>
          <w:iCs/>
          <w:sz w:val="24"/>
          <w:szCs w:val="24"/>
        </w:rPr>
        <w:t>giữa</w:t>
      </w:r>
      <w:proofErr w:type="spellEnd"/>
      <w:r w:rsidR="009B40A8">
        <w:rPr>
          <w:rFonts w:ascii="Times" w:hAnsi="Times"/>
          <w:i/>
          <w:iCs/>
          <w:sz w:val="24"/>
          <w:szCs w:val="24"/>
        </w:rPr>
        <w:t xml:space="preserve"> </w:t>
      </w:r>
      <w:proofErr w:type="spellStart"/>
      <w:r w:rsidR="009B40A8">
        <w:rPr>
          <w:rFonts w:ascii="Times" w:hAnsi="Times"/>
          <w:i/>
          <w:iCs/>
          <w:sz w:val="24"/>
          <w:szCs w:val="24"/>
        </w:rPr>
        <w:t>người</w:t>
      </w:r>
      <w:proofErr w:type="spellEnd"/>
      <w:r w:rsidR="009B40A8">
        <w:rPr>
          <w:rFonts w:ascii="Times" w:hAnsi="Times"/>
          <w:i/>
          <w:iCs/>
          <w:sz w:val="24"/>
          <w:szCs w:val="24"/>
        </w:rPr>
        <w:t xml:space="preserve"> </w:t>
      </w:r>
      <w:proofErr w:type="spellStart"/>
      <w:r w:rsidR="009B40A8">
        <w:rPr>
          <w:rFonts w:ascii="Times" w:hAnsi="Times"/>
          <w:i/>
          <w:iCs/>
          <w:sz w:val="24"/>
          <w:szCs w:val="24"/>
        </w:rPr>
        <w:t>với</w:t>
      </w:r>
      <w:proofErr w:type="spellEnd"/>
      <w:r w:rsidR="009B40A8">
        <w:rPr>
          <w:rFonts w:ascii="Times" w:hAnsi="Times"/>
          <w:i/>
          <w:iCs/>
          <w:sz w:val="24"/>
          <w:szCs w:val="24"/>
        </w:rPr>
        <w:t xml:space="preserve"> </w:t>
      </w:r>
      <w:proofErr w:type="spellStart"/>
      <w:r w:rsidR="009B40A8">
        <w:rPr>
          <w:rFonts w:ascii="Times" w:hAnsi="Times"/>
          <w:i/>
          <w:iCs/>
          <w:sz w:val="24"/>
          <w:szCs w:val="24"/>
        </w:rPr>
        <w:t>người</w:t>
      </w:r>
      <w:proofErr w:type="spellEnd"/>
      <w:r w:rsidRPr="009B40A8">
        <w:rPr>
          <w:rFonts w:ascii="Times" w:hAnsi="Times"/>
          <w:i/>
          <w:iCs/>
          <w:sz w:val="24"/>
          <w:szCs w:val="24"/>
        </w:rPr>
        <w:t xml:space="preserve">. </w:t>
      </w:r>
      <w:proofErr w:type="spellStart"/>
      <w:r w:rsidR="009B40A8">
        <w:rPr>
          <w:rFonts w:ascii="Times" w:hAnsi="Times"/>
          <w:i/>
          <w:iCs/>
          <w:sz w:val="24"/>
          <w:szCs w:val="24"/>
        </w:rPr>
        <w:t>Mạng</w:t>
      </w:r>
      <w:proofErr w:type="spellEnd"/>
      <w:r w:rsidR="009B40A8">
        <w:rPr>
          <w:rFonts w:ascii="Times" w:hAnsi="Times"/>
          <w:i/>
          <w:iCs/>
          <w:sz w:val="24"/>
          <w:szCs w:val="24"/>
        </w:rPr>
        <w:t xml:space="preserve"> </w:t>
      </w:r>
      <w:proofErr w:type="spellStart"/>
      <w:r w:rsidR="009B40A8">
        <w:rPr>
          <w:rFonts w:ascii="Times" w:hAnsi="Times"/>
          <w:i/>
          <w:iCs/>
          <w:sz w:val="24"/>
          <w:szCs w:val="24"/>
        </w:rPr>
        <w:t>xa</w:t>
      </w:r>
      <w:proofErr w:type="spellEnd"/>
      <w:r w:rsidR="009B40A8">
        <w:rPr>
          <w:rFonts w:ascii="Times" w:hAnsi="Times"/>
          <w:i/>
          <w:iCs/>
          <w:sz w:val="24"/>
          <w:szCs w:val="24"/>
        </w:rPr>
        <w:t xml:space="preserve">̃ </w:t>
      </w:r>
      <w:proofErr w:type="spellStart"/>
      <w:r w:rsidR="009B40A8">
        <w:rPr>
          <w:rFonts w:ascii="Times" w:hAnsi="Times"/>
          <w:i/>
          <w:iCs/>
          <w:sz w:val="24"/>
          <w:szCs w:val="24"/>
        </w:rPr>
        <w:t>hội</w:t>
      </w:r>
      <w:proofErr w:type="spellEnd"/>
      <w:r w:rsidR="009B40A8">
        <w:rPr>
          <w:rFonts w:ascii="Times" w:hAnsi="Times"/>
          <w:i/>
          <w:iCs/>
          <w:sz w:val="24"/>
          <w:szCs w:val="24"/>
        </w:rPr>
        <w:t xml:space="preserve"> </w:t>
      </w:r>
      <w:proofErr w:type="spellStart"/>
      <w:r w:rsidR="009B40A8">
        <w:rPr>
          <w:rFonts w:ascii="Times" w:hAnsi="Times"/>
          <w:i/>
          <w:iCs/>
          <w:sz w:val="24"/>
          <w:szCs w:val="24"/>
        </w:rPr>
        <w:t>riêng</w:t>
      </w:r>
      <w:proofErr w:type="spellEnd"/>
      <w:r w:rsidRPr="009B40A8">
        <w:rPr>
          <w:rFonts w:ascii="Times" w:hAnsi="Times"/>
          <w:i/>
          <w:iCs/>
          <w:sz w:val="24"/>
          <w:szCs w:val="24"/>
        </w:rPr>
        <w:t xml:space="preserve"> </w:t>
      </w:r>
      <w:proofErr w:type="spellStart"/>
      <w:r w:rsidRPr="009B40A8">
        <w:rPr>
          <w:rFonts w:ascii="Times" w:hAnsi="Times"/>
          <w:i/>
          <w:iCs/>
          <w:sz w:val="24"/>
          <w:szCs w:val="24"/>
        </w:rPr>
        <w:t>là</w:t>
      </w:r>
      <w:proofErr w:type="spellEnd"/>
      <w:r w:rsidRPr="009B40A8">
        <w:rPr>
          <w:rFonts w:ascii="Times" w:hAnsi="Times"/>
          <w:i/>
          <w:iCs/>
          <w:sz w:val="24"/>
          <w:szCs w:val="24"/>
        </w:rPr>
        <w:t xml:space="preserve"> </w:t>
      </w:r>
      <w:proofErr w:type="spellStart"/>
      <w:r w:rsidRPr="009B40A8">
        <w:rPr>
          <w:rFonts w:ascii="Times" w:hAnsi="Times"/>
          <w:i/>
          <w:iCs/>
          <w:sz w:val="24"/>
          <w:szCs w:val="24"/>
        </w:rPr>
        <w:t>một</w:t>
      </w:r>
      <w:proofErr w:type="spellEnd"/>
      <w:r w:rsidRPr="009B40A8">
        <w:rPr>
          <w:rFonts w:ascii="Times" w:hAnsi="Times"/>
          <w:i/>
          <w:iCs/>
          <w:sz w:val="24"/>
          <w:szCs w:val="24"/>
        </w:rPr>
        <w:t xml:space="preserve"> </w:t>
      </w:r>
      <w:proofErr w:type="spellStart"/>
      <w:r w:rsidRPr="009B40A8">
        <w:rPr>
          <w:rFonts w:ascii="Times" w:hAnsi="Times"/>
          <w:i/>
          <w:iCs/>
          <w:sz w:val="24"/>
          <w:szCs w:val="24"/>
        </w:rPr>
        <w:t>trong</w:t>
      </w:r>
      <w:proofErr w:type="spellEnd"/>
      <w:r w:rsidRPr="009B40A8">
        <w:rPr>
          <w:rFonts w:ascii="Times" w:hAnsi="Times"/>
          <w:i/>
          <w:iCs/>
          <w:sz w:val="24"/>
          <w:szCs w:val="24"/>
        </w:rPr>
        <w:t xml:space="preserve"> </w:t>
      </w:r>
      <w:proofErr w:type="spellStart"/>
      <w:r w:rsidRPr="009B40A8">
        <w:rPr>
          <w:rFonts w:ascii="Times" w:hAnsi="Times"/>
          <w:i/>
          <w:iCs/>
          <w:sz w:val="24"/>
          <w:szCs w:val="24"/>
        </w:rPr>
        <w:t>những</w:t>
      </w:r>
      <w:proofErr w:type="spellEnd"/>
      <w:r w:rsidRPr="009B40A8">
        <w:rPr>
          <w:rFonts w:ascii="Times" w:hAnsi="Times"/>
          <w:i/>
          <w:iCs/>
          <w:sz w:val="24"/>
          <w:szCs w:val="24"/>
        </w:rPr>
        <w:t xml:space="preserve"> yếu tố không thể thiếu khi một quốc gia muốn vươn mình ra thế giới.</w:t>
      </w:r>
    </w:p>
    <w:p w14:paraId="6639475E" w14:textId="2B1AFD4D" w:rsidR="001B6E48" w:rsidRPr="009B40A8" w:rsidRDefault="001B6E48" w:rsidP="009B40A8">
      <w:pPr>
        <w:widowControl/>
        <w:numPr>
          <w:ilvl w:val="0"/>
          <w:numId w:val="41"/>
        </w:numPr>
        <w:shd w:val="clear" w:color="auto" w:fill="FFFFFF"/>
        <w:suppressAutoHyphens w:val="0"/>
        <w:spacing w:before="60" w:after="100" w:afterAutospacing="1"/>
        <w:jc w:val="left"/>
        <w:rPr>
          <w:rFonts w:ascii="Times" w:hAnsi="Times"/>
          <w:i/>
          <w:iCs/>
          <w:sz w:val="24"/>
          <w:szCs w:val="24"/>
        </w:rPr>
      </w:pPr>
      <w:proofErr w:type="spellStart"/>
      <w:r w:rsidRPr="009B40A8">
        <w:rPr>
          <w:rFonts w:ascii="Times" w:hAnsi="Times"/>
          <w:i/>
          <w:iCs/>
          <w:sz w:val="24"/>
          <w:szCs w:val="24"/>
        </w:rPr>
        <w:t>Từ</w:t>
      </w:r>
      <w:proofErr w:type="spellEnd"/>
      <w:r w:rsidRPr="009B40A8">
        <w:rPr>
          <w:rFonts w:ascii="Times" w:hAnsi="Times"/>
          <w:i/>
          <w:iCs/>
          <w:sz w:val="24"/>
          <w:szCs w:val="24"/>
        </w:rPr>
        <w:t xml:space="preserve"> </w:t>
      </w:r>
      <w:proofErr w:type="spellStart"/>
      <w:r w:rsidRPr="009B40A8">
        <w:rPr>
          <w:rFonts w:ascii="Times" w:hAnsi="Times"/>
          <w:i/>
          <w:iCs/>
          <w:sz w:val="24"/>
          <w:szCs w:val="24"/>
        </w:rPr>
        <w:t>đó</w:t>
      </w:r>
      <w:proofErr w:type="spellEnd"/>
      <w:r w:rsidRPr="009B40A8">
        <w:rPr>
          <w:rFonts w:ascii="Times" w:hAnsi="Times"/>
          <w:i/>
          <w:iCs/>
          <w:sz w:val="24"/>
          <w:szCs w:val="24"/>
        </w:rPr>
        <w:t xml:space="preserve"> </w:t>
      </w:r>
      <w:proofErr w:type="spellStart"/>
      <w:r w:rsidRPr="009B40A8">
        <w:rPr>
          <w:rFonts w:ascii="Times" w:hAnsi="Times"/>
          <w:i/>
          <w:iCs/>
          <w:sz w:val="24"/>
          <w:szCs w:val="24"/>
        </w:rPr>
        <w:t>nhóm</w:t>
      </w:r>
      <w:proofErr w:type="spellEnd"/>
      <w:r w:rsidRPr="009B40A8">
        <w:rPr>
          <w:rFonts w:ascii="Times" w:hAnsi="Times"/>
          <w:i/>
          <w:iCs/>
          <w:sz w:val="24"/>
          <w:szCs w:val="24"/>
        </w:rPr>
        <w:t xml:space="preserve"> VAT nảy sinh ý tưởng muốn xây dựng </w:t>
      </w:r>
      <w:proofErr w:type="spellStart"/>
      <w:r w:rsidRPr="009B40A8">
        <w:rPr>
          <w:rFonts w:ascii="Times" w:hAnsi="Times"/>
          <w:i/>
          <w:iCs/>
          <w:sz w:val="24"/>
          <w:szCs w:val="24"/>
        </w:rPr>
        <w:t>một</w:t>
      </w:r>
      <w:proofErr w:type="spellEnd"/>
      <w:r w:rsidRPr="009B40A8">
        <w:rPr>
          <w:rFonts w:ascii="Times" w:hAnsi="Times"/>
          <w:i/>
          <w:iCs/>
          <w:sz w:val="24"/>
          <w:szCs w:val="24"/>
        </w:rPr>
        <w:t xml:space="preserve"> </w:t>
      </w:r>
      <w:proofErr w:type="spellStart"/>
      <w:r w:rsidRPr="009B40A8">
        <w:rPr>
          <w:rFonts w:ascii="Times" w:hAnsi="Times"/>
          <w:i/>
          <w:iCs/>
          <w:sz w:val="24"/>
          <w:szCs w:val="24"/>
        </w:rPr>
        <w:t>trang</w:t>
      </w:r>
      <w:proofErr w:type="spellEnd"/>
      <w:r w:rsidRPr="009B40A8">
        <w:rPr>
          <w:rFonts w:ascii="Times" w:hAnsi="Times"/>
          <w:i/>
          <w:iCs/>
          <w:sz w:val="24"/>
          <w:szCs w:val="24"/>
        </w:rPr>
        <w:t xml:space="preserve"> web </w:t>
      </w:r>
      <w:proofErr w:type="spellStart"/>
      <w:r w:rsidRPr="009B40A8">
        <w:rPr>
          <w:rFonts w:ascii="Times" w:hAnsi="Times"/>
          <w:i/>
          <w:iCs/>
          <w:sz w:val="24"/>
          <w:szCs w:val="24"/>
        </w:rPr>
        <w:t>cung</w:t>
      </w:r>
      <w:proofErr w:type="spellEnd"/>
      <w:r w:rsidRPr="009B40A8">
        <w:rPr>
          <w:rFonts w:ascii="Times" w:hAnsi="Times"/>
          <w:i/>
          <w:iCs/>
          <w:sz w:val="24"/>
          <w:szCs w:val="24"/>
        </w:rPr>
        <w:t xml:space="preserve"> </w:t>
      </w:r>
      <w:proofErr w:type="spellStart"/>
      <w:r w:rsidRPr="009B40A8">
        <w:rPr>
          <w:rFonts w:ascii="Times" w:hAnsi="Times"/>
          <w:i/>
          <w:iCs/>
          <w:sz w:val="24"/>
          <w:szCs w:val="24"/>
        </w:rPr>
        <w:t>cấp</w:t>
      </w:r>
      <w:proofErr w:type="spellEnd"/>
      <w:r w:rsidRPr="009B40A8">
        <w:rPr>
          <w:rFonts w:ascii="Times" w:hAnsi="Times"/>
          <w:i/>
          <w:iCs/>
          <w:sz w:val="24"/>
          <w:szCs w:val="24"/>
        </w:rPr>
        <w:t xml:space="preserve"> </w:t>
      </w:r>
      <w:proofErr w:type="spellStart"/>
      <w:r w:rsidR="009B40A8">
        <w:rPr>
          <w:rFonts w:ascii="Times" w:hAnsi="Times"/>
          <w:i/>
          <w:iCs/>
          <w:sz w:val="24"/>
          <w:szCs w:val="24"/>
        </w:rPr>
        <w:t>cấp</w:t>
      </w:r>
      <w:proofErr w:type="spellEnd"/>
      <w:r w:rsidR="009B40A8">
        <w:rPr>
          <w:rFonts w:ascii="Times" w:hAnsi="Times"/>
          <w:i/>
          <w:iCs/>
          <w:sz w:val="24"/>
          <w:szCs w:val="24"/>
        </w:rPr>
        <w:t xml:space="preserve"> </w:t>
      </w:r>
      <w:proofErr w:type="spellStart"/>
      <w:r w:rsidR="009B40A8">
        <w:rPr>
          <w:rFonts w:ascii="Times" w:hAnsi="Times"/>
          <w:i/>
          <w:iCs/>
          <w:sz w:val="24"/>
          <w:szCs w:val="24"/>
        </w:rPr>
        <w:t>mạng</w:t>
      </w:r>
      <w:proofErr w:type="spellEnd"/>
      <w:r w:rsidR="009B40A8">
        <w:rPr>
          <w:rFonts w:ascii="Times" w:hAnsi="Times"/>
          <w:i/>
          <w:iCs/>
          <w:sz w:val="24"/>
          <w:szCs w:val="24"/>
        </w:rPr>
        <w:t xml:space="preserve"> </w:t>
      </w:r>
      <w:proofErr w:type="spellStart"/>
      <w:r w:rsidR="009B40A8">
        <w:rPr>
          <w:rFonts w:ascii="Times" w:hAnsi="Times"/>
          <w:i/>
          <w:iCs/>
          <w:sz w:val="24"/>
          <w:szCs w:val="24"/>
        </w:rPr>
        <w:t>xa</w:t>
      </w:r>
      <w:proofErr w:type="spellEnd"/>
      <w:r w:rsidR="009B40A8">
        <w:rPr>
          <w:rFonts w:ascii="Times" w:hAnsi="Times"/>
          <w:i/>
          <w:iCs/>
          <w:sz w:val="24"/>
          <w:szCs w:val="24"/>
        </w:rPr>
        <w:t xml:space="preserve">̃ </w:t>
      </w:r>
      <w:proofErr w:type="spellStart"/>
      <w:r w:rsidR="009B40A8">
        <w:rPr>
          <w:rFonts w:ascii="Times" w:hAnsi="Times"/>
          <w:i/>
          <w:iCs/>
          <w:sz w:val="24"/>
          <w:szCs w:val="24"/>
        </w:rPr>
        <w:t>hội</w:t>
      </w:r>
      <w:proofErr w:type="spellEnd"/>
      <w:r w:rsidR="009B40A8">
        <w:rPr>
          <w:rFonts w:ascii="Times" w:hAnsi="Times"/>
          <w:i/>
          <w:iCs/>
          <w:sz w:val="24"/>
          <w:szCs w:val="24"/>
        </w:rPr>
        <w:t xml:space="preserve"> </w:t>
      </w:r>
      <w:proofErr w:type="spellStart"/>
      <w:r w:rsidR="009B40A8">
        <w:rPr>
          <w:rFonts w:ascii="Times" w:hAnsi="Times"/>
          <w:i/>
          <w:iCs/>
          <w:sz w:val="24"/>
          <w:szCs w:val="24"/>
        </w:rPr>
        <w:t>thông</w:t>
      </w:r>
      <w:proofErr w:type="spellEnd"/>
      <w:r w:rsidR="009B40A8">
        <w:rPr>
          <w:rFonts w:ascii="Times" w:hAnsi="Times"/>
          <w:i/>
          <w:iCs/>
          <w:sz w:val="24"/>
          <w:szCs w:val="24"/>
        </w:rPr>
        <w:t xml:space="preserve"> </w:t>
      </w:r>
      <w:proofErr w:type="spellStart"/>
      <w:r w:rsidR="009B40A8">
        <w:rPr>
          <w:rFonts w:ascii="Times" w:hAnsi="Times"/>
          <w:i/>
          <w:iCs/>
          <w:sz w:val="24"/>
          <w:szCs w:val="24"/>
        </w:rPr>
        <w:t>minh</w:t>
      </w:r>
      <w:proofErr w:type="spellEnd"/>
      <w:r w:rsidR="009B40A8">
        <w:rPr>
          <w:rFonts w:ascii="Times" w:hAnsi="Times"/>
          <w:i/>
          <w:iCs/>
          <w:sz w:val="24"/>
          <w:szCs w:val="24"/>
        </w:rPr>
        <w:t xml:space="preserve"> </w:t>
      </w:r>
      <w:proofErr w:type="spellStart"/>
      <w:r w:rsidR="009B40A8">
        <w:rPr>
          <w:rFonts w:ascii="Times" w:hAnsi="Times"/>
          <w:i/>
          <w:iCs/>
          <w:sz w:val="24"/>
          <w:szCs w:val="24"/>
        </w:rPr>
        <w:t>kiểu</w:t>
      </w:r>
      <w:proofErr w:type="spellEnd"/>
      <w:r w:rsidR="009B40A8">
        <w:rPr>
          <w:rFonts w:ascii="Times" w:hAnsi="Times"/>
          <w:i/>
          <w:iCs/>
          <w:sz w:val="24"/>
          <w:szCs w:val="24"/>
        </w:rPr>
        <w:t xml:space="preserve"> </w:t>
      </w:r>
      <w:proofErr w:type="spellStart"/>
      <w:r w:rsidR="009B40A8">
        <w:rPr>
          <w:rFonts w:ascii="Times" w:hAnsi="Times"/>
          <w:i/>
          <w:iCs/>
          <w:sz w:val="24"/>
          <w:szCs w:val="24"/>
        </w:rPr>
        <w:t>mới</w:t>
      </w:r>
      <w:proofErr w:type="spellEnd"/>
      <w:r w:rsidRPr="009B40A8">
        <w:rPr>
          <w:rFonts w:ascii="Times" w:hAnsi="Times"/>
          <w:i/>
          <w:iCs/>
          <w:sz w:val="24"/>
          <w:szCs w:val="24"/>
        </w:rPr>
        <w:t xml:space="preserve">, </w:t>
      </w:r>
      <w:proofErr w:type="spellStart"/>
      <w:r w:rsidRPr="009B40A8">
        <w:rPr>
          <w:rFonts w:ascii="Times" w:hAnsi="Times"/>
          <w:i/>
          <w:iCs/>
          <w:sz w:val="24"/>
          <w:szCs w:val="24"/>
        </w:rPr>
        <w:t>trang</w:t>
      </w:r>
      <w:proofErr w:type="spellEnd"/>
      <w:r w:rsidRPr="009B40A8">
        <w:rPr>
          <w:rFonts w:ascii="Times" w:hAnsi="Times"/>
          <w:i/>
          <w:iCs/>
          <w:sz w:val="24"/>
          <w:szCs w:val="24"/>
        </w:rPr>
        <w:t xml:space="preserve"> </w:t>
      </w:r>
      <w:proofErr w:type="spellStart"/>
      <w:r w:rsidRPr="009B40A8">
        <w:rPr>
          <w:rFonts w:ascii="Times" w:hAnsi="Times"/>
          <w:i/>
          <w:iCs/>
          <w:sz w:val="24"/>
          <w:szCs w:val="24"/>
        </w:rPr>
        <w:t>bị</w:t>
      </w:r>
      <w:proofErr w:type="spellEnd"/>
      <w:r w:rsidRPr="009B40A8">
        <w:rPr>
          <w:rFonts w:ascii="Times" w:hAnsi="Times"/>
          <w:i/>
          <w:iCs/>
          <w:sz w:val="24"/>
          <w:szCs w:val="24"/>
        </w:rPr>
        <w:t xml:space="preserve"> </w:t>
      </w:r>
      <w:proofErr w:type="spellStart"/>
      <w:r w:rsidRPr="009B40A8">
        <w:rPr>
          <w:rFonts w:ascii="Times" w:hAnsi="Times"/>
          <w:i/>
          <w:iCs/>
          <w:sz w:val="24"/>
          <w:szCs w:val="24"/>
        </w:rPr>
        <w:t>cho</w:t>
      </w:r>
      <w:proofErr w:type="spellEnd"/>
      <w:r w:rsidRPr="009B40A8">
        <w:rPr>
          <w:rFonts w:ascii="Times" w:hAnsi="Times"/>
          <w:i/>
          <w:iCs/>
          <w:sz w:val="24"/>
          <w:szCs w:val="24"/>
        </w:rPr>
        <w:t xml:space="preserve"> </w:t>
      </w:r>
      <w:proofErr w:type="spellStart"/>
      <w:r w:rsidRPr="009B40A8">
        <w:rPr>
          <w:rFonts w:ascii="Times" w:hAnsi="Times"/>
          <w:i/>
          <w:iCs/>
          <w:sz w:val="24"/>
          <w:szCs w:val="24"/>
        </w:rPr>
        <w:t>người</w:t>
      </w:r>
      <w:proofErr w:type="spellEnd"/>
      <w:r w:rsidRPr="009B40A8">
        <w:rPr>
          <w:rFonts w:ascii="Times" w:hAnsi="Times"/>
          <w:i/>
          <w:iCs/>
          <w:sz w:val="24"/>
          <w:szCs w:val="24"/>
        </w:rPr>
        <w:t xml:space="preserve"> </w:t>
      </w:r>
      <w:proofErr w:type="spellStart"/>
      <w:r w:rsidR="009B40A8">
        <w:rPr>
          <w:rFonts w:ascii="Times" w:hAnsi="Times"/>
          <w:i/>
          <w:iCs/>
          <w:sz w:val="24"/>
          <w:szCs w:val="24"/>
        </w:rPr>
        <w:t>dùng</w:t>
      </w:r>
      <w:proofErr w:type="spellEnd"/>
      <w:r w:rsidR="009B40A8">
        <w:rPr>
          <w:rFonts w:ascii="Times" w:hAnsi="Times"/>
          <w:i/>
          <w:iCs/>
          <w:sz w:val="24"/>
          <w:szCs w:val="24"/>
        </w:rPr>
        <w:t xml:space="preserve"> </w:t>
      </w:r>
      <w:proofErr w:type="spellStart"/>
      <w:r w:rsidR="009B40A8">
        <w:rPr>
          <w:rFonts w:ascii="Times" w:hAnsi="Times"/>
          <w:i/>
          <w:iCs/>
          <w:sz w:val="24"/>
          <w:szCs w:val="24"/>
        </w:rPr>
        <w:t>những</w:t>
      </w:r>
      <w:proofErr w:type="spellEnd"/>
      <w:r w:rsidR="009B40A8">
        <w:rPr>
          <w:rFonts w:ascii="Times" w:hAnsi="Times"/>
          <w:i/>
          <w:iCs/>
          <w:sz w:val="24"/>
          <w:szCs w:val="24"/>
        </w:rPr>
        <w:t xml:space="preserve"> </w:t>
      </w:r>
      <w:proofErr w:type="spellStart"/>
      <w:r w:rsidR="009B40A8">
        <w:rPr>
          <w:rFonts w:ascii="Times" w:hAnsi="Times"/>
          <w:i/>
          <w:iCs/>
          <w:sz w:val="24"/>
          <w:szCs w:val="24"/>
        </w:rPr>
        <w:t>trải</w:t>
      </w:r>
      <w:proofErr w:type="spellEnd"/>
      <w:r w:rsidR="009B40A8">
        <w:rPr>
          <w:rFonts w:ascii="Times" w:hAnsi="Times"/>
          <w:i/>
          <w:iCs/>
          <w:sz w:val="24"/>
          <w:szCs w:val="24"/>
        </w:rPr>
        <w:t xml:space="preserve"> </w:t>
      </w:r>
      <w:proofErr w:type="spellStart"/>
      <w:r w:rsidR="009B40A8">
        <w:rPr>
          <w:rFonts w:ascii="Times" w:hAnsi="Times"/>
          <w:i/>
          <w:iCs/>
          <w:sz w:val="24"/>
          <w:szCs w:val="24"/>
        </w:rPr>
        <w:t>nghiệm</w:t>
      </w:r>
      <w:proofErr w:type="spellEnd"/>
      <w:r w:rsidR="009B40A8">
        <w:rPr>
          <w:rFonts w:ascii="Times" w:hAnsi="Times"/>
          <w:i/>
          <w:iCs/>
          <w:sz w:val="24"/>
          <w:szCs w:val="24"/>
        </w:rPr>
        <w:t xml:space="preserve"> </w:t>
      </w:r>
      <w:proofErr w:type="spellStart"/>
      <w:r w:rsidR="009B40A8">
        <w:rPr>
          <w:rFonts w:ascii="Times" w:hAnsi="Times"/>
          <w:i/>
          <w:iCs/>
          <w:sz w:val="24"/>
          <w:szCs w:val="24"/>
        </w:rPr>
        <w:t>mới</w:t>
      </w:r>
      <w:proofErr w:type="spellEnd"/>
      <w:r w:rsidR="009B40A8">
        <w:rPr>
          <w:rFonts w:ascii="Times" w:hAnsi="Times"/>
          <w:i/>
          <w:iCs/>
          <w:sz w:val="24"/>
          <w:szCs w:val="24"/>
        </w:rPr>
        <w:t>.</w:t>
      </w:r>
    </w:p>
    <w:p w14:paraId="3E73DD15" w14:textId="20FD1C46" w:rsidR="001B6E48" w:rsidRPr="009B40A8" w:rsidRDefault="009B40A8" w:rsidP="009B40A8">
      <w:pPr>
        <w:widowControl/>
        <w:numPr>
          <w:ilvl w:val="0"/>
          <w:numId w:val="41"/>
        </w:numPr>
        <w:shd w:val="clear" w:color="auto" w:fill="FFFFFF"/>
        <w:suppressAutoHyphens w:val="0"/>
        <w:spacing w:before="60" w:after="100" w:afterAutospacing="1"/>
        <w:jc w:val="left"/>
        <w:rPr>
          <w:rFonts w:ascii="Times" w:hAnsi="Times"/>
          <w:i/>
          <w:iCs/>
          <w:sz w:val="24"/>
          <w:szCs w:val="24"/>
        </w:rPr>
      </w:pPr>
      <w:proofErr w:type="spellStart"/>
      <w:r>
        <w:rPr>
          <w:rFonts w:ascii="Times" w:hAnsi="Times"/>
          <w:i/>
          <w:iCs/>
          <w:sz w:val="24"/>
          <w:szCs w:val="24"/>
        </w:rPr>
        <w:t>Ngoài</w:t>
      </w:r>
      <w:proofErr w:type="spellEnd"/>
      <w:r>
        <w:rPr>
          <w:rFonts w:ascii="Times" w:hAnsi="Times"/>
          <w:i/>
          <w:iCs/>
          <w:sz w:val="24"/>
          <w:szCs w:val="24"/>
        </w:rPr>
        <w:t xml:space="preserve"> </w:t>
      </w:r>
      <w:proofErr w:type="spellStart"/>
      <w:r>
        <w:rPr>
          <w:rFonts w:ascii="Times" w:hAnsi="Times"/>
          <w:i/>
          <w:iCs/>
          <w:sz w:val="24"/>
          <w:szCs w:val="24"/>
        </w:rPr>
        <w:t>những</w:t>
      </w:r>
      <w:proofErr w:type="spellEnd"/>
      <w:r>
        <w:rPr>
          <w:rFonts w:ascii="Times" w:hAnsi="Times"/>
          <w:i/>
          <w:iCs/>
          <w:sz w:val="24"/>
          <w:szCs w:val="24"/>
        </w:rPr>
        <w:t xml:space="preserve"> </w:t>
      </w:r>
      <w:proofErr w:type="spellStart"/>
      <w:r>
        <w:rPr>
          <w:rFonts w:ascii="Times" w:hAnsi="Times"/>
          <w:i/>
          <w:iCs/>
          <w:sz w:val="24"/>
          <w:szCs w:val="24"/>
        </w:rPr>
        <w:t>tính</w:t>
      </w:r>
      <w:proofErr w:type="spellEnd"/>
      <w:r>
        <w:rPr>
          <w:rFonts w:ascii="Times" w:hAnsi="Times"/>
          <w:i/>
          <w:iCs/>
          <w:sz w:val="24"/>
          <w:szCs w:val="24"/>
        </w:rPr>
        <w:t xml:space="preserve"> </w:t>
      </w:r>
      <w:proofErr w:type="spellStart"/>
      <w:r>
        <w:rPr>
          <w:rFonts w:ascii="Times" w:hAnsi="Times"/>
          <w:i/>
          <w:iCs/>
          <w:sz w:val="24"/>
          <w:szCs w:val="24"/>
        </w:rPr>
        <w:t>năng</w:t>
      </w:r>
      <w:proofErr w:type="spellEnd"/>
      <w:r>
        <w:rPr>
          <w:rFonts w:ascii="Times" w:hAnsi="Times"/>
          <w:i/>
          <w:iCs/>
          <w:sz w:val="24"/>
          <w:szCs w:val="24"/>
        </w:rPr>
        <w:t xml:space="preserve"> </w:t>
      </w:r>
      <w:proofErr w:type="spellStart"/>
      <w:r>
        <w:rPr>
          <w:rFonts w:ascii="Times" w:hAnsi="Times"/>
          <w:i/>
          <w:iCs/>
          <w:sz w:val="24"/>
          <w:szCs w:val="24"/>
        </w:rPr>
        <w:t>cơ</w:t>
      </w:r>
      <w:proofErr w:type="spellEnd"/>
      <w:r>
        <w:rPr>
          <w:rFonts w:ascii="Times" w:hAnsi="Times"/>
          <w:i/>
          <w:iCs/>
          <w:sz w:val="24"/>
          <w:szCs w:val="24"/>
        </w:rPr>
        <w:t xml:space="preserve"> </w:t>
      </w:r>
      <w:proofErr w:type="spellStart"/>
      <w:r>
        <w:rPr>
          <w:rFonts w:ascii="Times" w:hAnsi="Times"/>
          <w:i/>
          <w:iCs/>
          <w:sz w:val="24"/>
          <w:szCs w:val="24"/>
        </w:rPr>
        <w:t>bản</w:t>
      </w:r>
      <w:proofErr w:type="spellEnd"/>
      <w:r>
        <w:rPr>
          <w:rFonts w:ascii="Times" w:hAnsi="Times"/>
          <w:i/>
          <w:iCs/>
          <w:sz w:val="24"/>
          <w:szCs w:val="24"/>
        </w:rPr>
        <w:t xml:space="preserve">, </w:t>
      </w:r>
      <w:proofErr w:type="spellStart"/>
      <w:r>
        <w:rPr>
          <w:rFonts w:ascii="Times" w:hAnsi="Times"/>
          <w:i/>
          <w:iCs/>
          <w:sz w:val="24"/>
          <w:szCs w:val="24"/>
        </w:rPr>
        <w:t>trang</w:t>
      </w:r>
      <w:proofErr w:type="spellEnd"/>
      <w:r>
        <w:rPr>
          <w:rFonts w:ascii="Times" w:hAnsi="Times"/>
          <w:i/>
          <w:iCs/>
          <w:sz w:val="24"/>
          <w:szCs w:val="24"/>
        </w:rPr>
        <w:t xml:space="preserve"> web </w:t>
      </w:r>
      <w:proofErr w:type="spellStart"/>
      <w:r>
        <w:rPr>
          <w:rFonts w:ascii="Times" w:hAnsi="Times"/>
          <w:i/>
          <w:iCs/>
          <w:sz w:val="24"/>
          <w:szCs w:val="24"/>
        </w:rPr>
        <w:t>còn</w:t>
      </w:r>
      <w:proofErr w:type="spellEnd"/>
      <w:r>
        <w:rPr>
          <w:rFonts w:ascii="Times" w:hAnsi="Times"/>
          <w:i/>
          <w:iCs/>
          <w:sz w:val="24"/>
          <w:szCs w:val="24"/>
        </w:rPr>
        <w:t xml:space="preserve"> </w:t>
      </w:r>
      <w:proofErr w:type="spellStart"/>
      <w:r>
        <w:rPr>
          <w:rFonts w:ascii="Times" w:hAnsi="Times"/>
          <w:i/>
          <w:iCs/>
          <w:sz w:val="24"/>
          <w:szCs w:val="24"/>
        </w:rPr>
        <w:t>cung</w:t>
      </w:r>
      <w:proofErr w:type="spellEnd"/>
      <w:r>
        <w:rPr>
          <w:rFonts w:ascii="Times" w:hAnsi="Times"/>
          <w:i/>
          <w:iCs/>
          <w:sz w:val="24"/>
          <w:szCs w:val="24"/>
        </w:rPr>
        <w:t xml:space="preserve"> </w:t>
      </w:r>
      <w:proofErr w:type="spellStart"/>
      <w:r>
        <w:rPr>
          <w:rFonts w:ascii="Times" w:hAnsi="Times"/>
          <w:i/>
          <w:iCs/>
          <w:sz w:val="24"/>
          <w:szCs w:val="24"/>
        </w:rPr>
        <w:t>cấp</w:t>
      </w:r>
      <w:proofErr w:type="spellEnd"/>
      <w:r>
        <w:rPr>
          <w:rFonts w:ascii="Times" w:hAnsi="Times"/>
          <w:i/>
          <w:iCs/>
          <w:sz w:val="24"/>
          <w:szCs w:val="24"/>
        </w:rPr>
        <w:t xml:space="preserve"> 1 </w:t>
      </w:r>
      <w:proofErr w:type="spellStart"/>
      <w:r>
        <w:rPr>
          <w:rFonts w:ascii="Times" w:hAnsi="Times"/>
          <w:i/>
          <w:iCs/>
          <w:sz w:val="24"/>
          <w:szCs w:val="24"/>
        </w:rPr>
        <w:t>sô</w:t>
      </w:r>
      <w:proofErr w:type="spellEnd"/>
      <w:r>
        <w:rPr>
          <w:rFonts w:ascii="Times" w:hAnsi="Times"/>
          <w:i/>
          <w:iCs/>
          <w:sz w:val="24"/>
          <w:szCs w:val="24"/>
        </w:rPr>
        <w:t xml:space="preserve">́ </w:t>
      </w:r>
      <w:proofErr w:type="spellStart"/>
      <w:r>
        <w:rPr>
          <w:rFonts w:ascii="Times" w:hAnsi="Times"/>
          <w:i/>
          <w:iCs/>
          <w:sz w:val="24"/>
          <w:szCs w:val="24"/>
        </w:rPr>
        <w:t>tính</w:t>
      </w:r>
      <w:proofErr w:type="spellEnd"/>
      <w:r>
        <w:rPr>
          <w:rFonts w:ascii="Times" w:hAnsi="Times"/>
          <w:i/>
          <w:iCs/>
          <w:sz w:val="24"/>
          <w:szCs w:val="24"/>
        </w:rPr>
        <w:t xml:space="preserve"> </w:t>
      </w:r>
      <w:proofErr w:type="spellStart"/>
      <w:r>
        <w:rPr>
          <w:rFonts w:ascii="Times" w:hAnsi="Times"/>
          <w:i/>
          <w:iCs/>
          <w:sz w:val="24"/>
          <w:szCs w:val="24"/>
        </w:rPr>
        <w:t>năng</w:t>
      </w:r>
      <w:proofErr w:type="spellEnd"/>
      <w:r>
        <w:rPr>
          <w:rFonts w:ascii="Times" w:hAnsi="Times"/>
          <w:i/>
          <w:iCs/>
          <w:sz w:val="24"/>
          <w:szCs w:val="24"/>
        </w:rPr>
        <w:t xml:space="preserve"> </w:t>
      </w:r>
      <w:proofErr w:type="spellStart"/>
      <w:r>
        <w:rPr>
          <w:rFonts w:ascii="Times" w:hAnsi="Times"/>
          <w:i/>
          <w:iCs/>
          <w:sz w:val="24"/>
          <w:szCs w:val="24"/>
        </w:rPr>
        <w:t>mới</w:t>
      </w:r>
      <w:proofErr w:type="spellEnd"/>
      <w:r>
        <w:rPr>
          <w:rFonts w:ascii="Times" w:hAnsi="Times"/>
          <w:i/>
          <w:iCs/>
          <w:sz w:val="24"/>
          <w:szCs w:val="24"/>
        </w:rPr>
        <w:t xml:space="preserve"> </w:t>
      </w:r>
      <w:proofErr w:type="spellStart"/>
      <w:r>
        <w:rPr>
          <w:rFonts w:ascii="Times" w:hAnsi="Times"/>
          <w:i/>
          <w:iCs/>
          <w:sz w:val="24"/>
          <w:szCs w:val="24"/>
        </w:rPr>
        <w:t>như</w:t>
      </w:r>
      <w:proofErr w:type="spellEnd"/>
      <w:r>
        <w:rPr>
          <w:rFonts w:ascii="Times" w:hAnsi="Times"/>
          <w:i/>
          <w:iCs/>
          <w:sz w:val="24"/>
          <w:szCs w:val="24"/>
        </w:rPr>
        <w:t xml:space="preserve"> </w:t>
      </w:r>
      <w:proofErr w:type="spellStart"/>
      <w:r>
        <w:rPr>
          <w:rFonts w:ascii="Times" w:hAnsi="Times"/>
          <w:i/>
          <w:iCs/>
          <w:sz w:val="24"/>
          <w:szCs w:val="24"/>
        </w:rPr>
        <w:t>gửi</w:t>
      </w:r>
      <w:proofErr w:type="spellEnd"/>
      <w:r>
        <w:rPr>
          <w:rFonts w:ascii="Times" w:hAnsi="Times"/>
          <w:i/>
          <w:iCs/>
          <w:sz w:val="24"/>
          <w:szCs w:val="24"/>
        </w:rPr>
        <w:t xml:space="preserve"> quà </w:t>
      </w:r>
      <w:proofErr w:type="spellStart"/>
      <w:r>
        <w:rPr>
          <w:rFonts w:ascii="Times" w:hAnsi="Times"/>
          <w:i/>
          <w:iCs/>
          <w:sz w:val="24"/>
          <w:szCs w:val="24"/>
        </w:rPr>
        <w:t>va</w:t>
      </w:r>
      <w:proofErr w:type="spellEnd"/>
      <w:r>
        <w:rPr>
          <w:rFonts w:ascii="Times" w:hAnsi="Times"/>
          <w:i/>
          <w:iCs/>
          <w:sz w:val="24"/>
          <w:szCs w:val="24"/>
        </w:rPr>
        <w:t xml:space="preserve">̀ </w:t>
      </w:r>
      <w:proofErr w:type="spellStart"/>
      <w:r>
        <w:rPr>
          <w:rFonts w:ascii="Times" w:hAnsi="Times"/>
          <w:i/>
          <w:iCs/>
          <w:sz w:val="24"/>
          <w:szCs w:val="24"/>
        </w:rPr>
        <w:t>nhận</w:t>
      </w:r>
      <w:proofErr w:type="spellEnd"/>
      <w:r>
        <w:rPr>
          <w:rFonts w:ascii="Times" w:hAnsi="Times"/>
          <w:i/>
          <w:iCs/>
          <w:sz w:val="24"/>
          <w:szCs w:val="24"/>
        </w:rPr>
        <w:t xml:space="preserve"> quà </w:t>
      </w:r>
      <w:proofErr w:type="spellStart"/>
      <w:r>
        <w:rPr>
          <w:rFonts w:ascii="Times" w:hAnsi="Times"/>
          <w:i/>
          <w:iCs/>
          <w:sz w:val="24"/>
          <w:szCs w:val="24"/>
        </w:rPr>
        <w:t>trực</w:t>
      </w:r>
      <w:proofErr w:type="spellEnd"/>
      <w:r>
        <w:rPr>
          <w:rFonts w:ascii="Times" w:hAnsi="Times"/>
          <w:i/>
          <w:iCs/>
          <w:sz w:val="24"/>
          <w:szCs w:val="24"/>
        </w:rPr>
        <w:t xml:space="preserve"> </w:t>
      </w:r>
      <w:proofErr w:type="spellStart"/>
      <w:r>
        <w:rPr>
          <w:rFonts w:ascii="Times" w:hAnsi="Times"/>
          <w:i/>
          <w:iCs/>
          <w:sz w:val="24"/>
          <w:szCs w:val="24"/>
        </w:rPr>
        <w:t>tiếp</w:t>
      </w:r>
      <w:proofErr w:type="spellEnd"/>
      <w:r>
        <w:rPr>
          <w:rFonts w:ascii="Times" w:hAnsi="Times"/>
          <w:i/>
          <w:iCs/>
          <w:sz w:val="24"/>
          <w:szCs w:val="24"/>
        </w:rPr>
        <w:t xml:space="preserve"> qua </w:t>
      </w:r>
      <w:proofErr w:type="spellStart"/>
      <w:r>
        <w:rPr>
          <w:rFonts w:ascii="Times" w:hAnsi="Times"/>
          <w:i/>
          <w:iCs/>
          <w:sz w:val="24"/>
          <w:szCs w:val="24"/>
        </w:rPr>
        <w:t>mạng</w:t>
      </w:r>
      <w:proofErr w:type="spellEnd"/>
      <w:r>
        <w:rPr>
          <w:rFonts w:ascii="Times" w:hAnsi="Times"/>
          <w:i/>
          <w:iCs/>
          <w:sz w:val="24"/>
          <w:szCs w:val="24"/>
        </w:rPr>
        <w:t xml:space="preserve"> </w:t>
      </w:r>
      <w:proofErr w:type="spellStart"/>
      <w:r>
        <w:rPr>
          <w:rFonts w:ascii="Times" w:hAnsi="Times"/>
          <w:i/>
          <w:iCs/>
          <w:sz w:val="24"/>
          <w:szCs w:val="24"/>
        </w:rPr>
        <w:t>xa</w:t>
      </w:r>
      <w:proofErr w:type="spellEnd"/>
      <w:r>
        <w:rPr>
          <w:rFonts w:ascii="Times" w:hAnsi="Times"/>
          <w:i/>
          <w:iCs/>
          <w:sz w:val="24"/>
          <w:szCs w:val="24"/>
        </w:rPr>
        <w:t xml:space="preserve">̃ </w:t>
      </w:r>
      <w:proofErr w:type="spellStart"/>
      <w:r>
        <w:rPr>
          <w:rFonts w:ascii="Times" w:hAnsi="Times"/>
          <w:i/>
          <w:iCs/>
          <w:sz w:val="24"/>
          <w:szCs w:val="24"/>
        </w:rPr>
        <w:t>hội</w:t>
      </w:r>
      <w:proofErr w:type="spellEnd"/>
      <w:r>
        <w:rPr>
          <w:rFonts w:ascii="Times" w:hAnsi="Times"/>
          <w:i/>
          <w:iCs/>
          <w:sz w:val="24"/>
          <w:szCs w:val="24"/>
        </w:rPr>
        <w:t xml:space="preserve">, </w:t>
      </w:r>
      <w:proofErr w:type="spellStart"/>
      <w:r>
        <w:rPr>
          <w:rFonts w:ascii="Times" w:hAnsi="Times"/>
          <w:i/>
          <w:iCs/>
          <w:sz w:val="24"/>
          <w:szCs w:val="24"/>
        </w:rPr>
        <w:t>tích</w:t>
      </w:r>
      <w:proofErr w:type="spellEnd"/>
      <w:r>
        <w:rPr>
          <w:rFonts w:ascii="Times" w:hAnsi="Times"/>
          <w:i/>
          <w:iCs/>
          <w:sz w:val="24"/>
          <w:szCs w:val="24"/>
        </w:rPr>
        <w:t xml:space="preserve"> </w:t>
      </w:r>
      <w:proofErr w:type="spellStart"/>
      <w:r>
        <w:rPr>
          <w:rFonts w:ascii="Times" w:hAnsi="Times"/>
          <w:i/>
          <w:iCs/>
          <w:sz w:val="24"/>
          <w:szCs w:val="24"/>
        </w:rPr>
        <w:t>hợp</w:t>
      </w:r>
      <w:proofErr w:type="spellEnd"/>
      <w:r>
        <w:rPr>
          <w:rFonts w:ascii="Times" w:hAnsi="Times"/>
          <w:i/>
          <w:iCs/>
          <w:sz w:val="24"/>
          <w:szCs w:val="24"/>
        </w:rPr>
        <w:t xml:space="preserve"> ví </w:t>
      </w:r>
      <w:proofErr w:type="spellStart"/>
      <w:r>
        <w:rPr>
          <w:rFonts w:ascii="Times" w:hAnsi="Times"/>
          <w:i/>
          <w:iCs/>
          <w:sz w:val="24"/>
          <w:szCs w:val="24"/>
        </w:rPr>
        <w:t>điện</w:t>
      </w:r>
      <w:proofErr w:type="spellEnd"/>
      <w:r>
        <w:rPr>
          <w:rFonts w:ascii="Times" w:hAnsi="Times"/>
          <w:i/>
          <w:iCs/>
          <w:sz w:val="24"/>
          <w:szCs w:val="24"/>
        </w:rPr>
        <w:t xml:space="preserve"> </w:t>
      </w:r>
      <w:proofErr w:type="spellStart"/>
      <w:r>
        <w:rPr>
          <w:rFonts w:ascii="Times" w:hAnsi="Times"/>
          <w:i/>
          <w:iCs/>
          <w:sz w:val="24"/>
          <w:szCs w:val="24"/>
        </w:rPr>
        <w:t>tư</w:t>
      </w:r>
      <w:proofErr w:type="spellEnd"/>
      <w:r>
        <w:rPr>
          <w:rFonts w:ascii="Times" w:hAnsi="Times"/>
          <w:i/>
          <w:iCs/>
          <w:sz w:val="24"/>
          <w:szCs w:val="24"/>
        </w:rPr>
        <w:t xml:space="preserve">̉ </w:t>
      </w:r>
      <w:proofErr w:type="spellStart"/>
      <w:r>
        <w:rPr>
          <w:rFonts w:ascii="Times" w:hAnsi="Times"/>
          <w:i/>
          <w:iCs/>
          <w:sz w:val="24"/>
          <w:szCs w:val="24"/>
        </w:rPr>
        <w:t>sô</w:t>
      </w:r>
      <w:proofErr w:type="spellEnd"/>
      <w:r>
        <w:rPr>
          <w:rFonts w:ascii="Times" w:hAnsi="Times"/>
          <w:i/>
          <w:iCs/>
          <w:sz w:val="24"/>
          <w:szCs w:val="24"/>
        </w:rPr>
        <w:t xml:space="preserve">́ </w:t>
      </w:r>
      <w:proofErr w:type="spellStart"/>
      <w:r>
        <w:rPr>
          <w:rFonts w:ascii="Times" w:hAnsi="Times"/>
          <w:i/>
          <w:iCs/>
          <w:sz w:val="24"/>
          <w:szCs w:val="24"/>
        </w:rPr>
        <w:t>vào</w:t>
      </w:r>
      <w:proofErr w:type="spellEnd"/>
      <w:r>
        <w:rPr>
          <w:rFonts w:ascii="Times" w:hAnsi="Times"/>
          <w:i/>
          <w:iCs/>
          <w:sz w:val="24"/>
          <w:szCs w:val="24"/>
        </w:rPr>
        <w:t xml:space="preserve"> </w:t>
      </w:r>
      <w:proofErr w:type="spellStart"/>
      <w:r>
        <w:rPr>
          <w:rFonts w:ascii="Times" w:hAnsi="Times"/>
          <w:i/>
          <w:iCs/>
          <w:sz w:val="24"/>
          <w:szCs w:val="24"/>
        </w:rPr>
        <w:t>mạng</w:t>
      </w:r>
      <w:proofErr w:type="spellEnd"/>
      <w:r>
        <w:rPr>
          <w:rFonts w:ascii="Times" w:hAnsi="Times"/>
          <w:i/>
          <w:iCs/>
          <w:sz w:val="24"/>
          <w:szCs w:val="24"/>
        </w:rPr>
        <w:t xml:space="preserve"> </w:t>
      </w:r>
      <w:proofErr w:type="spellStart"/>
      <w:r>
        <w:rPr>
          <w:rFonts w:ascii="Times" w:hAnsi="Times"/>
          <w:i/>
          <w:iCs/>
          <w:sz w:val="24"/>
          <w:szCs w:val="24"/>
        </w:rPr>
        <w:t>xa</w:t>
      </w:r>
      <w:proofErr w:type="spellEnd"/>
      <w:r>
        <w:rPr>
          <w:rFonts w:ascii="Times" w:hAnsi="Times"/>
          <w:i/>
          <w:iCs/>
          <w:sz w:val="24"/>
          <w:szCs w:val="24"/>
        </w:rPr>
        <w:t xml:space="preserve">̃ </w:t>
      </w:r>
      <w:proofErr w:type="spellStart"/>
      <w:r>
        <w:rPr>
          <w:rFonts w:ascii="Times" w:hAnsi="Times"/>
          <w:i/>
          <w:iCs/>
          <w:sz w:val="24"/>
          <w:szCs w:val="24"/>
        </w:rPr>
        <w:t>hội</w:t>
      </w:r>
      <w:proofErr w:type="spellEnd"/>
    </w:p>
    <w:p w14:paraId="292D8DFA" w14:textId="13904858" w:rsidR="00BA730B" w:rsidRDefault="00BA730B" w:rsidP="009B40A8">
      <w:pPr>
        <w:pStyle w:val="u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36A889CF" w:rsidR="00C2490A" w:rsidRPr="00227FD7" w:rsidRDefault="00DA5CCC" w:rsidP="00372495">
      <w:pPr>
        <w:pStyle w:val="oancuaDanhsach"/>
        <w:numPr>
          <w:ilvl w:val="0"/>
          <w:numId w:val="48"/>
        </w:numPr>
      </w:pPr>
      <w:r w:rsidRPr="00372495">
        <w:rPr>
          <w:rFonts w:ascii="Times New Roman" w:hAnsi="Times New Roman" w:cs="Times New Roman"/>
          <w:b/>
          <w:bCs/>
          <w:sz w:val="24"/>
          <w:szCs w:val="24"/>
        </w:rPr>
        <w:t xml:space="preserve">Link </w:t>
      </w:r>
      <w:proofErr w:type="spellStart"/>
      <w:r w:rsidR="00C2490A" w:rsidRPr="00372495">
        <w:rPr>
          <w:rFonts w:ascii="Times New Roman" w:hAnsi="Times New Roman" w:cs="Times New Roman"/>
          <w:b/>
          <w:bCs/>
          <w:sz w:val="24"/>
          <w:szCs w:val="24"/>
        </w:rPr>
        <w:t>Quản</w:t>
      </w:r>
      <w:proofErr w:type="spellEnd"/>
      <w:r w:rsidR="00C2490A" w:rsidRPr="00372495">
        <w:rPr>
          <w:rFonts w:ascii="Times New Roman" w:hAnsi="Times New Roman" w:cs="Times New Roman"/>
          <w:b/>
          <w:bCs/>
          <w:sz w:val="24"/>
          <w:szCs w:val="24"/>
        </w:rPr>
        <w:t xml:space="preserve"> </w:t>
      </w:r>
      <w:proofErr w:type="spellStart"/>
      <w:r w:rsidR="00C2490A" w:rsidRPr="00372495">
        <w:rPr>
          <w:rFonts w:ascii="Times New Roman" w:hAnsi="Times New Roman" w:cs="Times New Roman"/>
          <w:b/>
          <w:bCs/>
          <w:sz w:val="24"/>
          <w:szCs w:val="24"/>
        </w:rPr>
        <w:t>lý</w:t>
      </w:r>
      <w:proofErr w:type="spellEnd"/>
      <w:r w:rsidR="00C2490A" w:rsidRPr="00372495">
        <w:rPr>
          <w:rFonts w:ascii="Times New Roman" w:hAnsi="Times New Roman" w:cs="Times New Roman"/>
          <w:b/>
          <w:bCs/>
          <w:sz w:val="24"/>
          <w:szCs w:val="24"/>
        </w:rPr>
        <w:t xml:space="preserve"> </w:t>
      </w:r>
      <w:proofErr w:type="spellStart"/>
      <w:r w:rsidR="00C2490A" w:rsidRPr="00372495">
        <w:rPr>
          <w:rFonts w:ascii="Times New Roman" w:hAnsi="Times New Roman" w:cs="Times New Roman"/>
          <w:b/>
          <w:bCs/>
          <w:sz w:val="24"/>
          <w:szCs w:val="24"/>
        </w:rPr>
        <w:t>và</w:t>
      </w:r>
      <w:proofErr w:type="spellEnd"/>
      <w:r w:rsidR="00C2490A" w:rsidRPr="00372495">
        <w:rPr>
          <w:rFonts w:ascii="Times New Roman" w:hAnsi="Times New Roman" w:cs="Times New Roman"/>
          <w:b/>
          <w:bCs/>
          <w:sz w:val="24"/>
          <w:szCs w:val="24"/>
        </w:rPr>
        <w:t xml:space="preserve"> </w:t>
      </w:r>
      <w:proofErr w:type="spellStart"/>
      <w:r w:rsidR="00C2490A" w:rsidRPr="00372495">
        <w:rPr>
          <w:rFonts w:ascii="Times New Roman" w:hAnsi="Times New Roman" w:cs="Times New Roman"/>
          <w:b/>
          <w:bCs/>
          <w:sz w:val="24"/>
          <w:szCs w:val="24"/>
        </w:rPr>
        <w:t>phân</w:t>
      </w:r>
      <w:proofErr w:type="spellEnd"/>
      <w:r w:rsidR="00C2490A" w:rsidRPr="00372495">
        <w:rPr>
          <w:rFonts w:ascii="Times New Roman" w:hAnsi="Times New Roman" w:cs="Times New Roman"/>
          <w:b/>
          <w:bCs/>
          <w:sz w:val="24"/>
          <w:szCs w:val="24"/>
        </w:rPr>
        <w:t xml:space="preserve"> chia </w:t>
      </w:r>
      <w:proofErr w:type="spellStart"/>
      <w:r w:rsidR="00C2490A" w:rsidRPr="00372495">
        <w:rPr>
          <w:rFonts w:ascii="Times New Roman" w:hAnsi="Times New Roman" w:cs="Times New Roman"/>
          <w:b/>
          <w:bCs/>
          <w:sz w:val="24"/>
          <w:szCs w:val="24"/>
        </w:rPr>
        <w:t>công</w:t>
      </w:r>
      <w:proofErr w:type="spellEnd"/>
      <w:r w:rsidR="00C2490A" w:rsidRPr="00372495">
        <w:rPr>
          <w:rFonts w:ascii="Times New Roman" w:hAnsi="Times New Roman" w:cs="Times New Roman"/>
          <w:b/>
          <w:bCs/>
          <w:sz w:val="24"/>
          <w:szCs w:val="24"/>
        </w:rPr>
        <w:t xml:space="preserve"> </w:t>
      </w:r>
      <w:proofErr w:type="spellStart"/>
      <w:r w:rsidR="00C2490A" w:rsidRPr="00372495">
        <w:rPr>
          <w:rFonts w:ascii="Times New Roman" w:hAnsi="Times New Roman" w:cs="Times New Roman"/>
          <w:b/>
          <w:bCs/>
          <w:sz w:val="24"/>
          <w:szCs w:val="24"/>
        </w:rPr>
        <w:t>việc</w:t>
      </w:r>
      <w:proofErr w:type="spellEnd"/>
      <w:r w:rsidR="00227FD7">
        <w:rPr>
          <w:b/>
          <w:bCs/>
        </w:rPr>
        <w:t>:</w:t>
      </w:r>
    </w:p>
    <w:p w14:paraId="10EC7DEA" w14:textId="4E860886" w:rsidR="00227FD7" w:rsidRDefault="00227FD7" w:rsidP="00227FD7">
      <w:pPr>
        <w:ind w:left="720"/>
        <w:jc w:val="left"/>
      </w:pPr>
      <w:r w:rsidRPr="00227FD7">
        <w:t>https://tasks.office.com/husteduvn.onmicrosoft.com/en-US/Home/Planner/#/plantaskboard?groupId=0881f3a9-21d9-4f90-a29f-9e8603c866b5&amp;planId=FklehfMfGkmmfG1BJui1nckABrH4</w:t>
      </w:r>
    </w:p>
    <w:p w14:paraId="22420DD7" w14:textId="0C73C370" w:rsidR="00DA5CCC" w:rsidRDefault="00DA5CCC" w:rsidP="00105CA2">
      <w:pPr>
        <w:pStyle w:val="oancuaDanhsach"/>
        <w:numPr>
          <w:ilvl w:val="0"/>
          <w:numId w:val="48"/>
        </w:numPr>
      </w:pPr>
      <w:r w:rsidRPr="00227FD7">
        <w:rPr>
          <w:rFonts w:ascii="Times New Roman" w:hAnsi="Times New Roman" w:cs="Times New Roman"/>
          <w:b/>
          <w:bCs/>
          <w:sz w:val="24"/>
          <w:szCs w:val="24"/>
        </w:rPr>
        <w:t xml:space="preserve">Link </w:t>
      </w:r>
      <w:proofErr w:type="spellStart"/>
      <w:r w:rsidR="00D210E2" w:rsidRPr="00227FD7">
        <w:rPr>
          <w:rFonts w:ascii="Times New Roman" w:hAnsi="Times New Roman" w:cs="Times New Roman"/>
          <w:b/>
          <w:bCs/>
          <w:sz w:val="24"/>
          <w:szCs w:val="24"/>
        </w:rPr>
        <w:t>Quản</w:t>
      </w:r>
      <w:proofErr w:type="spellEnd"/>
      <w:r w:rsidR="00D210E2" w:rsidRPr="00227FD7">
        <w:rPr>
          <w:rFonts w:ascii="Times New Roman" w:hAnsi="Times New Roman" w:cs="Times New Roman"/>
          <w:b/>
          <w:bCs/>
          <w:sz w:val="24"/>
          <w:szCs w:val="24"/>
        </w:rPr>
        <w:t xml:space="preserve"> </w:t>
      </w:r>
      <w:proofErr w:type="spellStart"/>
      <w:r w:rsidR="00D210E2" w:rsidRPr="00227FD7">
        <w:rPr>
          <w:rFonts w:ascii="Times New Roman" w:hAnsi="Times New Roman" w:cs="Times New Roman"/>
          <w:b/>
          <w:bCs/>
          <w:sz w:val="24"/>
          <w:szCs w:val="24"/>
        </w:rPr>
        <w:t>lý</w:t>
      </w:r>
      <w:proofErr w:type="spellEnd"/>
      <w:r w:rsidR="00D210E2" w:rsidRPr="00227FD7">
        <w:rPr>
          <w:rFonts w:ascii="Times New Roman" w:hAnsi="Times New Roman" w:cs="Times New Roman"/>
          <w:b/>
          <w:bCs/>
          <w:sz w:val="24"/>
          <w:szCs w:val="24"/>
        </w:rPr>
        <w:t xml:space="preserve"> </w:t>
      </w:r>
      <w:proofErr w:type="spellStart"/>
      <w:r w:rsidR="00D210E2" w:rsidRPr="00227FD7">
        <w:rPr>
          <w:rFonts w:ascii="Times New Roman" w:hAnsi="Times New Roman" w:cs="Times New Roman"/>
          <w:b/>
          <w:bCs/>
          <w:sz w:val="24"/>
          <w:szCs w:val="24"/>
        </w:rPr>
        <w:t>mã</w:t>
      </w:r>
      <w:proofErr w:type="spellEnd"/>
      <w:r w:rsidR="00227FD7" w:rsidRPr="00227FD7">
        <w:rPr>
          <w:rFonts w:ascii="Times New Roman" w:hAnsi="Times New Roman" w:cs="Times New Roman"/>
          <w:b/>
          <w:bCs/>
          <w:sz w:val="24"/>
          <w:szCs w:val="24"/>
        </w:rPr>
        <w:t xml:space="preserve"> </w:t>
      </w:r>
      <w:proofErr w:type="spellStart"/>
      <w:proofErr w:type="gramStart"/>
      <w:r w:rsidR="00D210E2" w:rsidRPr="00227FD7">
        <w:rPr>
          <w:rFonts w:ascii="Times New Roman" w:hAnsi="Times New Roman" w:cs="Times New Roman"/>
          <w:b/>
          <w:bCs/>
          <w:sz w:val="24"/>
          <w:szCs w:val="24"/>
        </w:rPr>
        <w:t>nguồn</w:t>
      </w:r>
      <w:proofErr w:type="spellEnd"/>
      <w:r w:rsidR="00B45C27" w:rsidRPr="00227FD7">
        <w:rPr>
          <w:b/>
          <w:bCs/>
        </w:rPr>
        <w:t>:</w:t>
      </w:r>
      <w:r w:rsidR="00D210E2">
        <w:t>…</w:t>
      </w:r>
      <w:proofErr w:type="gramEnd"/>
      <w:r w:rsidR="00D210E2">
        <w:t>……</w:t>
      </w:r>
      <w:r w:rsidR="00737F67" w:rsidRPr="00737F67">
        <w:t>https://github.com/nhudo267/</w:t>
      </w:r>
      <w:proofErr w:type="spellStart"/>
      <w:r w:rsidR="00737F67" w:rsidRPr="00737F67">
        <w:t>tw.git</w:t>
      </w:r>
      <w:proofErr w:type="spellEnd"/>
      <w:r w:rsidR="00227FD7">
        <w:t>……………………………</w:t>
      </w:r>
    </w:p>
    <w:p w14:paraId="5E1510E8" w14:textId="23360A6C" w:rsidR="00A62F4F" w:rsidRDefault="00A62F4F" w:rsidP="009B40A8">
      <w:pPr>
        <w:pStyle w:val="u1"/>
      </w:pPr>
      <w:bookmarkStart w:id="3" w:name="_Toc5727214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9B40A8">
      <w:pPr>
        <w:pStyle w:val="u2"/>
      </w:pPr>
      <w:bookmarkStart w:id="4" w:name="_Toc5727214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51111233" w:rsidR="0058075C" w:rsidRPr="009B40A8" w:rsidRDefault="0058075C" w:rsidP="009B40A8">
      <w:pPr>
        <w:ind w:firstLine="576"/>
        <w:rPr>
          <w:rFonts w:ascii="Times" w:hAnsi="Times"/>
          <w:i/>
          <w:iCs/>
          <w:sz w:val="24"/>
          <w:szCs w:val="24"/>
        </w:rPr>
      </w:pPr>
      <w:r w:rsidRPr="009B40A8">
        <w:rPr>
          <w:rFonts w:ascii="Times" w:hAnsi="Times"/>
          <w:i/>
          <w:iCs/>
          <w:sz w:val="24"/>
          <w:szCs w:val="24"/>
        </w:rPr>
        <w:t xml:space="preserve">Anh </w:t>
      </w:r>
      <w:proofErr w:type="spellStart"/>
      <w:r w:rsidR="009B40A8" w:rsidRPr="009B40A8">
        <w:rPr>
          <w:rFonts w:ascii="Times" w:hAnsi="Times"/>
          <w:i/>
          <w:iCs/>
          <w:sz w:val="24"/>
          <w:szCs w:val="24"/>
        </w:rPr>
        <w:t>Đức</w:t>
      </w:r>
      <w:proofErr w:type="spellEnd"/>
      <w:r w:rsidR="009B40A8" w:rsidRPr="009B40A8">
        <w:rPr>
          <w:rFonts w:ascii="Times" w:hAnsi="Times"/>
          <w:i/>
          <w:iCs/>
          <w:sz w:val="24"/>
          <w:szCs w:val="24"/>
        </w:rPr>
        <w:t xml:space="preserve">: Chủ </w:t>
      </w:r>
      <w:proofErr w:type="spellStart"/>
      <w:r w:rsidR="009B40A8" w:rsidRPr="009B40A8">
        <w:rPr>
          <w:rFonts w:ascii="Times" w:hAnsi="Times"/>
          <w:i/>
          <w:iCs/>
          <w:sz w:val="24"/>
          <w:szCs w:val="24"/>
        </w:rPr>
        <w:t>tịch</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công</w:t>
      </w:r>
      <w:proofErr w:type="spellEnd"/>
      <w:r w:rsidR="009B40A8" w:rsidRPr="009B40A8">
        <w:rPr>
          <w:rFonts w:ascii="Times" w:hAnsi="Times"/>
          <w:i/>
          <w:iCs/>
          <w:sz w:val="24"/>
          <w:szCs w:val="24"/>
        </w:rPr>
        <w:t xml:space="preserve"> ty SVM, là 1 </w:t>
      </w:r>
      <w:proofErr w:type="spellStart"/>
      <w:r w:rsidR="009B40A8" w:rsidRPr="009B40A8">
        <w:rPr>
          <w:rFonts w:ascii="Times" w:hAnsi="Times"/>
          <w:i/>
          <w:iCs/>
          <w:sz w:val="24"/>
          <w:szCs w:val="24"/>
        </w:rPr>
        <w:t>trong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những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người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dùng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đầu</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tiên</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của</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mạng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xa</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hội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này</w:t>
      </w:r>
      <w:proofErr w:type="spellEnd"/>
      <w:r w:rsidR="009B40A8" w:rsidRPr="009B40A8">
        <w:rPr>
          <w:rFonts w:ascii="Times" w:hAnsi="Times"/>
          <w:i/>
          <w:iCs/>
          <w:sz w:val="24"/>
          <w:szCs w:val="24"/>
        </w:rPr>
        <w:t xml:space="preserve">. Theo </w:t>
      </w:r>
      <w:proofErr w:type="spellStart"/>
      <w:r w:rsidR="009B40A8" w:rsidRPr="009B40A8">
        <w:rPr>
          <w:rFonts w:ascii="Times" w:hAnsi="Times"/>
          <w:i/>
          <w:iCs/>
          <w:sz w:val="24"/>
          <w:szCs w:val="24"/>
        </w:rPr>
        <w:t>như</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thông</w:t>
      </w:r>
      <w:proofErr w:type="spellEnd"/>
      <w:r w:rsidR="009B40A8" w:rsidRPr="009B40A8">
        <w:rPr>
          <w:rFonts w:ascii="Times" w:hAnsi="Times"/>
          <w:i/>
          <w:iCs/>
          <w:sz w:val="24"/>
          <w:szCs w:val="24"/>
        </w:rPr>
        <w:t xml:space="preserve"> tin </w:t>
      </w:r>
      <w:proofErr w:type="spellStart"/>
      <w:r w:rsidR="009B40A8" w:rsidRPr="009B40A8">
        <w:rPr>
          <w:rFonts w:ascii="Times" w:hAnsi="Times"/>
          <w:i/>
          <w:iCs/>
          <w:sz w:val="24"/>
          <w:szCs w:val="24"/>
        </w:rPr>
        <w:t>anh</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cung</w:t>
      </w:r>
      <w:proofErr w:type="spellEnd"/>
      <w:r w:rsidR="009B40A8" w:rsidRPr="009B40A8">
        <w:rPr>
          <w:rFonts w:ascii="Times" w:hAnsi="Times"/>
          <w:i/>
          <w:iCs/>
          <w:sz w:val="24"/>
          <w:szCs w:val="24"/>
        </w:rPr>
        <w:t xml:space="preserve"> </w:t>
      </w:r>
      <w:proofErr w:type="spellStart"/>
      <w:proofErr w:type="gramStart"/>
      <w:r w:rsidR="009B40A8" w:rsidRPr="009B40A8">
        <w:rPr>
          <w:rFonts w:ascii="Times" w:hAnsi="Times"/>
          <w:i/>
          <w:iCs/>
          <w:sz w:val="24"/>
          <w:szCs w:val="24"/>
        </w:rPr>
        <w:t>cấp</w:t>
      </w:r>
      <w:proofErr w:type="spellEnd"/>
      <w:r w:rsidR="009B40A8" w:rsidRPr="009B40A8">
        <w:rPr>
          <w:rFonts w:ascii="Times" w:hAnsi="Times"/>
          <w:i/>
          <w:iCs/>
          <w:sz w:val="24"/>
          <w:szCs w:val="24"/>
        </w:rPr>
        <w:t xml:space="preserve"> .</w:t>
      </w:r>
      <w:proofErr w:type="gramEnd"/>
      <w:r w:rsidR="009B40A8" w:rsidRPr="009B40A8">
        <w:rPr>
          <w:rFonts w:ascii="Times" w:hAnsi="Times"/>
          <w:i/>
          <w:iCs/>
          <w:sz w:val="24"/>
          <w:szCs w:val="24"/>
        </w:rPr>
        <w:t xml:space="preserve"> </w:t>
      </w:r>
      <w:proofErr w:type="spellStart"/>
      <w:r w:rsidR="009B40A8" w:rsidRPr="009B40A8">
        <w:rPr>
          <w:rFonts w:ascii="Times" w:hAnsi="Times"/>
          <w:i/>
          <w:iCs/>
          <w:sz w:val="24"/>
          <w:szCs w:val="24"/>
        </w:rPr>
        <w:t>Mạng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xa</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hội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không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những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đáp</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ứng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được</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các</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yêu</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cầu</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cơ</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bản</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của</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anh</w:t>
      </w:r>
      <w:proofErr w:type="spellEnd"/>
      <w:r w:rsidR="009B40A8" w:rsidRPr="009B40A8">
        <w:rPr>
          <w:rFonts w:ascii="Times" w:hAnsi="Times"/>
          <w:i/>
          <w:iCs/>
          <w:sz w:val="24"/>
          <w:szCs w:val="24"/>
        </w:rPr>
        <w:t xml:space="preserve"> mà </w:t>
      </w:r>
      <w:proofErr w:type="spellStart"/>
      <w:r w:rsidR="009B40A8" w:rsidRPr="009B40A8">
        <w:rPr>
          <w:rFonts w:ascii="Times" w:hAnsi="Times"/>
          <w:i/>
          <w:iCs/>
          <w:sz w:val="24"/>
          <w:szCs w:val="24"/>
        </w:rPr>
        <w:t>còn</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thay</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đổi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thói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quen</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sư</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dụng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mang</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lại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trải</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nghiệm</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tốt</w:t>
      </w:r>
      <w:proofErr w:type="spellEnd"/>
      <w:r w:rsidR="009B40A8" w:rsidRPr="009B40A8">
        <w:rPr>
          <w:rFonts w:ascii="Times" w:hAnsi="Times"/>
          <w:i/>
          <w:iCs/>
          <w:sz w:val="24"/>
          <w:szCs w:val="24"/>
        </w:rPr>
        <w:t xml:space="preserve"> </w:t>
      </w:r>
      <w:proofErr w:type="spellStart"/>
      <w:r w:rsidR="009B40A8" w:rsidRPr="009B40A8">
        <w:rPr>
          <w:rFonts w:ascii="Times" w:hAnsi="Times"/>
          <w:i/>
          <w:iCs/>
          <w:sz w:val="24"/>
          <w:szCs w:val="24"/>
        </w:rPr>
        <w:t>hơn</w:t>
      </w:r>
      <w:proofErr w:type="spellEnd"/>
    </w:p>
    <w:p w14:paraId="0EE106C2" w14:textId="29B24F99" w:rsidR="00587AEE" w:rsidRDefault="00587AEE" w:rsidP="009B40A8">
      <w:pPr>
        <w:pStyle w:val="u2"/>
      </w:pPr>
      <w:bookmarkStart w:id="5" w:name="_Toc57272143"/>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34A67D06" w14:textId="596EF6D8" w:rsidR="009B40A8" w:rsidRPr="003E76B3" w:rsidRDefault="009B40A8"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Giám</w:t>
      </w:r>
      <w:proofErr w:type="spellEnd"/>
      <w:r w:rsidRPr="003E76B3">
        <w:rPr>
          <w:rFonts w:ascii="Times" w:hAnsi="Times"/>
          <w:i/>
          <w:iCs/>
          <w:sz w:val="24"/>
          <w:szCs w:val="24"/>
        </w:rPr>
        <w:t xml:space="preserve"> </w:t>
      </w:r>
      <w:proofErr w:type="spellStart"/>
      <w:r w:rsidR="003E76B3" w:rsidRPr="003E76B3">
        <w:rPr>
          <w:rFonts w:ascii="Times" w:hAnsi="Times"/>
          <w:i/>
          <w:iCs/>
          <w:sz w:val="24"/>
          <w:szCs w:val="24"/>
        </w:rPr>
        <w:t>điều</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hành</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Nguyễn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Thê</w:t>
      </w:r>
      <w:proofErr w:type="spellEnd"/>
      <w:r w:rsidR="003E76B3" w:rsidRPr="003E76B3">
        <w:rPr>
          <w:rFonts w:ascii="Times" w:hAnsi="Times"/>
          <w:i/>
          <w:iCs/>
          <w:sz w:val="24"/>
          <w:szCs w:val="24"/>
        </w:rPr>
        <w:t>́ Anh</w:t>
      </w:r>
    </w:p>
    <w:p w14:paraId="325B59B4" w14:textId="1274B10B" w:rsidR="0058075C" w:rsidRPr="003E76B3" w:rsidRDefault="0058075C"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Lập</w:t>
      </w:r>
      <w:proofErr w:type="spellEnd"/>
      <w:r w:rsidRPr="003E76B3">
        <w:rPr>
          <w:rFonts w:ascii="Times" w:hAnsi="Times"/>
          <w:i/>
          <w:iCs/>
          <w:sz w:val="24"/>
          <w:szCs w:val="24"/>
        </w:rPr>
        <w:t xml:space="preserve"> </w:t>
      </w:r>
      <w:proofErr w:type="spellStart"/>
      <w:r w:rsidRPr="003E76B3">
        <w:rPr>
          <w:rFonts w:ascii="Times" w:hAnsi="Times"/>
          <w:i/>
          <w:iCs/>
          <w:sz w:val="24"/>
          <w:szCs w:val="24"/>
        </w:rPr>
        <w:t>trình</w:t>
      </w:r>
      <w:proofErr w:type="spellEnd"/>
      <w:r w:rsidRPr="003E76B3">
        <w:rPr>
          <w:rFonts w:ascii="Times" w:hAnsi="Times"/>
          <w:i/>
          <w:iCs/>
          <w:sz w:val="24"/>
          <w:szCs w:val="24"/>
        </w:rPr>
        <w:t xml:space="preserve"> </w:t>
      </w:r>
      <w:proofErr w:type="spellStart"/>
      <w:r w:rsidRPr="003E76B3">
        <w:rPr>
          <w:rFonts w:ascii="Times" w:hAnsi="Times"/>
          <w:i/>
          <w:iCs/>
          <w:sz w:val="24"/>
          <w:szCs w:val="24"/>
        </w:rPr>
        <w:t>viên</w:t>
      </w:r>
      <w:proofErr w:type="spellEnd"/>
      <w:r w:rsidRPr="003E76B3">
        <w:rPr>
          <w:rFonts w:ascii="Times" w:hAnsi="Times"/>
          <w:i/>
          <w:iCs/>
          <w:sz w:val="24"/>
          <w:szCs w:val="24"/>
        </w:rPr>
        <w:t xml:space="preserve">:  </w:t>
      </w:r>
      <w:proofErr w:type="spellStart"/>
      <w:r w:rsidR="009B40A8" w:rsidRPr="003E76B3">
        <w:rPr>
          <w:rFonts w:ascii="Times" w:hAnsi="Times"/>
          <w:i/>
          <w:iCs/>
          <w:sz w:val="24"/>
          <w:szCs w:val="24"/>
        </w:rPr>
        <w:t>Đô</w:t>
      </w:r>
      <w:proofErr w:type="spellEnd"/>
      <w:r w:rsidR="009B40A8" w:rsidRPr="003E76B3">
        <w:rPr>
          <w:rFonts w:ascii="Times" w:hAnsi="Times"/>
          <w:i/>
          <w:iCs/>
          <w:sz w:val="24"/>
          <w:szCs w:val="24"/>
        </w:rPr>
        <w:t xml:space="preserve">̃ </w:t>
      </w:r>
      <w:proofErr w:type="spellStart"/>
      <w:r w:rsidR="009B40A8" w:rsidRPr="003E76B3">
        <w:rPr>
          <w:rFonts w:ascii="Times" w:hAnsi="Times"/>
          <w:i/>
          <w:iCs/>
          <w:sz w:val="24"/>
          <w:szCs w:val="24"/>
        </w:rPr>
        <w:t>Văn</w:t>
      </w:r>
      <w:proofErr w:type="spellEnd"/>
      <w:r w:rsidR="009B40A8" w:rsidRPr="003E76B3">
        <w:rPr>
          <w:rFonts w:ascii="Times" w:hAnsi="Times"/>
          <w:i/>
          <w:iCs/>
          <w:sz w:val="24"/>
          <w:szCs w:val="24"/>
        </w:rPr>
        <w:t xml:space="preserve"> </w:t>
      </w:r>
      <w:proofErr w:type="spellStart"/>
      <w:r w:rsidR="009B40A8" w:rsidRPr="003E76B3">
        <w:rPr>
          <w:rFonts w:ascii="Times" w:hAnsi="Times"/>
          <w:i/>
          <w:iCs/>
          <w:sz w:val="24"/>
          <w:szCs w:val="24"/>
        </w:rPr>
        <w:t>Nhu</w:t>
      </w:r>
      <w:proofErr w:type="spellEnd"/>
      <w:r w:rsidR="009B40A8" w:rsidRPr="003E76B3">
        <w:rPr>
          <w:rFonts w:ascii="Times" w:hAnsi="Times"/>
          <w:i/>
          <w:iCs/>
          <w:sz w:val="24"/>
          <w:szCs w:val="24"/>
        </w:rPr>
        <w:t xml:space="preserve">, </w:t>
      </w:r>
      <w:proofErr w:type="spellStart"/>
      <w:r w:rsidR="003E76B3">
        <w:rPr>
          <w:rFonts w:ascii="Times" w:hAnsi="Times"/>
          <w:i/>
          <w:iCs/>
          <w:sz w:val="24"/>
          <w:szCs w:val="24"/>
        </w:rPr>
        <w:t>Trần</w:t>
      </w:r>
      <w:proofErr w:type="spellEnd"/>
      <w:r w:rsidR="009B40A8" w:rsidRPr="003E76B3">
        <w:rPr>
          <w:rFonts w:ascii="Times" w:hAnsi="Times"/>
          <w:i/>
          <w:iCs/>
          <w:sz w:val="24"/>
          <w:szCs w:val="24"/>
        </w:rPr>
        <w:t xml:space="preserve"> Quang </w:t>
      </w:r>
      <w:proofErr w:type="spellStart"/>
      <w:r w:rsidR="009B40A8" w:rsidRPr="003E76B3">
        <w:rPr>
          <w:rFonts w:ascii="Times" w:hAnsi="Times"/>
          <w:i/>
          <w:iCs/>
          <w:sz w:val="24"/>
          <w:szCs w:val="24"/>
        </w:rPr>
        <w:t>Chiến</w:t>
      </w:r>
      <w:proofErr w:type="spellEnd"/>
      <w:r w:rsidR="009B40A8" w:rsidRPr="003E76B3">
        <w:rPr>
          <w:rFonts w:ascii="Times" w:hAnsi="Times"/>
          <w:i/>
          <w:iCs/>
          <w:sz w:val="24"/>
          <w:szCs w:val="24"/>
        </w:rPr>
        <w:t>.</w:t>
      </w:r>
    </w:p>
    <w:p w14:paraId="025AC51D" w14:textId="73DE134E" w:rsidR="0058075C" w:rsidRPr="003E76B3" w:rsidRDefault="009B40A8"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Nhân</w:t>
      </w:r>
      <w:proofErr w:type="spellEnd"/>
      <w:r w:rsidRPr="003E76B3">
        <w:rPr>
          <w:rFonts w:ascii="Times" w:hAnsi="Times"/>
          <w:i/>
          <w:iCs/>
          <w:sz w:val="24"/>
          <w:szCs w:val="24"/>
        </w:rPr>
        <w:t xml:space="preserve"> </w:t>
      </w:r>
      <w:proofErr w:type="spellStart"/>
      <w:r w:rsidRPr="003E76B3">
        <w:rPr>
          <w:rFonts w:ascii="Times" w:hAnsi="Times"/>
          <w:i/>
          <w:iCs/>
          <w:sz w:val="24"/>
          <w:szCs w:val="24"/>
        </w:rPr>
        <w:t>viên</w:t>
      </w:r>
      <w:proofErr w:type="spellEnd"/>
      <w:r w:rsidRPr="003E76B3">
        <w:rPr>
          <w:rFonts w:ascii="Times" w:hAnsi="Times"/>
          <w:i/>
          <w:iCs/>
          <w:sz w:val="24"/>
          <w:szCs w:val="24"/>
        </w:rPr>
        <w:t xml:space="preserve"> </w:t>
      </w:r>
      <w:proofErr w:type="spellStart"/>
      <w:r w:rsidRPr="003E76B3">
        <w:rPr>
          <w:rFonts w:ascii="Times" w:hAnsi="Times"/>
          <w:i/>
          <w:iCs/>
          <w:sz w:val="24"/>
          <w:szCs w:val="24"/>
        </w:rPr>
        <w:t>kiểm</w:t>
      </w:r>
      <w:proofErr w:type="spellEnd"/>
      <w:r w:rsidRPr="003E76B3">
        <w:rPr>
          <w:rFonts w:ascii="Times" w:hAnsi="Times"/>
          <w:i/>
          <w:iCs/>
          <w:sz w:val="24"/>
          <w:szCs w:val="24"/>
        </w:rPr>
        <w:t xml:space="preserve"> </w:t>
      </w:r>
      <w:proofErr w:type="spellStart"/>
      <w:r w:rsidRPr="003E76B3">
        <w:rPr>
          <w:rFonts w:ascii="Times" w:hAnsi="Times"/>
          <w:i/>
          <w:iCs/>
          <w:sz w:val="24"/>
          <w:szCs w:val="24"/>
        </w:rPr>
        <w:t>thư</w:t>
      </w:r>
      <w:proofErr w:type="spellEnd"/>
      <w:r w:rsidRPr="003E76B3">
        <w:rPr>
          <w:rFonts w:ascii="Times" w:hAnsi="Times"/>
          <w:i/>
          <w:iCs/>
          <w:sz w:val="24"/>
          <w:szCs w:val="24"/>
        </w:rPr>
        <w:t xml:space="preserve">̉: Lê Minh </w:t>
      </w:r>
      <w:proofErr w:type="spellStart"/>
      <w:r w:rsidRPr="003E76B3">
        <w:rPr>
          <w:rFonts w:ascii="Times" w:hAnsi="Times"/>
          <w:i/>
          <w:iCs/>
          <w:sz w:val="24"/>
          <w:szCs w:val="24"/>
        </w:rPr>
        <w:t>Hiếu</w:t>
      </w:r>
      <w:proofErr w:type="spellEnd"/>
    </w:p>
    <w:p w14:paraId="1E7F1130" w14:textId="3C0E60F1" w:rsidR="00587AEE" w:rsidRDefault="00587AEE" w:rsidP="009B40A8">
      <w:pPr>
        <w:pStyle w:val="u2"/>
      </w:pPr>
      <w:bookmarkStart w:id="6" w:name="_Toc5727214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4C9C94E5" w:rsidR="00A17A47" w:rsidRPr="003E76B3" w:rsidRDefault="00A17A47"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Giám</w:t>
      </w:r>
      <w:proofErr w:type="spellEnd"/>
      <w:r w:rsidRPr="003E76B3">
        <w:rPr>
          <w:rFonts w:ascii="Times" w:hAnsi="Times"/>
          <w:i/>
          <w:iCs/>
          <w:sz w:val="24"/>
          <w:szCs w:val="24"/>
        </w:rPr>
        <w:t xml:space="preserve"> </w:t>
      </w:r>
      <w:proofErr w:type="spellStart"/>
      <w:r w:rsidRPr="003E76B3">
        <w:rPr>
          <w:rFonts w:ascii="Times" w:hAnsi="Times"/>
          <w:i/>
          <w:iCs/>
          <w:sz w:val="24"/>
          <w:szCs w:val="24"/>
        </w:rPr>
        <w:t>đốc</w:t>
      </w:r>
      <w:proofErr w:type="spellEnd"/>
      <w:r w:rsidRPr="003E76B3">
        <w:rPr>
          <w:rFonts w:ascii="Times" w:hAnsi="Times"/>
          <w:i/>
          <w:iCs/>
          <w:sz w:val="24"/>
          <w:szCs w:val="24"/>
        </w:rPr>
        <w:t xml:space="preserve">: </w:t>
      </w:r>
      <w:proofErr w:type="spellStart"/>
      <w:r w:rsidR="003E76B3" w:rsidRPr="003E76B3">
        <w:rPr>
          <w:rFonts w:ascii="Times" w:hAnsi="Times"/>
          <w:i/>
          <w:iCs/>
          <w:sz w:val="24"/>
          <w:szCs w:val="24"/>
        </w:rPr>
        <w:t>Thê</w:t>
      </w:r>
      <w:proofErr w:type="spellEnd"/>
      <w:r w:rsidR="003E76B3" w:rsidRPr="003E76B3">
        <w:rPr>
          <w:rFonts w:ascii="Times" w:hAnsi="Times"/>
          <w:i/>
          <w:iCs/>
          <w:sz w:val="24"/>
          <w:szCs w:val="24"/>
        </w:rPr>
        <w:t>́ Anh</w:t>
      </w:r>
      <w:r w:rsidRPr="003E76B3">
        <w:rPr>
          <w:rFonts w:ascii="Times" w:hAnsi="Times"/>
          <w:i/>
          <w:iCs/>
          <w:sz w:val="24"/>
          <w:szCs w:val="24"/>
        </w:rPr>
        <w:t xml:space="preserve">, </w:t>
      </w:r>
      <w:proofErr w:type="spellStart"/>
      <w:r w:rsidR="003E76B3" w:rsidRPr="003E76B3">
        <w:rPr>
          <w:rFonts w:ascii="Times" w:hAnsi="Times"/>
          <w:i/>
          <w:iCs/>
          <w:sz w:val="24"/>
          <w:szCs w:val="24"/>
        </w:rPr>
        <w:t>quản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ly</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nhân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sư</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tiến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đô</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dư</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án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chất</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lượng</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sản</w:t>
      </w:r>
      <w:proofErr w:type="spellEnd"/>
      <w:r w:rsidR="003E76B3" w:rsidRPr="003E76B3">
        <w:rPr>
          <w:rFonts w:ascii="Times" w:hAnsi="Times"/>
          <w:i/>
          <w:iCs/>
          <w:sz w:val="24"/>
          <w:szCs w:val="24"/>
        </w:rPr>
        <w:t xml:space="preserve"> </w:t>
      </w:r>
      <w:proofErr w:type="spellStart"/>
      <w:r w:rsidR="003E76B3" w:rsidRPr="003E76B3">
        <w:rPr>
          <w:rFonts w:ascii="Times" w:hAnsi="Times"/>
          <w:i/>
          <w:iCs/>
          <w:sz w:val="24"/>
          <w:szCs w:val="24"/>
        </w:rPr>
        <w:t>phẩm</w:t>
      </w:r>
      <w:proofErr w:type="spellEnd"/>
      <w:r w:rsidR="003E76B3" w:rsidRPr="003E76B3">
        <w:rPr>
          <w:rFonts w:ascii="Times" w:hAnsi="Times"/>
          <w:i/>
          <w:iCs/>
          <w:sz w:val="24"/>
          <w:szCs w:val="24"/>
        </w:rPr>
        <w:t>.</w:t>
      </w:r>
    </w:p>
    <w:p w14:paraId="5C24C552" w14:textId="00332A75" w:rsidR="00960F1C" w:rsidRPr="003E76B3" w:rsidRDefault="003E76B3"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Lập</w:t>
      </w:r>
      <w:proofErr w:type="spellEnd"/>
      <w:r w:rsidRPr="003E76B3">
        <w:rPr>
          <w:rFonts w:ascii="Times" w:hAnsi="Times"/>
          <w:i/>
          <w:iCs/>
          <w:sz w:val="24"/>
          <w:szCs w:val="24"/>
        </w:rPr>
        <w:t xml:space="preserve"> </w:t>
      </w:r>
      <w:proofErr w:type="spellStart"/>
      <w:r w:rsidRPr="003E76B3">
        <w:rPr>
          <w:rFonts w:ascii="Times" w:hAnsi="Times"/>
          <w:i/>
          <w:iCs/>
          <w:sz w:val="24"/>
          <w:szCs w:val="24"/>
        </w:rPr>
        <w:t>trình</w:t>
      </w:r>
      <w:proofErr w:type="spellEnd"/>
      <w:r w:rsidRPr="003E76B3">
        <w:rPr>
          <w:rFonts w:ascii="Times" w:hAnsi="Times"/>
          <w:i/>
          <w:iCs/>
          <w:sz w:val="24"/>
          <w:szCs w:val="24"/>
        </w:rPr>
        <w:t xml:space="preserve"> </w:t>
      </w:r>
      <w:proofErr w:type="spellStart"/>
      <w:r w:rsidRPr="003E76B3">
        <w:rPr>
          <w:rFonts w:ascii="Times" w:hAnsi="Times"/>
          <w:i/>
          <w:iCs/>
          <w:sz w:val="24"/>
          <w:szCs w:val="24"/>
        </w:rPr>
        <w:t>viên</w:t>
      </w:r>
      <w:proofErr w:type="spellEnd"/>
      <w:r w:rsidR="00960F1C" w:rsidRPr="003E76B3">
        <w:rPr>
          <w:rFonts w:ascii="Times" w:hAnsi="Times"/>
          <w:i/>
          <w:iCs/>
          <w:sz w:val="24"/>
          <w:szCs w:val="24"/>
        </w:rPr>
        <w:t xml:space="preserve">: </w:t>
      </w:r>
      <w:proofErr w:type="spellStart"/>
      <w:r w:rsidRPr="003E76B3">
        <w:rPr>
          <w:rFonts w:ascii="Times" w:hAnsi="Times"/>
          <w:i/>
          <w:iCs/>
          <w:sz w:val="24"/>
          <w:szCs w:val="24"/>
        </w:rPr>
        <w:t>Quản</w:t>
      </w:r>
      <w:proofErr w:type="spellEnd"/>
      <w:r w:rsidRPr="003E76B3">
        <w:rPr>
          <w:rFonts w:ascii="Times" w:hAnsi="Times"/>
          <w:i/>
          <w:iCs/>
          <w:sz w:val="24"/>
          <w:szCs w:val="24"/>
        </w:rPr>
        <w:t xml:space="preserve"> </w:t>
      </w:r>
      <w:proofErr w:type="spellStart"/>
      <w:r w:rsidRPr="003E76B3">
        <w:rPr>
          <w:rFonts w:ascii="Times" w:hAnsi="Times"/>
          <w:i/>
          <w:iCs/>
          <w:sz w:val="24"/>
          <w:szCs w:val="24"/>
        </w:rPr>
        <w:t>ly</w:t>
      </w:r>
      <w:proofErr w:type="spellEnd"/>
      <w:r w:rsidRPr="003E76B3">
        <w:rPr>
          <w:rFonts w:ascii="Times" w:hAnsi="Times"/>
          <w:i/>
          <w:iCs/>
          <w:sz w:val="24"/>
          <w:szCs w:val="24"/>
        </w:rPr>
        <w:t xml:space="preserve">́ mã </w:t>
      </w:r>
      <w:proofErr w:type="spellStart"/>
      <w:r w:rsidRPr="003E76B3">
        <w:rPr>
          <w:rFonts w:ascii="Times" w:hAnsi="Times"/>
          <w:i/>
          <w:iCs/>
          <w:sz w:val="24"/>
          <w:szCs w:val="24"/>
        </w:rPr>
        <w:t>nguồn</w:t>
      </w:r>
      <w:proofErr w:type="spellEnd"/>
      <w:r w:rsidRPr="003E76B3">
        <w:rPr>
          <w:rFonts w:ascii="Times" w:hAnsi="Times"/>
          <w:i/>
          <w:iCs/>
          <w:sz w:val="24"/>
          <w:szCs w:val="24"/>
        </w:rPr>
        <w:t xml:space="preserve">, </w:t>
      </w:r>
      <w:proofErr w:type="spellStart"/>
      <w:r w:rsidRPr="003E76B3">
        <w:rPr>
          <w:rFonts w:ascii="Times" w:hAnsi="Times"/>
          <w:i/>
          <w:iCs/>
          <w:sz w:val="24"/>
          <w:szCs w:val="24"/>
        </w:rPr>
        <w:t>phát</w:t>
      </w:r>
      <w:proofErr w:type="spellEnd"/>
      <w:r w:rsidRPr="003E76B3">
        <w:rPr>
          <w:rFonts w:ascii="Times" w:hAnsi="Times"/>
          <w:i/>
          <w:iCs/>
          <w:sz w:val="24"/>
          <w:szCs w:val="24"/>
        </w:rPr>
        <w:t xml:space="preserve"> </w:t>
      </w:r>
      <w:proofErr w:type="spellStart"/>
      <w:r w:rsidRPr="003E76B3">
        <w:rPr>
          <w:rFonts w:ascii="Times" w:hAnsi="Times"/>
          <w:i/>
          <w:iCs/>
          <w:sz w:val="24"/>
          <w:szCs w:val="24"/>
        </w:rPr>
        <w:t>triển</w:t>
      </w:r>
      <w:proofErr w:type="spellEnd"/>
      <w:r w:rsidRPr="003E76B3">
        <w:rPr>
          <w:rFonts w:ascii="Times" w:hAnsi="Times"/>
          <w:i/>
          <w:iCs/>
          <w:sz w:val="24"/>
          <w:szCs w:val="24"/>
        </w:rPr>
        <w:t xml:space="preserve"> </w:t>
      </w:r>
      <w:proofErr w:type="spellStart"/>
      <w:r w:rsidRPr="003E76B3">
        <w:rPr>
          <w:rFonts w:ascii="Times" w:hAnsi="Times"/>
          <w:i/>
          <w:iCs/>
          <w:sz w:val="24"/>
          <w:szCs w:val="24"/>
        </w:rPr>
        <w:t>sản</w:t>
      </w:r>
      <w:proofErr w:type="spellEnd"/>
      <w:r w:rsidRPr="003E76B3">
        <w:rPr>
          <w:rFonts w:ascii="Times" w:hAnsi="Times"/>
          <w:i/>
          <w:iCs/>
          <w:sz w:val="24"/>
          <w:szCs w:val="24"/>
        </w:rPr>
        <w:t xml:space="preserve"> </w:t>
      </w:r>
      <w:proofErr w:type="spellStart"/>
      <w:r w:rsidRPr="003E76B3">
        <w:rPr>
          <w:rFonts w:ascii="Times" w:hAnsi="Times"/>
          <w:i/>
          <w:iCs/>
          <w:sz w:val="24"/>
          <w:szCs w:val="24"/>
        </w:rPr>
        <w:t>phẩm</w:t>
      </w:r>
      <w:proofErr w:type="spellEnd"/>
      <w:r w:rsidRPr="003E76B3">
        <w:rPr>
          <w:rFonts w:ascii="Times" w:hAnsi="Times"/>
          <w:i/>
          <w:iCs/>
          <w:sz w:val="24"/>
          <w:szCs w:val="24"/>
        </w:rPr>
        <w:t xml:space="preserve">, </w:t>
      </w:r>
      <w:proofErr w:type="spellStart"/>
      <w:r w:rsidRPr="003E76B3">
        <w:rPr>
          <w:rFonts w:ascii="Times" w:hAnsi="Times"/>
          <w:i/>
          <w:iCs/>
          <w:sz w:val="24"/>
          <w:szCs w:val="24"/>
        </w:rPr>
        <w:t>thiết</w:t>
      </w:r>
      <w:proofErr w:type="spellEnd"/>
      <w:r w:rsidRPr="003E76B3">
        <w:rPr>
          <w:rFonts w:ascii="Times" w:hAnsi="Times"/>
          <w:i/>
          <w:iCs/>
          <w:sz w:val="24"/>
          <w:szCs w:val="24"/>
        </w:rPr>
        <w:t xml:space="preserve"> </w:t>
      </w:r>
      <w:proofErr w:type="spellStart"/>
      <w:r w:rsidRPr="003E76B3">
        <w:rPr>
          <w:rFonts w:ascii="Times" w:hAnsi="Times"/>
          <w:i/>
          <w:iCs/>
          <w:sz w:val="24"/>
          <w:szCs w:val="24"/>
        </w:rPr>
        <w:t>kê</w:t>
      </w:r>
      <w:proofErr w:type="spellEnd"/>
      <w:r w:rsidRPr="003E76B3">
        <w:rPr>
          <w:rFonts w:ascii="Times" w:hAnsi="Times"/>
          <w:i/>
          <w:iCs/>
          <w:sz w:val="24"/>
          <w:szCs w:val="24"/>
        </w:rPr>
        <w:t xml:space="preserve">́ </w:t>
      </w:r>
      <w:proofErr w:type="spellStart"/>
      <w:r w:rsidRPr="003E76B3">
        <w:rPr>
          <w:rFonts w:ascii="Times" w:hAnsi="Times"/>
          <w:i/>
          <w:iCs/>
          <w:sz w:val="24"/>
          <w:szCs w:val="24"/>
        </w:rPr>
        <w:t>sản</w:t>
      </w:r>
      <w:proofErr w:type="spellEnd"/>
      <w:r w:rsidRPr="003E76B3">
        <w:rPr>
          <w:rFonts w:ascii="Times" w:hAnsi="Times"/>
          <w:i/>
          <w:iCs/>
          <w:sz w:val="24"/>
          <w:szCs w:val="24"/>
        </w:rPr>
        <w:t xml:space="preserve"> </w:t>
      </w:r>
      <w:proofErr w:type="spellStart"/>
      <w:proofErr w:type="gramStart"/>
      <w:r w:rsidRPr="003E76B3">
        <w:rPr>
          <w:rFonts w:ascii="Times" w:hAnsi="Times"/>
          <w:i/>
          <w:iCs/>
          <w:sz w:val="24"/>
          <w:szCs w:val="24"/>
        </w:rPr>
        <w:t>phẩm,bảo</w:t>
      </w:r>
      <w:proofErr w:type="spellEnd"/>
      <w:proofErr w:type="gramEnd"/>
      <w:r w:rsidRPr="003E76B3">
        <w:rPr>
          <w:rFonts w:ascii="Times" w:hAnsi="Times"/>
          <w:i/>
          <w:iCs/>
          <w:sz w:val="24"/>
          <w:szCs w:val="24"/>
        </w:rPr>
        <w:t xml:space="preserve"> trì </w:t>
      </w:r>
      <w:proofErr w:type="spellStart"/>
      <w:r w:rsidRPr="003E76B3">
        <w:rPr>
          <w:rFonts w:ascii="Times" w:hAnsi="Times"/>
          <w:i/>
          <w:iCs/>
          <w:sz w:val="24"/>
          <w:szCs w:val="24"/>
        </w:rPr>
        <w:t>sản</w:t>
      </w:r>
      <w:proofErr w:type="spellEnd"/>
      <w:r w:rsidRPr="003E76B3">
        <w:rPr>
          <w:rFonts w:ascii="Times" w:hAnsi="Times"/>
          <w:i/>
          <w:iCs/>
          <w:sz w:val="24"/>
          <w:szCs w:val="24"/>
        </w:rPr>
        <w:t xml:space="preserve"> </w:t>
      </w:r>
      <w:proofErr w:type="spellStart"/>
      <w:r w:rsidRPr="003E76B3">
        <w:rPr>
          <w:rFonts w:ascii="Times" w:hAnsi="Times"/>
          <w:i/>
          <w:iCs/>
          <w:sz w:val="24"/>
          <w:szCs w:val="24"/>
        </w:rPr>
        <w:t>phẩm</w:t>
      </w:r>
      <w:proofErr w:type="spellEnd"/>
      <w:r w:rsidRPr="003E76B3">
        <w:rPr>
          <w:rFonts w:ascii="Times" w:hAnsi="Times"/>
          <w:i/>
          <w:iCs/>
          <w:sz w:val="24"/>
          <w:szCs w:val="24"/>
        </w:rPr>
        <w:t>.</w:t>
      </w:r>
    </w:p>
    <w:p w14:paraId="72AD7366" w14:textId="142CAA7D" w:rsidR="00165B2F" w:rsidRPr="003E76B3" w:rsidRDefault="003E76B3" w:rsidP="003E76B3">
      <w:pPr>
        <w:pStyle w:val="oancuaDanhsach"/>
        <w:numPr>
          <w:ilvl w:val="0"/>
          <w:numId w:val="47"/>
        </w:numPr>
        <w:rPr>
          <w:rFonts w:ascii="Times" w:hAnsi="Times"/>
          <w:i/>
          <w:iCs/>
          <w:sz w:val="24"/>
          <w:szCs w:val="24"/>
        </w:rPr>
      </w:pPr>
      <w:proofErr w:type="spellStart"/>
      <w:r w:rsidRPr="003E76B3">
        <w:rPr>
          <w:rFonts w:ascii="Times" w:hAnsi="Times"/>
          <w:i/>
          <w:iCs/>
          <w:sz w:val="24"/>
          <w:szCs w:val="24"/>
        </w:rPr>
        <w:t>Nhân</w:t>
      </w:r>
      <w:proofErr w:type="spellEnd"/>
      <w:r w:rsidRPr="003E76B3">
        <w:rPr>
          <w:rFonts w:ascii="Times" w:hAnsi="Times"/>
          <w:i/>
          <w:iCs/>
          <w:sz w:val="24"/>
          <w:szCs w:val="24"/>
        </w:rPr>
        <w:t xml:space="preserve"> </w:t>
      </w:r>
      <w:proofErr w:type="spellStart"/>
      <w:r w:rsidRPr="003E76B3">
        <w:rPr>
          <w:rFonts w:ascii="Times" w:hAnsi="Times"/>
          <w:i/>
          <w:iCs/>
          <w:sz w:val="24"/>
          <w:szCs w:val="24"/>
        </w:rPr>
        <w:t>viên</w:t>
      </w:r>
      <w:proofErr w:type="spellEnd"/>
      <w:r w:rsidRPr="003E76B3">
        <w:rPr>
          <w:rFonts w:ascii="Times" w:hAnsi="Times"/>
          <w:i/>
          <w:iCs/>
          <w:sz w:val="24"/>
          <w:szCs w:val="24"/>
        </w:rPr>
        <w:t xml:space="preserve"> </w:t>
      </w:r>
      <w:proofErr w:type="spellStart"/>
      <w:r w:rsidRPr="003E76B3">
        <w:rPr>
          <w:rFonts w:ascii="Times" w:hAnsi="Times"/>
          <w:i/>
          <w:iCs/>
          <w:sz w:val="24"/>
          <w:szCs w:val="24"/>
        </w:rPr>
        <w:t>kiểm</w:t>
      </w:r>
      <w:proofErr w:type="spellEnd"/>
      <w:r w:rsidRPr="003E76B3">
        <w:rPr>
          <w:rFonts w:ascii="Times" w:hAnsi="Times"/>
          <w:i/>
          <w:iCs/>
          <w:sz w:val="24"/>
          <w:szCs w:val="24"/>
        </w:rPr>
        <w:t xml:space="preserve"> </w:t>
      </w:r>
      <w:proofErr w:type="spellStart"/>
      <w:r w:rsidRPr="003E76B3">
        <w:rPr>
          <w:rFonts w:ascii="Times" w:hAnsi="Times"/>
          <w:i/>
          <w:iCs/>
          <w:sz w:val="24"/>
          <w:szCs w:val="24"/>
        </w:rPr>
        <w:t>thư</w:t>
      </w:r>
      <w:proofErr w:type="spellEnd"/>
      <w:r w:rsidRPr="003E76B3">
        <w:rPr>
          <w:rFonts w:ascii="Times" w:hAnsi="Times"/>
          <w:i/>
          <w:iCs/>
          <w:sz w:val="24"/>
          <w:szCs w:val="24"/>
        </w:rPr>
        <w:t xml:space="preserve">̉: </w:t>
      </w:r>
      <w:proofErr w:type="spellStart"/>
      <w:r w:rsidRPr="003E76B3">
        <w:rPr>
          <w:rFonts w:ascii="Times" w:hAnsi="Times"/>
          <w:i/>
          <w:iCs/>
          <w:sz w:val="24"/>
          <w:szCs w:val="24"/>
        </w:rPr>
        <w:t>Kiểm</w:t>
      </w:r>
      <w:proofErr w:type="spellEnd"/>
      <w:r w:rsidRPr="003E76B3">
        <w:rPr>
          <w:rFonts w:ascii="Times" w:hAnsi="Times"/>
          <w:i/>
          <w:iCs/>
          <w:sz w:val="24"/>
          <w:szCs w:val="24"/>
        </w:rPr>
        <w:t xml:space="preserve"> </w:t>
      </w:r>
      <w:proofErr w:type="spellStart"/>
      <w:r w:rsidRPr="003E76B3">
        <w:rPr>
          <w:rFonts w:ascii="Times" w:hAnsi="Times"/>
          <w:i/>
          <w:iCs/>
          <w:sz w:val="24"/>
          <w:szCs w:val="24"/>
        </w:rPr>
        <w:t>thư</w:t>
      </w:r>
      <w:proofErr w:type="spellEnd"/>
      <w:r w:rsidRPr="003E76B3">
        <w:rPr>
          <w:rFonts w:ascii="Times" w:hAnsi="Times"/>
          <w:i/>
          <w:iCs/>
          <w:sz w:val="24"/>
          <w:szCs w:val="24"/>
        </w:rPr>
        <w:t xml:space="preserve">̉ </w:t>
      </w:r>
      <w:proofErr w:type="spellStart"/>
      <w:r w:rsidRPr="003E76B3">
        <w:rPr>
          <w:rFonts w:ascii="Times" w:hAnsi="Times"/>
          <w:i/>
          <w:iCs/>
          <w:sz w:val="24"/>
          <w:szCs w:val="24"/>
        </w:rPr>
        <w:t>phần</w:t>
      </w:r>
      <w:proofErr w:type="spellEnd"/>
      <w:r w:rsidRPr="003E76B3">
        <w:rPr>
          <w:rFonts w:ascii="Times" w:hAnsi="Times"/>
          <w:i/>
          <w:iCs/>
          <w:sz w:val="24"/>
          <w:szCs w:val="24"/>
        </w:rPr>
        <w:t xml:space="preserve"> </w:t>
      </w:r>
      <w:proofErr w:type="spellStart"/>
      <w:r w:rsidRPr="003E76B3">
        <w:rPr>
          <w:rFonts w:ascii="Times" w:hAnsi="Times"/>
          <w:i/>
          <w:iCs/>
          <w:sz w:val="24"/>
          <w:szCs w:val="24"/>
        </w:rPr>
        <w:t>mềm</w:t>
      </w:r>
      <w:proofErr w:type="spellEnd"/>
      <w:r w:rsidRPr="003E76B3">
        <w:rPr>
          <w:rFonts w:ascii="Times" w:hAnsi="Times"/>
          <w:i/>
          <w:iCs/>
          <w:sz w:val="24"/>
          <w:szCs w:val="24"/>
        </w:rPr>
        <w:t xml:space="preserve">, </w:t>
      </w:r>
      <w:proofErr w:type="spellStart"/>
      <w:r w:rsidRPr="003E76B3">
        <w:rPr>
          <w:rFonts w:ascii="Times" w:hAnsi="Times"/>
          <w:i/>
          <w:iCs/>
          <w:sz w:val="24"/>
          <w:szCs w:val="24"/>
        </w:rPr>
        <w:t>lắng</w:t>
      </w:r>
      <w:proofErr w:type="spellEnd"/>
      <w:r w:rsidRPr="003E76B3">
        <w:rPr>
          <w:rFonts w:ascii="Times" w:hAnsi="Times"/>
          <w:i/>
          <w:iCs/>
          <w:sz w:val="24"/>
          <w:szCs w:val="24"/>
        </w:rPr>
        <w:t xml:space="preserve"> </w:t>
      </w:r>
      <w:proofErr w:type="spellStart"/>
      <w:r w:rsidRPr="003E76B3">
        <w:rPr>
          <w:rFonts w:ascii="Times" w:hAnsi="Times"/>
          <w:i/>
          <w:iCs/>
          <w:sz w:val="24"/>
          <w:szCs w:val="24"/>
        </w:rPr>
        <w:t>nghe</w:t>
      </w:r>
      <w:proofErr w:type="spellEnd"/>
      <w:r w:rsidRPr="003E76B3">
        <w:rPr>
          <w:rFonts w:ascii="Times" w:hAnsi="Times"/>
          <w:i/>
          <w:iCs/>
          <w:sz w:val="24"/>
          <w:szCs w:val="24"/>
        </w:rPr>
        <w:t xml:space="preserve"> </w:t>
      </w:r>
      <w:proofErr w:type="spellStart"/>
      <w:r w:rsidRPr="003E76B3">
        <w:rPr>
          <w:rFonts w:ascii="Times" w:hAnsi="Times"/>
          <w:i/>
          <w:iCs/>
          <w:sz w:val="24"/>
          <w:szCs w:val="24"/>
        </w:rPr>
        <w:t>phản</w:t>
      </w:r>
      <w:proofErr w:type="spellEnd"/>
      <w:r w:rsidRPr="003E76B3">
        <w:rPr>
          <w:rFonts w:ascii="Times" w:hAnsi="Times"/>
          <w:i/>
          <w:iCs/>
          <w:sz w:val="24"/>
          <w:szCs w:val="24"/>
        </w:rPr>
        <w:t xml:space="preserve"> </w:t>
      </w:r>
      <w:proofErr w:type="spellStart"/>
      <w:r w:rsidRPr="003E76B3">
        <w:rPr>
          <w:rFonts w:ascii="Times" w:hAnsi="Times"/>
          <w:i/>
          <w:iCs/>
          <w:sz w:val="24"/>
          <w:szCs w:val="24"/>
        </w:rPr>
        <w:t>hồi</w:t>
      </w:r>
      <w:proofErr w:type="spellEnd"/>
      <w:r w:rsidRPr="003E76B3">
        <w:rPr>
          <w:rFonts w:ascii="Times" w:hAnsi="Times"/>
          <w:i/>
          <w:iCs/>
          <w:sz w:val="24"/>
          <w:szCs w:val="24"/>
        </w:rPr>
        <w:t xml:space="preserve"> </w:t>
      </w:r>
      <w:proofErr w:type="spellStart"/>
      <w:r w:rsidRPr="003E76B3">
        <w:rPr>
          <w:rFonts w:ascii="Times" w:hAnsi="Times"/>
          <w:i/>
          <w:iCs/>
          <w:sz w:val="24"/>
          <w:szCs w:val="24"/>
        </w:rPr>
        <w:t>khách</w:t>
      </w:r>
      <w:proofErr w:type="spellEnd"/>
      <w:r w:rsidRPr="003E76B3">
        <w:rPr>
          <w:rFonts w:ascii="Times" w:hAnsi="Times"/>
          <w:i/>
          <w:iCs/>
          <w:sz w:val="24"/>
          <w:szCs w:val="24"/>
        </w:rPr>
        <w:t xml:space="preserve"> </w:t>
      </w:r>
      <w:proofErr w:type="spellStart"/>
      <w:r w:rsidRPr="003E76B3">
        <w:rPr>
          <w:rFonts w:ascii="Times" w:hAnsi="Times"/>
          <w:i/>
          <w:iCs/>
          <w:sz w:val="24"/>
          <w:szCs w:val="24"/>
        </w:rPr>
        <w:t>hàng</w:t>
      </w:r>
      <w:proofErr w:type="spellEnd"/>
    </w:p>
    <w:p w14:paraId="7BD07BE7" w14:textId="77777777" w:rsidR="00B0583E" w:rsidRDefault="00B0583E" w:rsidP="009B40A8"/>
    <w:p w14:paraId="17A0C0EA" w14:textId="77777777" w:rsidR="00A17A47" w:rsidRPr="00A17A47" w:rsidRDefault="00A17A47" w:rsidP="009B40A8"/>
    <w:p w14:paraId="0C81500B" w14:textId="77777777" w:rsidR="005325D6" w:rsidRPr="005325D6" w:rsidRDefault="005325D6" w:rsidP="009B40A8"/>
    <w:p w14:paraId="19223475" w14:textId="1F7601BD" w:rsidR="00F16A81" w:rsidRDefault="00F16A81" w:rsidP="009B40A8">
      <w:pPr>
        <w:pStyle w:val="u1"/>
      </w:pPr>
      <w:bookmarkStart w:id="7" w:name="_Toc5727214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67E2BDDC" w:rsidR="00344D7B" w:rsidRDefault="00223405" w:rsidP="009B40A8">
      <w:pPr>
        <w:pStyle w:val="u2"/>
      </w:pPr>
      <w:bookmarkStart w:id="8" w:name="_Toc57272146"/>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8"/>
      <w:proofErr w:type="spellEnd"/>
    </w:p>
    <w:p w14:paraId="43B0502F" w14:textId="3F4C625E" w:rsidR="00C509E2" w:rsidRDefault="00C509E2" w:rsidP="009B40A8">
      <w:pPr>
        <w:pStyle w:val="oancuaDanhsac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sidR="00B51F04">
        <w:rPr>
          <w:i/>
          <w:iCs/>
        </w:rPr>
        <w:t xml:space="preserve">: source monitor </w:t>
      </w:r>
    </w:p>
    <w:p w14:paraId="4A9D32AC" w14:textId="29D4BECB" w:rsidR="00223405" w:rsidRPr="00C179B2" w:rsidRDefault="00223405" w:rsidP="009B40A8">
      <w:pPr>
        <w:pStyle w:val="oancuaDanhsac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r w:rsidR="00B51F04">
        <w:rPr>
          <w:i/>
          <w:iCs/>
        </w:rPr>
        <w:t>: 30</w:t>
      </w:r>
    </w:p>
    <w:p w14:paraId="34A839D2" w14:textId="58D5FA5E" w:rsidR="00223405" w:rsidRDefault="00223405" w:rsidP="009B40A8">
      <w:pPr>
        <w:pStyle w:val="oancuaDanhsac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r w:rsidR="00B51F04">
        <w:rPr>
          <w:i/>
          <w:iCs/>
        </w:rPr>
        <w:t>: 4000.</w:t>
      </w:r>
    </w:p>
    <w:p w14:paraId="56855A65" w14:textId="2F7778E3" w:rsidR="00C01F07" w:rsidRDefault="00C01F07" w:rsidP="009B40A8">
      <w:pPr>
        <w:pStyle w:val="oancuaDanhsac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r w:rsidR="00B51F04">
        <w:rPr>
          <w:i/>
          <w:iCs/>
        </w:rPr>
        <w:t>: 120</w:t>
      </w:r>
    </w:p>
    <w:p w14:paraId="1441976A" w14:textId="73B82950" w:rsidR="00C01F07" w:rsidRDefault="00C01F07" w:rsidP="009B40A8">
      <w:pPr>
        <w:pStyle w:val="oancuaDanhsach"/>
        <w:numPr>
          <w:ilvl w:val="1"/>
          <w:numId w:val="40"/>
        </w:numPr>
        <w:rPr>
          <w:i/>
          <w:iCs/>
        </w:rPr>
      </w:pPr>
      <w:proofErr w:type="spellStart"/>
      <w:r>
        <w:rPr>
          <w:i/>
          <w:iCs/>
        </w:rPr>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r w:rsidR="00B51F04">
        <w:rPr>
          <w:i/>
          <w:iCs/>
        </w:rPr>
        <w:t>: normal</w:t>
      </w:r>
    </w:p>
    <w:p w14:paraId="4FAD0714" w14:textId="5738ED32" w:rsidR="00C01F07" w:rsidRDefault="00C01F07" w:rsidP="009B40A8">
      <w:pPr>
        <w:pStyle w:val="oancuaDanhsac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r w:rsidR="00B51F04">
        <w:rPr>
          <w:i/>
          <w:iCs/>
        </w:rPr>
        <w:t>: 50</w:t>
      </w:r>
    </w:p>
    <w:p w14:paraId="40DF9E69" w14:textId="4876EC3A" w:rsidR="004A6FCF" w:rsidRPr="00290676" w:rsidRDefault="00C01F07" w:rsidP="009B40A8">
      <w:pPr>
        <w:pStyle w:val="oancuaDanhsac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B51F04">
        <w:rPr>
          <w:i/>
          <w:iCs/>
        </w:rPr>
        <w:t>: 6.</w:t>
      </w:r>
    </w:p>
    <w:p w14:paraId="4D38759C" w14:textId="3CF55F2D" w:rsidR="000F42AD" w:rsidRPr="000F42AD" w:rsidRDefault="000F42AD" w:rsidP="009B40A8">
      <w:pPr>
        <w:pStyle w:val="u2"/>
      </w:pPr>
      <w:bookmarkStart w:id="9" w:name="_Toc57272147"/>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9"/>
      <w:proofErr w:type="spellEnd"/>
    </w:p>
    <w:p w14:paraId="2DFF37F7" w14:textId="3DA5A9D3" w:rsidR="00C179B2" w:rsidRDefault="000F42AD" w:rsidP="009B40A8">
      <w:pPr>
        <w:pStyle w:val="oancuaDanhsac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r w:rsidR="00B51F04">
        <w:rPr>
          <w:i/>
          <w:iCs/>
        </w:rPr>
        <w:t>: 4</w:t>
      </w:r>
    </w:p>
    <w:p w14:paraId="052824D9" w14:textId="465F6E20" w:rsidR="000F42AD" w:rsidRDefault="000F42AD" w:rsidP="009B40A8">
      <w:pPr>
        <w:pStyle w:val="oancuaDanhsac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r w:rsidR="00B51F04">
        <w:rPr>
          <w:i/>
          <w:iCs/>
        </w:rPr>
        <w:t>:50</w:t>
      </w:r>
    </w:p>
    <w:p w14:paraId="76C23A30" w14:textId="4B7B2B8F" w:rsidR="000F42AD" w:rsidRDefault="000F42AD" w:rsidP="009B40A8">
      <w:pPr>
        <w:pStyle w:val="oancuaDanhsach"/>
        <w:numPr>
          <w:ilvl w:val="0"/>
          <w:numId w:val="40"/>
        </w:numPr>
        <w:rPr>
          <w:i/>
          <w:iCs/>
        </w:rPr>
      </w:pPr>
      <w:proofErr w:type="spellStart"/>
      <w:r>
        <w:rPr>
          <w:i/>
          <w:iCs/>
        </w:rPr>
        <w:t>Số</w:t>
      </w:r>
      <w:proofErr w:type="spellEnd"/>
      <w:r>
        <w:rPr>
          <w:i/>
          <w:iCs/>
        </w:rPr>
        <w:t xml:space="preserve"> branch</w:t>
      </w:r>
      <w:r w:rsidR="00B51F04">
        <w:rPr>
          <w:i/>
          <w:iCs/>
        </w:rPr>
        <w:t>: 4</w:t>
      </w:r>
    </w:p>
    <w:p w14:paraId="3D845E02" w14:textId="56519165" w:rsidR="000F42AD" w:rsidRDefault="00887EF8" w:rsidP="009B40A8">
      <w:pPr>
        <w:pStyle w:val="oancuaDanhsac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w:t>
      </w:r>
      <w:r w:rsidR="00B51F04">
        <w:rPr>
          <w:i/>
          <w:iCs/>
        </w:rPr>
        <w:t>4</w:t>
      </w:r>
      <w:bookmarkStart w:id="10" w:name="_GoBack"/>
      <w:bookmarkEnd w:id="10"/>
      <w:r w:rsidR="00230289">
        <w:rPr>
          <w:i/>
          <w:iCs/>
        </w:rPr>
        <w:t xml:space="preserve">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381F88DD" w14:textId="42A48326" w:rsidR="003E76B3" w:rsidRDefault="003E76B3" w:rsidP="003E76B3">
      <w:pPr>
        <w:pStyle w:val="oancuaDanhsach"/>
        <w:numPr>
          <w:ilvl w:val="1"/>
          <w:numId w:val="40"/>
        </w:numPr>
        <w:rPr>
          <w:i/>
          <w:iCs/>
        </w:rPr>
      </w:pPr>
      <w:r>
        <w:rPr>
          <w:i/>
          <w:iCs/>
        </w:rPr>
        <w:t xml:space="preserve">Lê Minh </w:t>
      </w:r>
      <w:proofErr w:type="spellStart"/>
      <w:r>
        <w:rPr>
          <w:i/>
          <w:iCs/>
        </w:rPr>
        <w:t>Hiếu</w:t>
      </w:r>
      <w:proofErr w:type="spellEnd"/>
      <w:r>
        <w:rPr>
          <w:i/>
          <w:iCs/>
        </w:rPr>
        <w:t>:</w:t>
      </w:r>
      <w:r w:rsidR="00227FD7">
        <w:rPr>
          <w:i/>
          <w:iCs/>
        </w:rPr>
        <w:t xml:space="preserve"> </w:t>
      </w:r>
    </w:p>
    <w:p w14:paraId="4ACD0B32" w14:textId="7E505395" w:rsidR="003E76B3" w:rsidRDefault="003E76B3" w:rsidP="003E76B3">
      <w:pPr>
        <w:pStyle w:val="oancuaDanhsach"/>
        <w:numPr>
          <w:ilvl w:val="2"/>
          <w:numId w:val="40"/>
        </w:numPr>
        <w:rPr>
          <w:i/>
          <w:iCs/>
        </w:rPr>
      </w:pPr>
      <w:proofErr w:type="spellStart"/>
      <w:r>
        <w:rPr>
          <w:i/>
          <w:iCs/>
        </w:rPr>
        <w:t>Tài</w:t>
      </w:r>
      <w:proofErr w:type="spellEnd"/>
      <w:r>
        <w:rPr>
          <w:i/>
          <w:iCs/>
        </w:rPr>
        <w:t xml:space="preserve"> </w:t>
      </w:r>
      <w:proofErr w:type="spellStart"/>
      <w:r>
        <w:rPr>
          <w:i/>
          <w:iCs/>
        </w:rPr>
        <w:t>khoản</w:t>
      </w:r>
      <w:proofErr w:type="spellEnd"/>
      <w:r>
        <w:rPr>
          <w:i/>
          <w:iCs/>
        </w:rPr>
        <w:t xml:space="preserve"> </w:t>
      </w:r>
      <w:proofErr w:type="spellStart"/>
      <w:r>
        <w:rPr>
          <w:i/>
          <w:iCs/>
        </w:rPr>
        <w:t>github</w:t>
      </w:r>
      <w:proofErr w:type="spellEnd"/>
      <w:r>
        <w:rPr>
          <w:i/>
          <w:iCs/>
        </w:rPr>
        <w:t>:</w:t>
      </w:r>
      <w:r w:rsidR="00227FD7">
        <w:rPr>
          <w:i/>
          <w:iCs/>
        </w:rPr>
        <w:t xml:space="preserve"> lehieu2898</w:t>
      </w:r>
    </w:p>
    <w:p w14:paraId="56986E9C" w14:textId="27DE31FA" w:rsidR="003E76B3" w:rsidRDefault="003E76B3" w:rsidP="003E76B3">
      <w:pPr>
        <w:pStyle w:val="oancuaDanhsach"/>
        <w:numPr>
          <w:ilvl w:val="2"/>
          <w:numId w:val="40"/>
        </w:numPr>
        <w:rPr>
          <w:i/>
          <w:iCs/>
        </w:rPr>
      </w:pPr>
      <w:proofErr w:type="spellStart"/>
      <w:r>
        <w:rPr>
          <w:i/>
          <w:iCs/>
        </w:rPr>
        <w:t>Sô</w:t>
      </w:r>
      <w:proofErr w:type="spellEnd"/>
      <w:r>
        <w:rPr>
          <w:i/>
          <w:iCs/>
        </w:rPr>
        <w:t>́ repository có: 12</w:t>
      </w:r>
    </w:p>
    <w:p w14:paraId="5325A51E" w14:textId="62014F95" w:rsidR="003E76B3" w:rsidRDefault="003E76B3" w:rsidP="003E76B3">
      <w:pPr>
        <w:pStyle w:val="oancuaDanhsach"/>
        <w:numPr>
          <w:ilvl w:val="1"/>
          <w:numId w:val="40"/>
        </w:numPr>
        <w:rPr>
          <w:i/>
          <w:iCs/>
        </w:rPr>
      </w:pPr>
      <w:proofErr w:type="spellStart"/>
      <w:r>
        <w:rPr>
          <w:i/>
          <w:iCs/>
        </w:rPr>
        <w:t>Nguyễn</w:t>
      </w:r>
      <w:proofErr w:type="spellEnd"/>
      <w:r>
        <w:rPr>
          <w:i/>
          <w:iCs/>
        </w:rPr>
        <w:t xml:space="preserve"> </w:t>
      </w:r>
      <w:proofErr w:type="spellStart"/>
      <w:r>
        <w:rPr>
          <w:i/>
          <w:iCs/>
        </w:rPr>
        <w:t>Thê</w:t>
      </w:r>
      <w:proofErr w:type="spellEnd"/>
      <w:r>
        <w:rPr>
          <w:i/>
          <w:iCs/>
        </w:rPr>
        <w:t>́ Anh:</w:t>
      </w:r>
      <w:r w:rsidR="00227FD7">
        <w:rPr>
          <w:i/>
          <w:iCs/>
        </w:rPr>
        <w:t xml:space="preserve"> </w:t>
      </w:r>
    </w:p>
    <w:p w14:paraId="663C4BD5" w14:textId="1053DE78" w:rsidR="003E76B3" w:rsidRDefault="003E76B3" w:rsidP="003E76B3">
      <w:pPr>
        <w:pStyle w:val="oancuaDanhsach"/>
        <w:numPr>
          <w:ilvl w:val="2"/>
          <w:numId w:val="40"/>
        </w:numPr>
        <w:rPr>
          <w:i/>
          <w:iCs/>
        </w:rPr>
      </w:pPr>
      <w:proofErr w:type="spellStart"/>
      <w:r>
        <w:rPr>
          <w:i/>
          <w:iCs/>
        </w:rPr>
        <w:t>Tài</w:t>
      </w:r>
      <w:proofErr w:type="spellEnd"/>
      <w:r>
        <w:rPr>
          <w:i/>
          <w:iCs/>
        </w:rPr>
        <w:t xml:space="preserve"> </w:t>
      </w:r>
      <w:proofErr w:type="spellStart"/>
      <w:r>
        <w:rPr>
          <w:i/>
          <w:iCs/>
        </w:rPr>
        <w:t>khoản</w:t>
      </w:r>
      <w:proofErr w:type="spellEnd"/>
      <w:r>
        <w:rPr>
          <w:i/>
          <w:iCs/>
        </w:rPr>
        <w:t xml:space="preserve"> </w:t>
      </w:r>
      <w:proofErr w:type="spellStart"/>
      <w:r>
        <w:rPr>
          <w:i/>
          <w:iCs/>
        </w:rPr>
        <w:t>github</w:t>
      </w:r>
      <w:proofErr w:type="spellEnd"/>
      <w:r>
        <w:rPr>
          <w:i/>
          <w:iCs/>
        </w:rPr>
        <w:t>:</w:t>
      </w:r>
      <w:r w:rsidR="00227FD7">
        <w:rPr>
          <w:i/>
          <w:iCs/>
        </w:rPr>
        <w:t xml:space="preserve"> theanhnguyen02</w:t>
      </w:r>
    </w:p>
    <w:p w14:paraId="323625B6" w14:textId="77777777" w:rsidR="003E76B3" w:rsidRDefault="003E76B3" w:rsidP="003E76B3">
      <w:pPr>
        <w:pStyle w:val="oancuaDanhsach"/>
        <w:numPr>
          <w:ilvl w:val="2"/>
          <w:numId w:val="40"/>
        </w:numPr>
        <w:rPr>
          <w:i/>
          <w:iCs/>
        </w:rPr>
      </w:pPr>
      <w:proofErr w:type="spellStart"/>
      <w:r>
        <w:rPr>
          <w:i/>
          <w:iCs/>
        </w:rPr>
        <w:t>Sô</w:t>
      </w:r>
      <w:proofErr w:type="spellEnd"/>
      <w:r>
        <w:rPr>
          <w:i/>
          <w:iCs/>
        </w:rPr>
        <w:t>́ repository có: 12</w:t>
      </w:r>
    </w:p>
    <w:p w14:paraId="60EF1B54" w14:textId="20FAAB4E" w:rsidR="003E76B3" w:rsidRDefault="003E76B3" w:rsidP="003E76B3">
      <w:pPr>
        <w:pStyle w:val="oancuaDanhsach"/>
        <w:numPr>
          <w:ilvl w:val="1"/>
          <w:numId w:val="40"/>
        </w:numPr>
        <w:rPr>
          <w:i/>
          <w:iCs/>
        </w:rPr>
      </w:pPr>
      <w:proofErr w:type="spellStart"/>
      <w:r>
        <w:rPr>
          <w:i/>
          <w:iCs/>
        </w:rPr>
        <w:t>Đô</w:t>
      </w:r>
      <w:proofErr w:type="spellEnd"/>
      <w:r>
        <w:rPr>
          <w:i/>
          <w:iCs/>
        </w:rPr>
        <w:t xml:space="preserve">̃ </w:t>
      </w:r>
      <w:proofErr w:type="spellStart"/>
      <w:r>
        <w:rPr>
          <w:i/>
          <w:iCs/>
        </w:rPr>
        <w:t>Văn</w:t>
      </w:r>
      <w:proofErr w:type="spellEnd"/>
      <w:r>
        <w:rPr>
          <w:i/>
          <w:iCs/>
        </w:rPr>
        <w:t xml:space="preserve"> </w:t>
      </w:r>
      <w:proofErr w:type="spellStart"/>
      <w:r>
        <w:rPr>
          <w:i/>
          <w:iCs/>
        </w:rPr>
        <w:t>Nhu</w:t>
      </w:r>
      <w:proofErr w:type="spellEnd"/>
      <w:r>
        <w:rPr>
          <w:i/>
          <w:iCs/>
        </w:rPr>
        <w:t>:</w:t>
      </w:r>
      <w:r w:rsidR="00227FD7">
        <w:rPr>
          <w:i/>
          <w:iCs/>
        </w:rPr>
        <w:t xml:space="preserve"> </w:t>
      </w:r>
    </w:p>
    <w:p w14:paraId="4FF8566F" w14:textId="1D4D45C7" w:rsidR="003E76B3" w:rsidRDefault="003E76B3" w:rsidP="003E76B3">
      <w:pPr>
        <w:pStyle w:val="oancuaDanhsach"/>
        <w:numPr>
          <w:ilvl w:val="2"/>
          <w:numId w:val="40"/>
        </w:numPr>
        <w:rPr>
          <w:i/>
          <w:iCs/>
        </w:rPr>
      </w:pPr>
      <w:proofErr w:type="spellStart"/>
      <w:r>
        <w:rPr>
          <w:i/>
          <w:iCs/>
        </w:rPr>
        <w:t>Tài</w:t>
      </w:r>
      <w:proofErr w:type="spellEnd"/>
      <w:r>
        <w:rPr>
          <w:i/>
          <w:iCs/>
        </w:rPr>
        <w:t xml:space="preserve"> </w:t>
      </w:r>
      <w:proofErr w:type="spellStart"/>
      <w:r>
        <w:rPr>
          <w:i/>
          <w:iCs/>
        </w:rPr>
        <w:t>khoản</w:t>
      </w:r>
      <w:proofErr w:type="spellEnd"/>
      <w:r>
        <w:rPr>
          <w:i/>
          <w:iCs/>
        </w:rPr>
        <w:t xml:space="preserve"> </w:t>
      </w:r>
      <w:proofErr w:type="spellStart"/>
      <w:r>
        <w:rPr>
          <w:i/>
          <w:iCs/>
        </w:rPr>
        <w:t>github</w:t>
      </w:r>
      <w:proofErr w:type="spellEnd"/>
      <w:r>
        <w:rPr>
          <w:i/>
          <w:iCs/>
        </w:rPr>
        <w:t>:</w:t>
      </w:r>
      <w:r w:rsidR="00227FD7">
        <w:rPr>
          <w:i/>
          <w:iCs/>
        </w:rPr>
        <w:t xml:space="preserve"> nhudo267</w:t>
      </w:r>
    </w:p>
    <w:p w14:paraId="0518AFE7" w14:textId="77777777" w:rsidR="003E76B3" w:rsidRDefault="003E76B3" w:rsidP="003E76B3">
      <w:pPr>
        <w:pStyle w:val="oancuaDanhsach"/>
        <w:numPr>
          <w:ilvl w:val="2"/>
          <w:numId w:val="40"/>
        </w:numPr>
        <w:rPr>
          <w:i/>
          <w:iCs/>
        </w:rPr>
      </w:pPr>
      <w:proofErr w:type="spellStart"/>
      <w:r>
        <w:rPr>
          <w:i/>
          <w:iCs/>
        </w:rPr>
        <w:t>Sô</w:t>
      </w:r>
      <w:proofErr w:type="spellEnd"/>
      <w:r>
        <w:rPr>
          <w:i/>
          <w:iCs/>
        </w:rPr>
        <w:t>́ repository có: 12</w:t>
      </w:r>
    </w:p>
    <w:p w14:paraId="65E0C2A4" w14:textId="44242214" w:rsidR="003E76B3" w:rsidRDefault="003E76B3" w:rsidP="003E76B3">
      <w:pPr>
        <w:pStyle w:val="oancuaDanhsach"/>
        <w:numPr>
          <w:ilvl w:val="1"/>
          <w:numId w:val="40"/>
        </w:numPr>
        <w:rPr>
          <w:i/>
          <w:iCs/>
        </w:rPr>
      </w:pPr>
      <w:proofErr w:type="spellStart"/>
      <w:r>
        <w:rPr>
          <w:i/>
          <w:iCs/>
        </w:rPr>
        <w:t>Trần</w:t>
      </w:r>
      <w:proofErr w:type="spellEnd"/>
      <w:r>
        <w:rPr>
          <w:i/>
          <w:iCs/>
        </w:rPr>
        <w:t xml:space="preserve"> Quang </w:t>
      </w:r>
      <w:proofErr w:type="spellStart"/>
      <w:r>
        <w:rPr>
          <w:i/>
          <w:iCs/>
        </w:rPr>
        <w:t>Chiến</w:t>
      </w:r>
      <w:proofErr w:type="spellEnd"/>
      <w:r>
        <w:rPr>
          <w:i/>
          <w:iCs/>
        </w:rPr>
        <w:t>:</w:t>
      </w:r>
      <w:r w:rsidR="00227FD7">
        <w:rPr>
          <w:i/>
          <w:iCs/>
        </w:rPr>
        <w:t xml:space="preserve"> </w:t>
      </w:r>
    </w:p>
    <w:p w14:paraId="7A97EF6E" w14:textId="143F735F" w:rsidR="003E76B3" w:rsidRDefault="003E76B3" w:rsidP="003E76B3">
      <w:pPr>
        <w:pStyle w:val="oancuaDanhsach"/>
        <w:numPr>
          <w:ilvl w:val="2"/>
          <w:numId w:val="40"/>
        </w:numPr>
        <w:rPr>
          <w:i/>
          <w:iCs/>
        </w:rPr>
      </w:pPr>
      <w:proofErr w:type="spellStart"/>
      <w:r>
        <w:rPr>
          <w:i/>
          <w:iCs/>
        </w:rPr>
        <w:t>Tài</w:t>
      </w:r>
      <w:proofErr w:type="spellEnd"/>
      <w:r>
        <w:rPr>
          <w:i/>
          <w:iCs/>
        </w:rPr>
        <w:t xml:space="preserve"> </w:t>
      </w:r>
      <w:proofErr w:type="spellStart"/>
      <w:r>
        <w:rPr>
          <w:i/>
          <w:iCs/>
        </w:rPr>
        <w:t>khoản</w:t>
      </w:r>
      <w:proofErr w:type="spellEnd"/>
      <w:r>
        <w:rPr>
          <w:i/>
          <w:iCs/>
        </w:rPr>
        <w:t xml:space="preserve"> </w:t>
      </w:r>
      <w:proofErr w:type="spellStart"/>
      <w:r>
        <w:rPr>
          <w:i/>
          <w:iCs/>
        </w:rPr>
        <w:t>github</w:t>
      </w:r>
      <w:proofErr w:type="spellEnd"/>
      <w:r>
        <w:rPr>
          <w:i/>
          <w:iCs/>
        </w:rPr>
        <w:t>:</w:t>
      </w:r>
      <w:r w:rsidR="00227FD7">
        <w:rPr>
          <w:i/>
          <w:iCs/>
        </w:rPr>
        <w:t xml:space="preserve"> chientran1461998</w:t>
      </w:r>
    </w:p>
    <w:p w14:paraId="31C957B5" w14:textId="77777777" w:rsidR="003E76B3" w:rsidRDefault="003E76B3" w:rsidP="003E76B3">
      <w:pPr>
        <w:pStyle w:val="oancuaDanhsach"/>
        <w:numPr>
          <w:ilvl w:val="2"/>
          <w:numId w:val="40"/>
        </w:numPr>
        <w:rPr>
          <w:i/>
          <w:iCs/>
        </w:rPr>
      </w:pPr>
      <w:proofErr w:type="spellStart"/>
      <w:r>
        <w:rPr>
          <w:i/>
          <w:iCs/>
        </w:rPr>
        <w:t>Sô</w:t>
      </w:r>
      <w:proofErr w:type="spellEnd"/>
      <w:r>
        <w:rPr>
          <w:i/>
          <w:iCs/>
        </w:rPr>
        <w:t>́ repository có: 12</w:t>
      </w:r>
    </w:p>
    <w:p w14:paraId="12301B1D" w14:textId="77777777" w:rsidR="003E76B3" w:rsidRPr="003E76B3" w:rsidRDefault="003E76B3" w:rsidP="003E76B3">
      <w:pPr>
        <w:rPr>
          <w:i/>
          <w:iCs/>
        </w:rPr>
      </w:pPr>
    </w:p>
    <w:p w14:paraId="7188314F" w14:textId="5A37A564" w:rsidR="00947316" w:rsidRDefault="0089595C" w:rsidP="009B40A8">
      <w:pPr>
        <w:pStyle w:val="u2"/>
      </w:pPr>
      <w:bookmarkStart w:id="11" w:name="_Toc57272148"/>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0669EE7E" w14:textId="1C779E7B" w:rsidR="005031DD" w:rsidRDefault="0089595C" w:rsidP="009B40A8">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34079160" w14:textId="224B773F" w:rsidR="005031DD" w:rsidRPr="005031DD" w:rsidRDefault="005031DD" w:rsidP="009B40A8">
      <w:pPr>
        <w:pStyle w:val="oancuaDanhsach"/>
        <w:numPr>
          <w:ilvl w:val="0"/>
          <w:numId w:val="44"/>
        </w:numPr>
        <w:rPr>
          <w:i/>
          <w:iCs/>
        </w:rPr>
      </w:pPr>
      <w:proofErr w:type="spellStart"/>
      <w:r>
        <w:rPr>
          <w:rFonts w:ascii="Times" w:hAnsi="Times"/>
          <w:i/>
          <w:iCs/>
          <w:sz w:val="24"/>
          <w:szCs w:val="24"/>
        </w:rPr>
        <w:t>Cài</w:t>
      </w:r>
      <w:proofErr w:type="spellEnd"/>
      <w:r>
        <w:rPr>
          <w:rFonts w:ascii="Times" w:hAnsi="Times"/>
          <w:i/>
          <w:iCs/>
          <w:sz w:val="24"/>
          <w:szCs w:val="24"/>
        </w:rPr>
        <w:t xml:space="preserve"> </w:t>
      </w:r>
      <w:proofErr w:type="spellStart"/>
      <w:r>
        <w:rPr>
          <w:rFonts w:ascii="Times" w:hAnsi="Times"/>
          <w:i/>
          <w:iCs/>
          <w:sz w:val="24"/>
          <w:szCs w:val="24"/>
        </w:rPr>
        <w:t>đặt</w:t>
      </w:r>
      <w:proofErr w:type="spellEnd"/>
      <w:r>
        <w:rPr>
          <w:rFonts w:ascii="Times" w:hAnsi="Times"/>
          <w:i/>
          <w:iCs/>
          <w:sz w:val="24"/>
          <w:szCs w:val="24"/>
          <w:lang w:val="vi-VN"/>
        </w:rPr>
        <w:t xml:space="preserve">: </w:t>
      </w:r>
    </w:p>
    <w:p w14:paraId="2E88D275" w14:textId="5AF2CB65"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lastRenderedPageBreak/>
        <w:t>Đầu tiên cần cấu hình các cài đặt cần thiết để phát triển ứng dụng bằng máy tính cá nhân.</w:t>
      </w:r>
    </w:p>
    <w:p w14:paraId="3CCA2D39" w14:textId="2F9AF696" w:rsidR="005031DD" w:rsidRDefault="005031DD" w:rsidP="009B40A8">
      <w:pPr>
        <w:rPr>
          <w:rFonts w:ascii="Times" w:hAnsi="Times"/>
          <w:i/>
          <w:iCs/>
          <w:sz w:val="24"/>
          <w:szCs w:val="24"/>
        </w:rPr>
      </w:pPr>
      <w:r w:rsidRPr="005031DD">
        <w:rPr>
          <w:rFonts w:ascii="Times" w:hAnsi="Times"/>
          <w:i/>
          <w:iCs/>
          <w:sz w:val="24"/>
          <w:szCs w:val="24"/>
        </w:rPr>
        <w:tab/>
        <w:t xml:space="preserve">Download bản cài đặt Nodejs tương ứng với phiên bản hệ điều hành tại đây </w:t>
      </w:r>
      <w:r w:rsidRPr="005031DD">
        <w:rPr>
          <w:rFonts w:ascii="Times" w:hAnsi="Times"/>
          <w:i/>
          <w:iCs/>
          <w:sz w:val="24"/>
          <w:szCs w:val="24"/>
        </w:rPr>
        <w:tab/>
        <w:t xml:space="preserve">(nên sử dụng phiên bản mới nhất để có đầy đủ các tính năng) Sau khi cài đặt </w:t>
      </w:r>
      <w:r w:rsidRPr="005031DD">
        <w:rPr>
          <w:rFonts w:ascii="Times" w:hAnsi="Times"/>
          <w:i/>
          <w:iCs/>
          <w:sz w:val="24"/>
          <w:szCs w:val="24"/>
        </w:rPr>
        <w:tab/>
        <w:t xml:space="preserve">xong, kiểm tra cài đặt thành </w:t>
      </w:r>
      <w:proofErr w:type="spellStart"/>
      <w:r w:rsidRPr="005031DD">
        <w:rPr>
          <w:rFonts w:ascii="Times" w:hAnsi="Times"/>
          <w:i/>
          <w:iCs/>
          <w:sz w:val="24"/>
          <w:szCs w:val="24"/>
        </w:rPr>
        <w:t>công</w:t>
      </w:r>
      <w:proofErr w:type="spellEnd"/>
      <w:r w:rsidRPr="005031DD">
        <w:rPr>
          <w:rFonts w:ascii="Times" w:hAnsi="Times"/>
          <w:i/>
          <w:iCs/>
          <w:sz w:val="24"/>
          <w:szCs w:val="24"/>
        </w:rPr>
        <w:t xml:space="preserve"> </w:t>
      </w:r>
      <w:proofErr w:type="spellStart"/>
      <w:r w:rsidRPr="005031DD">
        <w:rPr>
          <w:rFonts w:ascii="Times" w:hAnsi="Times"/>
          <w:i/>
          <w:iCs/>
          <w:sz w:val="24"/>
          <w:szCs w:val="24"/>
        </w:rPr>
        <w:t>bằng</w:t>
      </w:r>
      <w:proofErr w:type="spellEnd"/>
      <w:r w:rsidRPr="005031DD">
        <w:rPr>
          <w:rFonts w:ascii="Times" w:hAnsi="Times"/>
          <w:i/>
          <w:iCs/>
          <w:sz w:val="24"/>
          <w:szCs w:val="24"/>
        </w:rPr>
        <w:t xml:space="preserve"> </w:t>
      </w:r>
      <w:proofErr w:type="spellStart"/>
      <w:r w:rsidRPr="005031DD">
        <w:rPr>
          <w:rFonts w:ascii="Times" w:hAnsi="Times"/>
          <w:i/>
          <w:iCs/>
          <w:sz w:val="24"/>
          <w:szCs w:val="24"/>
        </w:rPr>
        <w:t>cách</w:t>
      </w:r>
      <w:proofErr w:type="spellEnd"/>
      <w:r w:rsidRPr="005031DD">
        <w:rPr>
          <w:rFonts w:ascii="Times" w:hAnsi="Times"/>
          <w:i/>
          <w:iCs/>
          <w:sz w:val="24"/>
          <w:szCs w:val="24"/>
        </w:rPr>
        <w:t xml:space="preserve"> </w:t>
      </w:r>
      <w:proofErr w:type="spellStart"/>
      <w:r w:rsidRPr="005031DD">
        <w:rPr>
          <w:rFonts w:ascii="Times" w:hAnsi="Times"/>
          <w:i/>
          <w:iCs/>
          <w:sz w:val="24"/>
          <w:szCs w:val="24"/>
        </w:rPr>
        <w:t>mở</w:t>
      </w:r>
      <w:proofErr w:type="spellEnd"/>
      <w:r w:rsidRPr="005031DD">
        <w:rPr>
          <w:rFonts w:ascii="Times" w:hAnsi="Times"/>
          <w:i/>
          <w:iCs/>
          <w:sz w:val="24"/>
          <w:szCs w:val="24"/>
        </w:rPr>
        <w:t xml:space="preserve"> </w:t>
      </w:r>
      <w:proofErr w:type="spellStart"/>
      <w:r w:rsidRPr="005031DD">
        <w:rPr>
          <w:rFonts w:ascii="Times" w:hAnsi="Times"/>
          <w:i/>
          <w:iCs/>
          <w:sz w:val="24"/>
          <w:szCs w:val="24"/>
        </w:rPr>
        <w:t>cửa</w:t>
      </w:r>
      <w:proofErr w:type="spellEnd"/>
      <w:r w:rsidRPr="005031DD">
        <w:rPr>
          <w:rFonts w:ascii="Times" w:hAnsi="Times"/>
          <w:i/>
          <w:iCs/>
          <w:sz w:val="24"/>
          <w:szCs w:val="24"/>
        </w:rPr>
        <w:t xml:space="preserve"> </w:t>
      </w:r>
      <w:proofErr w:type="spellStart"/>
      <w:r w:rsidRPr="005031DD">
        <w:rPr>
          <w:rFonts w:ascii="Times" w:hAnsi="Times"/>
          <w:i/>
          <w:iCs/>
          <w:sz w:val="24"/>
          <w:szCs w:val="24"/>
        </w:rPr>
        <w:t>sổ</w:t>
      </w:r>
      <w:proofErr w:type="spellEnd"/>
      <w:r w:rsidRPr="005031DD">
        <w:rPr>
          <w:rFonts w:ascii="Times" w:hAnsi="Times"/>
          <w:i/>
          <w:iCs/>
          <w:sz w:val="24"/>
          <w:szCs w:val="24"/>
        </w:rPr>
        <w:t xml:space="preserve"> </w:t>
      </w:r>
      <w:proofErr w:type="spellStart"/>
      <w:r w:rsidRPr="005031DD">
        <w:rPr>
          <w:rFonts w:ascii="Times" w:hAnsi="Times"/>
          <w:i/>
          <w:iCs/>
          <w:sz w:val="24"/>
          <w:szCs w:val="24"/>
        </w:rPr>
        <w:t>dòng</w:t>
      </w:r>
      <w:proofErr w:type="spellEnd"/>
      <w:r w:rsidRPr="005031DD">
        <w:rPr>
          <w:rFonts w:ascii="Times" w:hAnsi="Times"/>
          <w:i/>
          <w:iCs/>
          <w:sz w:val="24"/>
          <w:szCs w:val="24"/>
        </w:rPr>
        <w:t xml:space="preserve"> </w:t>
      </w:r>
      <w:proofErr w:type="spellStart"/>
      <w:r w:rsidRPr="005031DD">
        <w:rPr>
          <w:rFonts w:ascii="Times" w:hAnsi="Times"/>
          <w:i/>
          <w:iCs/>
          <w:sz w:val="24"/>
          <w:szCs w:val="24"/>
        </w:rPr>
        <w:t>lệnh</w:t>
      </w:r>
      <w:proofErr w:type="spellEnd"/>
      <w:r w:rsidRPr="005031DD">
        <w:rPr>
          <w:rFonts w:ascii="Times" w:hAnsi="Times"/>
          <w:i/>
          <w:iCs/>
          <w:sz w:val="24"/>
          <w:szCs w:val="24"/>
        </w:rPr>
        <w:t xml:space="preserve"> </w:t>
      </w:r>
      <w:proofErr w:type="spellStart"/>
      <w:r w:rsidRPr="005031DD">
        <w:rPr>
          <w:rFonts w:ascii="Times" w:hAnsi="Times"/>
          <w:i/>
          <w:iCs/>
          <w:sz w:val="24"/>
          <w:szCs w:val="24"/>
        </w:rPr>
        <w:t>và</w:t>
      </w:r>
      <w:proofErr w:type="spellEnd"/>
      <w:r w:rsidRPr="005031DD">
        <w:rPr>
          <w:rFonts w:ascii="Times" w:hAnsi="Times"/>
          <w:i/>
          <w:iCs/>
          <w:sz w:val="24"/>
          <w:szCs w:val="24"/>
        </w:rPr>
        <w:t xml:space="preserve"> </w:t>
      </w:r>
      <w:proofErr w:type="spellStart"/>
      <w:r w:rsidRPr="005031DD">
        <w:rPr>
          <w:rFonts w:ascii="Times" w:hAnsi="Times"/>
          <w:i/>
          <w:iCs/>
          <w:sz w:val="24"/>
          <w:szCs w:val="24"/>
        </w:rPr>
        <w:t>gõ</w:t>
      </w:r>
      <w:proofErr w:type="spellEnd"/>
      <w:r w:rsidRPr="005031DD">
        <w:rPr>
          <w:rFonts w:ascii="Times" w:hAnsi="Times"/>
          <w:i/>
          <w:iCs/>
          <w:sz w:val="24"/>
          <w:szCs w:val="24"/>
        </w:rPr>
        <w:t>:</w:t>
      </w:r>
    </w:p>
    <w:p w14:paraId="66F2A5AB" w14:textId="1DE65F84" w:rsidR="005031DD" w:rsidRPr="005031DD" w:rsidRDefault="005031DD" w:rsidP="009B40A8">
      <w:pPr>
        <w:rPr>
          <w:rFonts w:ascii="Times" w:hAnsi="Times"/>
          <w:b/>
          <w:bCs/>
          <w:i/>
          <w:iCs/>
          <w:sz w:val="24"/>
          <w:szCs w:val="24"/>
        </w:rPr>
      </w:pPr>
      <w:r w:rsidRPr="005031DD">
        <w:rPr>
          <w:rFonts w:ascii="Times" w:hAnsi="Times"/>
          <w:b/>
          <w:bCs/>
          <w:i/>
          <w:iCs/>
          <w:sz w:val="24"/>
          <w:szCs w:val="24"/>
        </w:rPr>
        <w:tab/>
        <w:t xml:space="preserve">node -v </w:t>
      </w:r>
      <w:proofErr w:type="spellStart"/>
      <w:r w:rsidRPr="005031DD">
        <w:rPr>
          <w:rFonts w:ascii="Times" w:hAnsi="Times"/>
          <w:b/>
          <w:bCs/>
          <w:i/>
          <w:iCs/>
          <w:sz w:val="24"/>
          <w:szCs w:val="24"/>
        </w:rPr>
        <w:t>npm</w:t>
      </w:r>
      <w:proofErr w:type="spellEnd"/>
      <w:r w:rsidRPr="005031DD">
        <w:rPr>
          <w:rFonts w:ascii="Times" w:hAnsi="Times"/>
          <w:b/>
          <w:bCs/>
          <w:i/>
          <w:iCs/>
          <w:sz w:val="24"/>
          <w:szCs w:val="24"/>
        </w:rPr>
        <w:t xml:space="preserve"> -v</w:t>
      </w:r>
    </w:p>
    <w:p w14:paraId="2F71D169" w14:textId="4C0AF954"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 xml:space="preserve">Mở cửa sổ lệnh và gõ: </w:t>
      </w:r>
      <w:r w:rsidRPr="005031DD">
        <w:rPr>
          <w:rFonts w:ascii="Times" w:hAnsi="Times"/>
          <w:b/>
          <w:bCs/>
          <w:i/>
          <w:iCs/>
          <w:sz w:val="24"/>
          <w:szCs w:val="24"/>
        </w:rPr>
        <w:t>npm install -g express-generator</w:t>
      </w:r>
      <w:r w:rsidRPr="005031DD">
        <w:rPr>
          <w:rFonts w:ascii="Times" w:hAnsi="Times"/>
          <w:i/>
          <w:iCs/>
          <w:sz w:val="24"/>
          <w:szCs w:val="24"/>
        </w:rPr>
        <w:t xml:space="preserve">. Câu lệnh này cho phép tạo nhanh một project Express với cấu trúc chuẩn. Tạo một project mới bằng câu lệnh express </w:t>
      </w:r>
      <w:r w:rsidRPr="005031DD">
        <w:rPr>
          <w:rFonts w:ascii="Times" w:hAnsi="Times"/>
          <w:b/>
          <w:bCs/>
          <w:i/>
          <w:iCs/>
          <w:sz w:val="24"/>
          <w:szCs w:val="24"/>
        </w:rPr>
        <w:t>[tên-project]</w:t>
      </w:r>
    </w:p>
    <w:p w14:paraId="0ED0B14A" w14:textId="1169F85D"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proofErr w:type="spellStart"/>
      <w:r w:rsidRPr="005031DD">
        <w:rPr>
          <w:rFonts w:ascii="Times" w:hAnsi="Times"/>
          <w:i/>
          <w:iCs/>
          <w:sz w:val="24"/>
          <w:szCs w:val="24"/>
        </w:rPr>
        <w:t>Ứng</w:t>
      </w:r>
      <w:proofErr w:type="spellEnd"/>
      <w:r w:rsidRPr="005031DD">
        <w:rPr>
          <w:rFonts w:ascii="Times" w:hAnsi="Times"/>
          <w:i/>
          <w:iCs/>
          <w:sz w:val="24"/>
          <w:szCs w:val="24"/>
        </w:rPr>
        <w:t xml:space="preserve"> </w:t>
      </w:r>
      <w:proofErr w:type="spellStart"/>
      <w:r w:rsidRPr="005031DD">
        <w:rPr>
          <w:rFonts w:ascii="Times" w:hAnsi="Times"/>
          <w:i/>
          <w:iCs/>
          <w:sz w:val="24"/>
          <w:szCs w:val="24"/>
        </w:rPr>
        <w:t>dụng</w:t>
      </w:r>
      <w:proofErr w:type="spellEnd"/>
      <w:r w:rsidRPr="005031DD">
        <w:rPr>
          <w:rFonts w:ascii="Times" w:hAnsi="Times"/>
          <w:i/>
          <w:iCs/>
          <w:sz w:val="24"/>
          <w:szCs w:val="24"/>
        </w:rPr>
        <w:t xml:space="preserve"> </w:t>
      </w:r>
      <w:proofErr w:type="spellStart"/>
      <w:r w:rsidRPr="005031DD">
        <w:rPr>
          <w:rFonts w:ascii="Times" w:hAnsi="Times"/>
          <w:i/>
          <w:iCs/>
          <w:sz w:val="24"/>
          <w:szCs w:val="24"/>
        </w:rPr>
        <w:t>được</w:t>
      </w:r>
      <w:proofErr w:type="spellEnd"/>
      <w:r w:rsidRPr="005031DD">
        <w:rPr>
          <w:rFonts w:ascii="Times" w:hAnsi="Times"/>
          <w:i/>
          <w:iCs/>
          <w:sz w:val="24"/>
          <w:szCs w:val="24"/>
        </w:rPr>
        <w:t xml:space="preserve"> </w:t>
      </w:r>
      <w:proofErr w:type="spellStart"/>
      <w:r w:rsidRPr="005031DD">
        <w:rPr>
          <w:rFonts w:ascii="Times" w:hAnsi="Times"/>
          <w:i/>
          <w:iCs/>
          <w:sz w:val="24"/>
          <w:szCs w:val="24"/>
        </w:rPr>
        <w:t>viết</w:t>
      </w:r>
      <w:proofErr w:type="spellEnd"/>
      <w:r w:rsidRPr="005031DD">
        <w:rPr>
          <w:rFonts w:ascii="Times" w:hAnsi="Times"/>
          <w:i/>
          <w:iCs/>
          <w:sz w:val="24"/>
          <w:szCs w:val="24"/>
        </w:rPr>
        <w:t xml:space="preserve"> </w:t>
      </w:r>
      <w:proofErr w:type="spellStart"/>
      <w:r w:rsidRPr="005031DD">
        <w:rPr>
          <w:rFonts w:ascii="Times" w:hAnsi="Times"/>
          <w:i/>
          <w:iCs/>
          <w:sz w:val="24"/>
          <w:szCs w:val="24"/>
        </w:rPr>
        <w:t>trên</w:t>
      </w:r>
      <w:proofErr w:type="spellEnd"/>
      <w:r w:rsidRPr="005031DD">
        <w:rPr>
          <w:rFonts w:ascii="Times" w:hAnsi="Times"/>
          <w:i/>
          <w:iCs/>
          <w:sz w:val="24"/>
          <w:szCs w:val="24"/>
        </w:rPr>
        <w:t xml:space="preserve"> </w:t>
      </w:r>
      <w:proofErr w:type="spellStart"/>
      <w:r w:rsidRPr="005031DD">
        <w:rPr>
          <w:rFonts w:ascii="Times" w:hAnsi="Times"/>
          <w:i/>
          <w:iCs/>
          <w:sz w:val="24"/>
          <w:szCs w:val="24"/>
        </w:rPr>
        <w:t>nền</w:t>
      </w:r>
      <w:proofErr w:type="spellEnd"/>
      <w:r w:rsidRPr="005031DD">
        <w:rPr>
          <w:rFonts w:ascii="Times" w:hAnsi="Times"/>
          <w:i/>
          <w:iCs/>
          <w:sz w:val="24"/>
          <w:szCs w:val="24"/>
        </w:rPr>
        <w:t xml:space="preserve"> </w:t>
      </w:r>
      <w:proofErr w:type="spellStart"/>
      <w:r w:rsidRPr="005031DD">
        <w:rPr>
          <w:rFonts w:ascii="Times" w:hAnsi="Times"/>
          <w:i/>
          <w:iCs/>
          <w:sz w:val="24"/>
          <w:szCs w:val="24"/>
        </w:rPr>
        <w:t>tảng</w:t>
      </w:r>
      <w:proofErr w:type="spellEnd"/>
      <w:r w:rsidRPr="005031DD">
        <w:rPr>
          <w:rFonts w:ascii="Times" w:hAnsi="Times"/>
          <w:i/>
          <w:iCs/>
          <w:sz w:val="24"/>
          <w:szCs w:val="24"/>
        </w:rPr>
        <w:t xml:space="preserve"> Express-generator </w:t>
      </w:r>
      <w:proofErr w:type="spellStart"/>
      <w:r w:rsidRPr="005031DD">
        <w:rPr>
          <w:rFonts w:ascii="Times" w:hAnsi="Times"/>
          <w:i/>
          <w:iCs/>
          <w:sz w:val="24"/>
          <w:szCs w:val="24"/>
        </w:rPr>
        <w:t>và</w:t>
      </w:r>
      <w:proofErr w:type="spellEnd"/>
      <w:r w:rsidRPr="005031DD">
        <w:rPr>
          <w:rFonts w:ascii="Times" w:hAnsi="Times"/>
          <w:i/>
          <w:iCs/>
          <w:sz w:val="24"/>
          <w:szCs w:val="24"/>
        </w:rPr>
        <w:t xml:space="preserve"> Angular2</w:t>
      </w:r>
    </w:p>
    <w:p w14:paraId="41EEEBCE" w14:textId="2969CB72"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Clone source code</w:t>
      </w:r>
    </w:p>
    <w:p w14:paraId="73A4E292" w14:textId="5ECFC33F"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 xml:space="preserve">Di chuyển vào thư mục project vừa clone về và mở GitBash tại thư </w:t>
      </w:r>
      <w:proofErr w:type="spellStart"/>
      <w:r w:rsidRPr="005031DD">
        <w:rPr>
          <w:rFonts w:ascii="Times" w:hAnsi="Times"/>
          <w:i/>
          <w:iCs/>
          <w:sz w:val="24"/>
          <w:szCs w:val="24"/>
        </w:rPr>
        <w:t>mục</w:t>
      </w:r>
      <w:proofErr w:type="spellEnd"/>
      <w:r w:rsidRPr="005031DD">
        <w:rPr>
          <w:rFonts w:ascii="Times" w:hAnsi="Times"/>
          <w:i/>
          <w:iCs/>
          <w:sz w:val="24"/>
          <w:szCs w:val="24"/>
        </w:rPr>
        <w:t xml:space="preserve"> </w:t>
      </w:r>
      <w:proofErr w:type="spellStart"/>
      <w:r w:rsidRPr="005031DD">
        <w:rPr>
          <w:rFonts w:ascii="Times" w:hAnsi="Times"/>
          <w:i/>
          <w:iCs/>
          <w:sz w:val="24"/>
          <w:szCs w:val="24"/>
        </w:rPr>
        <w:t>đó</w:t>
      </w:r>
      <w:proofErr w:type="spellEnd"/>
      <w:r w:rsidRPr="005031DD">
        <w:rPr>
          <w:rFonts w:ascii="Times" w:hAnsi="Times"/>
          <w:i/>
          <w:iCs/>
          <w:sz w:val="24"/>
          <w:szCs w:val="24"/>
        </w:rPr>
        <w:t xml:space="preserve"> (</w:t>
      </w:r>
      <w:proofErr w:type="spellStart"/>
      <w:r w:rsidRPr="005031DD">
        <w:rPr>
          <w:rFonts w:ascii="Times" w:hAnsi="Times"/>
          <w:i/>
          <w:iCs/>
          <w:sz w:val="24"/>
          <w:szCs w:val="24"/>
        </w:rPr>
        <w:t>yêu</w:t>
      </w:r>
      <w:proofErr w:type="spellEnd"/>
      <w:r w:rsidRPr="005031DD">
        <w:rPr>
          <w:rFonts w:ascii="Times" w:hAnsi="Times"/>
          <w:i/>
          <w:iCs/>
          <w:sz w:val="24"/>
          <w:szCs w:val="24"/>
        </w:rPr>
        <w:t xml:space="preserve"> </w:t>
      </w:r>
      <w:proofErr w:type="spellStart"/>
      <w:r w:rsidRPr="005031DD">
        <w:rPr>
          <w:rFonts w:ascii="Times" w:hAnsi="Times"/>
          <w:i/>
          <w:iCs/>
          <w:sz w:val="24"/>
          <w:szCs w:val="24"/>
        </w:rPr>
        <w:t>cầu</w:t>
      </w:r>
      <w:proofErr w:type="spellEnd"/>
      <w:r w:rsidRPr="005031DD">
        <w:rPr>
          <w:rFonts w:ascii="Times" w:hAnsi="Times"/>
          <w:i/>
          <w:iCs/>
          <w:sz w:val="24"/>
          <w:szCs w:val="24"/>
        </w:rPr>
        <w:t xml:space="preserve"> </w:t>
      </w:r>
      <w:proofErr w:type="spellStart"/>
      <w:r w:rsidRPr="005031DD">
        <w:rPr>
          <w:rFonts w:ascii="Times" w:hAnsi="Times"/>
          <w:i/>
          <w:iCs/>
          <w:sz w:val="24"/>
          <w:szCs w:val="24"/>
        </w:rPr>
        <w:t>máy</w:t>
      </w:r>
      <w:proofErr w:type="spellEnd"/>
      <w:r w:rsidRPr="005031DD">
        <w:rPr>
          <w:rFonts w:ascii="Times" w:hAnsi="Times"/>
          <w:i/>
          <w:iCs/>
          <w:sz w:val="24"/>
          <w:szCs w:val="24"/>
        </w:rPr>
        <w:t xml:space="preserve"> </w:t>
      </w:r>
      <w:proofErr w:type="spellStart"/>
      <w:r w:rsidRPr="005031DD">
        <w:rPr>
          <w:rFonts w:ascii="Times" w:hAnsi="Times"/>
          <w:i/>
          <w:iCs/>
          <w:sz w:val="24"/>
          <w:szCs w:val="24"/>
        </w:rPr>
        <w:t>tính</w:t>
      </w:r>
      <w:proofErr w:type="spellEnd"/>
      <w:r w:rsidRPr="005031DD">
        <w:rPr>
          <w:rFonts w:ascii="Times" w:hAnsi="Times"/>
          <w:i/>
          <w:iCs/>
          <w:sz w:val="24"/>
          <w:szCs w:val="24"/>
        </w:rPr>
        <w:t xml:space="preserve"> </w:t>
      </w:r>
      <w:proofErr w:type="spellStart"/>
      <w:r w:rsidRPr="005031DD">
        <w:rPr>
          <w:rFonts w:ascii="Times" w:hAnsi="Times"/>
          <w:i/>
          <w:iCs/>
          <w:sz w:val="24"/>
          <w:szCs w:val="24"/>
        </w:rPr>
        <w:t>đã</w:t>
      </w:r>
      <w:proofErr w:type="spellEnd"/>
      <w:r w:rsidRPr="005031DD">
        <w:rPr>
          <w:rFonts w:ascii="Times" w:hAnsi="Times"/>
          <w:i/>
          <w:iCs/>
          <w:sz w:val="24"/>
          <w:szCs w:val="24"/>
        </w:rPr>
        <w:t xml:space="preserve"> </w:t>
      </w:r>
      <w:proofErr w:type="spellStart"/>
      <w:r w:rsidRPr="005031DD">
        <w:rPr>
          <w:rFonts w:ascii="Times" w:hAnsi="Times"/>
          <w:i/>
          <w:iCs/>
          <w:sz w:val="24"/>
          <w:szCs w:val="24"/>
        </w:rPr>
        <w:t>cài</w:t>
      </w:r>
      <w:proofErr w:type="spellEnd"/>
      <w:r w:rsidRPr="005031DD">
        <w:rPr>
          <w:rFonts w:ascii="Times" w:hAnsi="Times"/>
          <w:i/>
          <w:iCs/>
          <w:sz w:val="24"/>
          <w:szCs w:val="24"/>
        </w:rPr>
        <w:t xml:space="preserve"> </w:t>
      </w:r>
      <w:proofErr w:type="spellStart"/>
      <w:r w:rsidRPr="005031DD">
        <w:rPr>
          <w:rFonts w:ascii="Times" w:hAnsi="Times"/>
          <w:i/>
          <w:iCs/>
          <w:sz w:val="24"/>
          <w:szCs w:val="24"/>
        </w:rPr>
        <w:t>đặt</w:t>
      </w:r>
      <w:proofErr w:type="spellEnd"/>
      <w:r w:rsidRPr="005031DD">
        <w:rPr>
          <w:rFonts w:ascii="Times" w:hAnsi="Times"/>
          <w:i/>
          <w:iCs/>
          <w:sz w:val="24"/>
          <w:szCs w:val="24"/>
        </w:rPr>
        <w:t xml:space="preserve"> Git).</w:t>
      </w:r>
    </w:p>
    <w:p w14:paraId="46A2EBDC" w14:textId="47CEAD00"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 xml:space="preserve">Gõ </w:t>
      </w:r>
      <w:r w:rsidRPr="005031DD">
        <w:rPr>
          <w:rFonts w:ascii="Times" w:hAnsi="Times"/>
          <w:b/>
          <w:bCs/>
          <w:i/>
          <w:iCs/>
          <w:sz w:val="24"/>
          <w:szCs w:val="24"/>
        </w:rPr>
        <w:t>git rm -</w:t>
      </w:r>
      <w:proofErr w:type="gramStart"/>
      <w:r w:rsidRPr="005031DD">
        <w:rPr>
          <w:rFonts w:ascii="Times" w:hAnsi="Times"/>
          <w:b/>
          <w:bCs/>
          <w:i/>
          <w:iCs/>
          <w:sz w:val="24"/>
          <w:szCs w:val="24"/>
        </w:rPr>
        <w:t>rf .git</w:t>
      </w:r>
      <w:proofErr w:type="gramEnd"/>
    </w:p>
    <w:p w14:paraId="733F39F9" w14:textId="77777777"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Mở cửa sổ lệnh tại thư mục chứa project:</w:t>
      </w:r>
    </w:p>
    <w:p w14:paraId="25C3AD9C" w14:textId="188F2D6F"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proofErr w:type="spellStart"/>
      <w:r w:rsidRPr="005031DD">
        <w:rPr>
          <w:rFonts w:ascii="Times" w:hAnsi="Times"/>
          <w:i/>
          <w:iCs/>
          <w:sz w:val="24"/>
          <w:szCs w:val="24"/>
        </w:rPr>
        <w:t>Gõ</w:t>
      </w:r>
      <w:proofErr w:type="spellEnd"/>
      <w:r w:rsidRPr="005031DD">
        <w:rPr>
          <w:rFonts w:ascii="Times" w:hAnsi="Times"/>
          <w:i/>
          <w:iCs/>
          <w:sz w:val="24"/>
          <w:szCs w:val="24"/>
        </w:rPr>
        <w:t xml:space="preserve"> </w:t>
      </w:r>
      <w:proofErr w:type="spellStart"/>
      <w:r w:rsidRPr="005031DD">
        <w:rPr>
          <w:rFonts w:ascii="Times" w:hAnsi="Times"/>
          <w:i/>
          <w:iCs/>
          <w:sz w:val="24"/>
          <w:szCs w:val="24"/>
        </w:rPr>
        <w:t>lệnh</w:t>
      </w:r>
      <w:proofErr w:type="spellEnd"/>
      <w:r w:rsidRPr="005031DD">
        <w:rPr>
          <w:rFonts w:ascii="Times" w:hAnsi="Times"/>
          <w:i/>
          <w:iCs/>
          <w:sz w:val="24"/>
          <w:szCs w:val="24"/>
        </w:rPr>
        <w:t xml:space="preserve">: </w:t>
      </w:r>
      <w:proofErr w:type="spellStart"/>
      <w:r w:rsidRPr="005031DD">
        <w:rPr>
          <w:rFonts w:ascii="Times" w:hAnsi="Times"/>
          <w:i/>
          <w:iCs/>
          <w:sz w:val="24"/>
          <w:szCs w:val="24"/>
        </w:rPr>
        <w:t>npm</w:t>
      </w:r>
      <w:proofErr w:type="spellEnd"/>
      <w:r w:rsidRPr="005031DD">
        <w:rPr>
          <w:rFonts w:ascii="Times" w:hAnsi="Times"/>
          <w:i/>
          <w:iCs/>
          <w:sz w:val="24"/>
          <w:szCs w:val="24"/>
        </w:rPr>
        <w:t xml:space="preserve"> install để tiến hành cài đặt các modules cần thiết cho project (Các modules này được </w:t>
      </w:r>
      <w:proofErr w:type="spellStart"/>
      <w:r w:rsidRPr="005031DD">
        <w:rPr>
          <w:rFonts w:ascii="Times" w:hAnsi="Times"/>
          <w:i/>
          <w:iCs/>
          <w:sz w:val="24"/>
          <w:szCs w:val="24"/>
        </w:rPr>
        <w:t>định</w:t>
      </w:r>
      <w:proofErr w:type="spellEnd"/>
      <w:r w:rsidRPr="005031DD">
        <w:rPr>
          <w:rFonts w:ascii="Times" w:hAnsi="Times"/>
          <w:i/>
          <w:iCs/>
          <w:sz w:val="24"/>
          <w:szCs w:val="24"/>
        </w:rPr>
        <w:t xml:space="preserve"> </w:t>
      </w:r>
      <w:proofErr w:type="spellStart"/>
      <w:r w:rsidRPr="005031DD">
        <w:rPr>
          <w:rFonts w:ascii="Times" w:hAnsi="Times"/>
          <w:i/>
          <w:iCs/>
          <w:sz w:val="24"/>
          <w:szCs w:val="24"/>
        </w:rPr>
        <w:t>nghĩa</w:t>
      </w:r>
      <w:proofErr w:type="spellEnd"/>
      <w:r w:rsidRPr="005031DD">
        <w:rPr>
          <w:rFonts w:ascii="Times" w:hAnsi="Times"/>
          <w:i/>
          <w:iCs/>
          <w:sz w:val="24"/>
          <w:szCs w:val="24"/>
        </w:rPr>
        <w:t xml:space="preserve"> </w:t>
      </w:r>
      <w:proofErr w:type="spellStart"/>
      <w:r w:rsidRPr="005031DD">
        <w:rPr>
          <w:rFonts w:ascii="Times" w:hAnsi="Times"/>
          <w:i/>
          <w:iCs/>
          <w:sz w:val="24"/>
          <w:szCs w:val="24"/>
        </w:rPr>
        <w:t>trong</w:t>
      </w:r>
      <w:proofErr w:type="spellEnd"/>
      <w:r w:rsidRPr="005031DD">
        <w:rPr>
          <w:rFonts w:ascii="Times" w:hAnsi="Times"/>
          <w:i/>
          <w:iCs/>
          <w:sz w:val="24"/>
          <w:szCs w:val="24"/>
        </w:rPr>
        <w:t xml:space="preserve"> </w:t>
      </w:r>
      <w:proofErr w:type="spellStart"/>
      <w:r w:rsidRPr="005031DD">
        <w:rPr>
          <w:rFonts w:ascii="Times" w:hAnsi="Times"/>
          <w:i/>
          <w:iCs/>
          <w:sz w:val="24"/>
          <w:szCs w:val="24"/>
        </w:rPr>
        <w:t>phần</w:t>
      </w:r>
      <w:proofErr w:type="spellEnd"/>
      <w:r w:rsidRPr="005031DD">
        <w:rPr>
          <w:rFonts w:ascii="Times" w:hAnsi="Times"/>
          <w:i/>
          <w:iCs/>
          <w:sz w:val="24"/>
          <w:szCs w:val="24"/>
        </w:rPr>
        <w:t xml:space="preserve"> dependencies </w:t>
      </w:r>
      <w:proofErr w:type="spellStart"/>
      <w:r w:rsidRPr="005031DD">
        <w:rPr>
          <w:rFonts w:ascii="Times" w:hAnsi="Times"/>
          <w:i/>
          <w:iCs/>
          <w:sz w:val="24"/>
          <w:szCs w:val="24"/>
        </w:rPr>
        <w:t>và</w:t>
      </w:r>
      <w:proofErr w:type="spellEnd"/>
      <w:r w:rsidRPr="005031DD">
        <w:rPr>
          <w:rFonts w:ascii="Times" w:hAnsi="Times"/>
          <w:i/>
          <w:iCs/>
          <w:sz w:val="24"/>
          <w:szCs w:val="24"/>
        </w:rPr>
        <w:t xml:space="preserve"> </w:t>
      </w:r>
      <w:proofErr w:type="spellStart"/>
      <w:r w:rsidRPr="005031DD">
        <w:rPr>
          <w:rFonts w:ascii="Times" w:hAnsi="Times"/>
          <w:i/>
          <w:iCs/>
          <w:sz w:val="24"/>
          <w:szCs w:val="24"/>
        </w:rPr>
        <w:t>devDependencies</w:t>
      </w:r>
      <w:proofErr w:type="spellEnd"/>
      <w:r w:rsidRPr="005031DD">
        <w:rPr>
          <w:rFonts w:ascii="Times" w:hAnsi="Times"/>
          <w:i/>
          <w:iCs/>
          <w:sz w:val="24"/>
          <w:szCs w:val="24"/>
        </w:rPr>
        <w:t xml:space="preserve"> </w:t>
      </w:r>
      <w:proofErr w:type="spellStart"/>
      <w:r w:rsidRPr="005031DD">
        <w:rPr>
          <w:rFonts w:ascii="Times" w:hAnsi="Times"/>
          <w:i/>
          <w:iCs/>
          <w:sz w:val="24"/>
          <w:szCs w:val="24"/>
        </w:rPr>
        <w:t>trong</w:t>
      </w:r>
      <w:proofErr w:type="spellEnd"/>
      <w:r w:rsidRPr="005031DD">
        <w:rPr>
          <w:rFonts w:ascii="Times" w:hAnsi="Times"/>
          <w:i/>
          <w:iCs/>
          <w:sz w:val="24"/>
          <w:szCs w:val="24"/>
        </w:rPr>
        <w:t xml:space="preserve"> file </w:t>
      </w:r>
      <w:r w:rsidRPr="005031DD">
        <w:rPr>
          <w:rFonts w:ascii="Times" w:hAnsi="Times"/>
          <w:b/>
          <w:bCs/>
          <w:i/>
          <w:iCs/>
          <w:sz w:val="24"/>
          <w:szCs w:val="24"/>
        </w:rPr>
        <w:t>[</w:t>
      </w:r>
      <w:proofErr w:type="spellStart"/>
      <w:proofErr w:type="gramStart"/>
      <w:r w:rsidRPr="005031DD">
        <w:rPr>
          <w:rFonts w:ascii="Times" w:hAnsi="Times"/>
          <w:b/>
          <w:bCs/>
          <w:i/>
          <w:iCs/>
          <w:sz w:val="24"/>
          <w:szCs w:val="24"/>
        </w:rPr>
        <w:t>package.json</w:t>
      </w:r>
      <w:proofErr w:type="spellEnd"/>
      <w:proofErr w:type="gramEnd"/>
      <w:r w:rsidRPr="005031DD">
        <w:rPr>
          <w:rFonts w:ascii="Times" w:hAnsi="Times"/>
          <w:b/>
          <w:bCs/>
          <w:i/>
          <w:iCs/>
          <w:sz w:val="24"/>
          <w:szCs w:val="24"/>
        </w:rPr>
        <w:t>]</w:t>
      </w:r>
    </w:p>
    <w:p w14:paraId="5EE7F038" w14:textId="77777777" w:rsidR="005031DD" w:rsidRPr="005031DD" w:rsidRDefault="005031DD" w:rsidP="009B40A8">
      <w:pPr>
        <w:pStyle w:val="oancuaDanhsach"/>
        <w:widowControl/>
        <w:shd w:val="clear" w:color="auto" w:fill="FFFFFF"/>
        <w:suppressAutoHyphens w:val="0"/>
        <w:spacing w:after="240"/>
        <w:ind w:left="720"/>
        <w:jc w:val="left"/>
        <w:rPr>
          <w:rFonts w:ascii="Times" w:hAnsi="Times"/>
          <w:b/>
          <w:bCs/>
          <w:i/>
          <w:iCs/>
          <w:sz w:val="24"/>
          <w:szCs w:val="24"/>
        </w:rPr>
      </w:pPr>
      <w:r w:rsidRPr="005031DD">
        <w:rPr>
          <w:rFonts w:ascii="Times" w:hAnsi="Times"/>
          <w:i/>
          <w:iCs/>
          <w:sz w:val="24"/>
          <w:szCs w:val="24"/>
        </w:rPr>
        <w:t xml:space="preserve">Sau </w:t>
      </w:r>
      <w:proofErr w:type="spellStart"/>
      <w:r w:rsidRPr="005031DD">
        <w:rPr>
          <w:rFonts w:ascii="Times" w:hAnsi="Times"/>
          <w:i/>
          <w:iCs/>
          <w:sz w:val="24"/>
          <w:szCs w:val="24"/>
        </w:rPr>
        <w:t>khi</w:t>
      </w:r>
      <w:proofErr w:type="spellEnd"/>
      <w:r w:rsidRPr="005031DD">
        <w:rPr>
          <w:rFonts w:ascii="Times" w:hAnsi="Times"/>
          <w:i/>
          <w:iCs/>
          <w:sz w:val="24"/>
          <w:szCs w:val="24"/>
        </w:rPr>
        <w:t xml:space="preserve"> </w:t>
      </w:r>
      <w:proofErr w:type="spellStart"/>
      <w:r w:rsidRPr="005031DD">
        <w:rPr>
          <w:rFonts w:ascii="Times" w:hAnsi="Times"/>
          <w:i/>
          <w:iCs/>
          <w:sz w:val="24"/>
          <w:szCs w:val="24"/>
        </w:rPr>
        <w:t>cài</w:t>
      </w:r>
      <w:proofErr w:type="spellEnd"/>
      <w:r w:rsidRPr="005031DD">
        <w:rPr>
          <w:rFonts w:ascii="Times" w:hAnsi="Times"/>
          <w:i/>
          <w:iCs/>
          <w:sz w:val="24"/>
          <w:szCs w:val="24"/>
        </w:rPr>
        <w:t xml:space="preserve"> </w:t>
      </w:r>
      <w:proofErr w:type="spellStart"/>
      <w:r w:rsidRPr="005031DD">
        <w:rPr>
          <w:rFonts w:ascii="Times" w:hAnsi="Times"/>
          <w:i/>
          <w:iCs/>
          <w:sz w:val="24"/>
          <w:szCs w:val="24"/>
        </w:rPr>
        <w:t>đặt</w:t>
      </w:r>
      <w:proofErr w:type="spellEnd"/>
      <w:r w:rsidRPr="005031DD">
        <w:rPr>
          <w:rFonts w:ascii="Times" w:hAnsi="Times"/>
          <w:i/>
          <w:iCs/>
          <w:sz w:val="24"/>
          <w:szCs w:val="24"/>
        </w:rPr>
        <w:t xml:space="preserve"> </w:t>
      </w:r>
      <w:proofErr w:type="spellStart"/>
      <w:r w:rsidRPr="005031DD">
        <w:rPr>
          <w:rFonts w:ascii="Times" w:hAnsi="Times"/>
          <w:i/>
          <w:iCs/>
          <w:sz w:val="24"/>
          <w:szCs w:val="24"/>
        </w:rPr>
        <w:t>hoàn</w:t>
      </w:r>
      <w:proofErr w:type="spellEnd"/>
      <w:r w:rsidRPr="005031DD">
        <w:rPr>
          <w:rFonts w:ascii="Times" w:hAnsi="Times"/>
          <w:i/>
          <w:iCs/>
          <w:sz w:val="24"/>
          <w:szCs w:val="24"/>
        </w:rPr>
        <w:t xml:space="preserve"> tất. Gõ lệnh npm start để chạy ứng dụng. Mở trình duyệt và truy cập địa chỉ: </w:t>
      </w:r>
      <w:r w:rsidRPr="005031DD">
        <w:rPr>
          <w:rFonts w:ascii="Times" w:hAnsi="Times"/>
          <w:b/>
          <w:bCs/>
          <w:i/>
          <w:iCs/>
          <w:sz w:val="24"/>
          <w:szCs w:val="24"/>
        </w:rPr>
        <w:t>localhost:3000</w:t>
      </w:r>
    </w:p>
    <w:p w14:paraId="5C0BE461" w14:textId="496230C1" w:rsidR="005031DD" w:rsidRPr="005031DD" w:rsidRDefault="005031DD" w:rsidP="009B40A8">
      <w:pPr>
        <w:pStyle w:val="oancuaDanhsach"/>
        <w:widowControl/>
        <w:shd w:val="clear" w:color="auto" w:fill="FFFFFF"/>
        <w:suppressAutoHyphens w:val="0"/>
        <w:spacing w:after="240"/>
        <w:ind w:left="720"/>
        <w:jc w:val="left"/>
        <w:rPr>
          <w:rFonts w:ascii="Times" w:hAnsi="Times"/>
          <w:i/>
          <w:iCs/>
          <w:sz w:val="24"/>
          <w:szCs w:val="24"/>
        </w:rPr>
      </w:pPr>
      <w:r w:rsidRPr="005031DD">
        <w:rPr>
          <w:rFonts w:ascii="Times" w:hAnsi="Times"/>
          <w:i/>
          <w:iCs/>
          <w:sz w:val="24"/>
          <w:szCs w:val="24"/>
        </w:rPr>
        <w:t>Bằng cách sử dụng các điều hướng có trên thanh Navigation, người dùng có thể chọn các bài học với các kĩ năng tương ứng.</w:t>
      </w:r>
    </w:p>
    <w:p w14:paraId="1118375C" w14:textId="6CC72E07" w:rsidR="00F3362F" w:rsidRDefault="00AD13E4" w:rsidP="009B40A8">
      <w:pPr>
        <w:pStyle w:val="u2"/>
      </w:pPr>
      <w:bookmarkStart w:id="12" w:name="_Toc5727214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58841314" w14:textId="63F5CD32" w:rsidR="005031DD" w:rsidRPr="00BD7839" w:rsidRDefault="00BD7839" w:rsidP="009B40A8">
      <w:pPr>
        <w:pStyle w:val="oancuaDanhsach"/>
        <w:widowControl/>
        <w:shd w:val="clear" w:color="auto" w:fill="FFFFFF"/>
        <w:suppressAutoHyphens w:val="0"/>
        <w:spacing w:after="240"/>
        <w:ind w:left="720"/>
        <w:jc w:val="left"/>
        <w:rPr>
          <w:rFonts w:ascii="Times" w:hAnsi="Times"/>
          <w:i/>
          <w:iCs/>
          <w:sz w:val="24"/>
          <w:szCs w:val="24"/>
        </w:rPr>
      </w:pPr>
      <w:proofErr w:type="spellStart"/>
      <w:r w:rsidRPr="00BD7839">
        <w:rPr>
          <w:rFonts w:ascii="Times" w:hAnsi="Times"/>
          <w:i/>
          <w:iCs/>
          <w:sz w:val="24"/>
          <w:szCs w:val="24"/>
        </w:rPr>
        <w:t>Ứng</w:t>
      </w:r>
      <w:proofErr w:type="spellEnd"/>
      <w:r w:rsidRPr="00BD7839">
        <w:rPr>
          <w:rFonts w:ascii="Times" w:hAnsi="Times"/>
          <w:i/>
          <w:iCs/>
          <w:sz w:val="24"/>
          <w:szCs w:val="24"/>
        </w:rPr>
        <w:t xml:space="preserve"> </w:t>
      </w:r>
      <w:proofErr w:type="spellStart"/>
      <w:r w:rsidRPr="00BD7839">
        <w:rPr>
          <w:rFonts w:ascii="Times" w:hAnsi="Times"/>
          <w:i/>
          <w:iCs/>
          <w:sz w:val="24"/>
          <w:szCs w:val="24"/>
        </w:rPr>
        <w:t>dụng</w:t>
      </w:r>
      <w:proofErr w:type="spellEnd"/>
      <w:r w:rsidRPr="00BD7839">
        <w:rPr>
          <w:rFonts w:ascii="Times" w:hAnsi="Times"/>
          <w:i/>
          <w:iCs/>
          <w:sz w:val="24"/>
          <w:szCs w:val="24"/>
        </w:rPr>
        <w:t xml:space="preserve"> </w:t>
      </w:r>
      <w:proofErr w:type="spellStart"/>
      <w:r w:rsidRPr="00BD7839">
        <w:rPr>
          <w:rFonts w:ascii="Times" w:hAnsi="Times"/>
          <w:i/>
          <w:iCs/>
          <w:sz w:val="24"/>
          <w:szCs w:val="24"/>
        </w:rPr>
        <w:t>được</w:t>
      </w:r>
      <w:proofErr w:type="spellEnd"/>
      <w:r w:rsidRPr="00BD7839">
        <w:rPr>
          <w:rFonts w:ascii="Times" w:hAnsi="Times"/>
          <w:i/>
          <w:iCs/>
          <w:sz w:val="24"/>
          <w:szCs w:val="24"/>
        </w:rPr>
        <w:t xml:space="preserve"> </w:t>
      </w:r>
      <w:proofErr w:type="spellStart"/>
      <w:r w:rsidRPr="00BD7839">
        <w:rPr>
          <w:rFonts w:ascii="Times" w:hAnsi="Times"/>
          <w:i/>
          <w:iCs/>
          <w:sz w:val="24"/>
          <w:szCs w:val="24"/>
        </w:rPr>
        <w:t>viết</w:t>
      </w:r>
      <w:proofErr w:type="spellEnd"/>
      <w:r w:rsidRPr="00BD7839">
        <w:rPr>
          <w:rFonts w:ascii="Times" w:hAnsi="Times"/>
          <w:i/>
          <w:iCs/>
          <w:sz w:val="24"/>
          <w:szCs w:val="24"/>
        </w:rPr>
        <w:t xml:space="preserve"> </w:t>
      </w:r>
      <w:proofErr w:type="spellStart"/>
      <w:r w:rsidRPr="00BD7839">
        <w:rPr>
          <w:rFonts w:ascii="Times" w:hAnsi="Times"/>
          <w:i/>
          <w:iCs/>
          <w:sz w:val="24"/>
          <w:szCs w:val="24"/>
        </w:rPr>
        <w:t>trên</w:t>
      </w:r>
      <w:proofErr w:type="spellEnd"/>
      <w:r w:rsidRPr="00BD7839">
        <w:rPr>
          <w:rFonts w:ascii="Times" w:hAnsi="Times"/>
          <w:i/>
          <w:iCs/>
          <w:sz w:val="24"/>
          <w:szCs w:val="24"/>
        </w:rPr>
        <w:t xml:space="preserve"> </w:t>
      </w:r>
      <w:proofErr w:type="spellStart"/>
      <w:r w:rsidRPr="00BD7839">
        <w:rPr>
          <w:rFonts w:ascii="Times" w:hAnsi="Times"/>
          <w:i/>
          <w:iCs/>
          <w:sz w:val="24"/>
          <w:szCs w:val="24"/>
        </w:rPr>
        <w:t>nền</w:t>
      </w:r>
      <w:proofErr w:type="spellEnd"/>
      <w:r w:rsidRPr="00BD7839">
        <w:rPr>
          <w:rFonts w:ascii="Times" w:hAnsi="Times"/>
          <w:i/>
          <w:iCs/>
          <w:sz w:val="24"/>
          <w:szCs w:val="24"/>
        </w:rPr>
        <w:t xml:space="preserve"> </w:t>
      </w:r>
      <w:proofErr w:type="spellStart"/>
      <w:r w:rsidRPr="00BD7839">
        <w:rPr>
          <w:rFonts w:ascii="Times" w:hAnsi="Times"/>
          <w:i/>
          <w:iCs/>
          <w:sz w:val="24"/>
          <w:szCs w:val="24"/>
        </w:rPr>
        <w:t>tảng</w:t>
      </w:r>
      <w:proofErr w:type="spellEnd"/>
      <w:r w:rsidRPr="00BD7839">
        <w:rPr>
          <w:rFonts w:ascii="Times" w:hAnsi="Times"/>
          <w:i/>
          <w:iCs/>
          <w:sz w:val="24"/>
          <w:szCs w:val="24"/>
        </w:rPr>
        <w:t xml:space="preserve"> Angular 2(front-end), </w:t>
      </w:r>
      <w:proofErr w:type="spellStart"/>
      <w:r w:rsidRPr="00BD7839">
        <w:rPr>
          <w:rFonts w:ascii="Times" w:hAnsi="Times"/>
          <w:i/>
          <w:iCs/>
          <w:sz w:val="24"/>
          <w:szCs w:val="24"/>
        </w:rPr>
        <w:t>ExpressJS</w:t>
      </w:r>
      <w:proofErr w:type="spellEnd"/>
      <w:r w:rsidRPr="00BD7839">
        <w:rPr>
          <w:rFonts w:ascii="Times" w:hAnsi="Times"/>
          <w:i/>
          <w:iCs/>
          <w:sz w:val="24"/>
          <w:szCs w:val="24"/>
        </w:rPr>
        <w:t xml:space="preserve"> </w:t>
      </w:r>
      <w:proofErr w:type="spellStart"/>
      <w:r w:rsidRPr="00BD7839">
        <w:rPr>
          <w:rFonts w:ascii="Times" w:hAnsi="Times"/>
          <w:i/>
          <w:iCs/>
          <w:sz w:val="24"/>
          <w:szCs w:val="24"/>
        </w:rPr>
        <w:t>và</w:t>
      </w:r>
      <w:proofErr w:type="spellEnd"/>
      <w:r w:rsidRPr="00BD7839">
        <w:rPr>
          <w:rFonts w:ascii="Times" w:hAnsi="Times"/>
          <w:i/>
          <w:iCs/>
          <w:sz w:val="24"/>
          <w:szCs w:val="24"/>
        </w:rPr>
        <w:t xml:space="preserve"> NodeJS (Back-end) </w:t>
      </w:r>
      <w:proofErr w:type="spellStart"/>
      <w:r w:rsidRPr="00BD7839">
        <w:rPr>
          <w:rFonts w:ascii="Times" w:hAnsi="Times"/>
          <w:i/>
          <w:iCs/>
          <w:sz w:val="24"/>
          <w:szCs w:val="24"/>
        </w:rPr>
        <w:t>nên</w:t>
      </w:r>
      <w:proofErr w:type="spellEnd"/>
      <w:r w:rsidRPr="00BD7839">
        <w:rPr>
          <w:rFonts w:ascii="Times" w:hAnsi="Times"/>
          <w:i/>
          <w:iCs/>
          <w:sz w:val="24"/>
          <w:szCs w:val="24"/>
        </w:rPr>
        <w:t xml:space="preserve"> </w:t>
      </w:r>
      <w:proofErr w:type="spellStart"/>
      <w:r w:rsidRPr="00BD7839">
        <w:rPr>
          <w:rFonts w:ascii="Times" w:hAnsi="Times"/>
          <w:i/>
          <w:iCs/>
          <w:sz w:val="24"/>
          <w:szCs w:val="24"/>
        </w:rPr>
        <w:t>dễ</w:t>
      </w:r>
      <w:proofErr w:type="spellEnd"/>
      <w:r w:rsidRPr="00BD7839">
        <w:rPr>
          <w:rFonts w:ascii="Times" w:hAnsi="Times"/>
          <w:i/>
          <w:iCs/>
          <w:sz w:val="24"/>
          <w:szCs w:val="24"/>
        </w:rPr>
        <w:t xml:space="preserve"> </w:t>
      </w:r>
      <w:proofErr w:type="spellStart"/>
      <w:r w:rsidRPr="00BD7839">
        <w:rPr>
          <w:rFonts w:ascii="Times" w:hAnsi="Times"/>
          <w:i/>
          <w:iCs/>
          <w:sz w:val="24"/>
          <w:szCs w:val="24"/>
        </w:rPr>
        <w:t>dàng</w:t>
      </w:r>
      <w:proofErr w:type="spellEnd"/>
      <w:r w:rsidRPr="00BD7839">
        <w:rPr>
          <w:rFonts w:ascii="Times" w:hAnsi="Times"/>
          <w:i/>
          <w:iCs/>
          <w:sz w:val="24"/>
          <w:szCs w:val="24"/>
        </w:rPr>
        <w:t xml:space="preserve"> </w:t>
      </w:r>
      <w:proofErr w:type="spellStart"/>
      <w:r w:rsidRPr="00BD7839">
        <w:rPr>
          <w:rFonts w:ascii="Times" w:hAnsi="Times"/>
          <w:i/>
          <w:iCs/>
          <w:sz w:val="24"/>
          <w:szCs w:val="24"/>
        </w:rPr>
        <w:t>chạy</w:t>
      </w:r>
      <w:proofErr w:type="spellEnd"/>
      <w:r w:rsidRPr="00BD7839">
        <w:rPr>
          <w:rFonts w:ascii="Times" w:hAnsi="Times"/>
          <w:i/>
          <w:iCs/>
          <w:sz w:val="24"/>
          <w:szCs w:val="24"/>
        </w:rPr>
        <w:t xml:space="preserve"> </w:t>
      </w:r>
      <w:proofErr w:type="spellStart"/>
      <w:r w:rsidRPr="00BD7839">
        <w:rPr>
          <w:rFonts w:ascii="Times" w:hAnsi="Times"/>
          <w:i/>
          <w:iCs/>
          <w:sz w:val="24"/>
          <w:szCs w:val="24"/>
        </w:rPr>
        <w:t>được</w:t>
      </w:r>
      <w:proofErr w:type="spellEnd"/>
      <w:r w:rsidRPr="00BD7839">
        <w:rPr>
          <w:rFonts w:ascii="Times" w:hAnsi="Times"/>
          <w:i/>
          <w:iCs/>
          <w:sz w:val="24"/>
          <w:szCs w:val="24"/>
        </w:rPr>
        <w:t xml:space="preserve"> </w:t>
      </w:r>
      <w:proofErr w:type="spellStart"/>
      <w:r w:rsidRPr="00BD7839">
        <w:rPr>
          <w:rFonts w:ascii="Times" w:hAnsi="Times"/>
          <w:i/>
          <w:iCs/>
          <w:sz w:val="24"/>
          <w:szCs w:val="24"/>
        </w:rPr>
        <w:t>trên</w:t>
      </w:r>
      <w:proofErr w:type="spellEnd"/>
      <w:r w:rsidRPr="00BD7839">
        <w:rPr>
          <w:rFonts w:ascii="Times" w:hAnsi="Times"/>
          <w:i/>
          <w:iCs/>
          <w:sz w:val="24"/>
          <w:szCs w:val="24"/>
        </w:rPr>
        <w:t xml:space="preserve"> </w:t>
      </w:r>
      <w:proofErr w:type="spellStart"/>
      <w:r w:rsidRPr="00BD7839">
        <w:rPr>
          <w:rFonts w:ascii="Times" w:hAnsi="Times"/>
          <w:i/>
          <w:iCs/>
          <w:sz w:val="24"/>
          <w:szCs w:val="24"/>
        </w:rPr>
        <w:t>nền</w:t>
      </w:r>
      <w:proofErr w:type="spellEnd"/>
      <w:r w:rsidRPr="00BD7839">
        <w:rPr>
          <w:rFonts w:ascii="Times" w:hAnsi="Times"/>
          <w:i/>
          <w:iCs/>
          <w:sz w:val="24"/>
          <w:szCs w:val="24"/>
        </w:rPr>
        <w:t xml:space="preserve"> </w:t>
      </w:r>
      <w:proofErr w:type="spellStart"/>
      <w:r w:rsidRPr="00BD7839">
        <w:rPr>
          <w:rFonts w:ascii="Times" w:hAnsi="Times"/>
          <w:i/>
          <w:iCs/>
          <w:sz w:val="24"/>
          <w:szCs w:val="24"/>
        </w:rPr>
        <w:t>tảng</w:t>
      </w:r>
      <w:proofErr w:type="spellEnd"/>
      <w:r w:rsidRPr="00BD7839">
        <w:rPr>
          <w:rFonts w:ascii="Times" w:hAnsi="Times"/>
          <w:i/>
          <w:iCs/>
          <w:sz w:val="24"/>
          <w:szCs w:val="24"/>
        </w:rPr>
        <w:t xml:space="preserve"> website. </w:t>
      </w:r>
      <w:proofErr w:type="spellStart"/>
      <w:r w:rsidRPr="00BD7839">
        <w:rPr>
          <w:rFonts w:ascii="Times" w:hAnsi="Times"/>
          <w:i/>
          <w:iCs/>
          <w:sz w:val="24"/>
          <w:szCs w:val="24"/>
        </w:rPr>
        <w:t>Ngoài</w:t>
      </w:r>
      <w:proofErr w:type="spellEnd"/>
      <w:r w:rsidRPr="00BD7839">
        <w:rPr>
          <w:rFonts w:ascii="Times" w:hAnsi="Times"/>
          <w:i/>
          <w:iCs/>
          <w:sz w:val="24"/>
          <w:szCs w:val="24"/>
        </w:rPr>
        <w:t xml:space="preserve"> ra </w:t>
      </w:r>
      <w:proofErr w:type="spellStart"/>
      <w:r w:rsidRPr="00BD7839">
        <w:rPr>
          <w:rFonts w:ascii="Times" w:hAnsi="Times"/>
          <w:i/>
          <w:iCs/>
          <w:sz w:val="24"/>
          <w:szCs w:val="24"/>
        </w:rPr>
        <w:t>có</w:t>
      </w:r>
      <w:proofErr w:type="spellEnd"/>
      <w:r w:rsidRPr="00BD7839">
        <w:rPr>
          <w:rFonts w:ascii="Times" w:hAnsi="Times"/>
          <w:i/>
          <w:iCs/>
          <w:sz w:val="24"/>
          <w:szCs w:val="24"/>
        </w:rPr>
        <w:t xml:space="preserve"> </w:t>
      </w:r>
      <w:proofErr w:type="spellStart"/>
      <w:r w:rsidRPr="00BD7839">
        <w:rPr>
          <w:rFonts w:ascii="Times" w:hAnsi="Times"/>
          <w:i/>
          <w:iCs/>
          <w:sz w:val="24"/>
          <w:szCs w:val="24"/>
        </w:rPr>
        <w:t>thể</w:t>
      </w:r>
      <w:proofErr w:type="spellEnd"/>
      <w:r w:rsidRPr="00BD7839">
        <w:rPr>
          <w:rFonts w:ascii="Times" w:hAnsi="Times"/>
          <w:i/>
          <w:iCs/>
          <w:sz w:val="24"/>
          <w:szCs w:val="24"/>
        </w:rPr>
        <w:t xml:space="preserve"> </w:t>
      </w:r>
      <w:proofErr w:type="spellStart"/>
      <w:r w:rsidRPr="00BD7839">
        <w:rPr>
          <w:rFonts w:ascii="Times" w:hAnsi="Times"/>
          <w:i/>
          <w:iCs/>
          <w:sz w:val="24"/>
          <w:szCs w:val="24"/>
        </w:rPr>
        <w:t>phát</w:t>
      </w:r>
      <w:proofErr w:type="spellEnd"/>
      <w:r w:rsidRPr="00BD7839">
        <w:rPr>
          <w:rFonts w:ascii="Times" w:hAnsi="Times"/>
          <w:i/>
          <w:iCs/>
          <w:sz w:val="24"/>
          <w:szCs w:val="24"/>
        </w:rPr>
        <w:t xml:space="preserve"> </w:t>
      </w:r>
      <w:proofErr w:type="spellStart"/>
      <w:r w:rsidRPr="00BD7839">
        <w:rPr>
          <w:rFonts w:ascii="Times" w:hAnsi="Times"/>
          <w:i/>
          <w:iCs/>
          <w:sz w:val="24"/>
          <w:szCs w:val="24"/>
        </w:rPr>
        <w:t>triển</w:t>
      </w:r>
      <w:proofErr w:type="spellEnd"/>
      <w:r w:rsidRPr="00BD7839">
        <w:rPr>
          <w:rFonts w:ascii="Times" w:hAnsi="Times"/>
          <w:i/>
          <w:iCs/>
          <w:sz w:val="24"/>
          <w:szCs w:val="24"/>
        </w:rPr>
        <w:t xml:space="preserve"> </w:t>
      </w:r>
      <w:proofErr w:type="spellStart"/>
      <w:r w:rsidRPr="00BD7839">
        <w:rPr>
          <w:rFonts w:ascii="Times" w:hAnsi="Times"/>
          <w:i/>
          <w:iCs/>
          <w:sz w:val="24"/>
          <w:szCs w:val="24"/>
        </w:rPr>
        <w:t>thêm</w:t>
      </w:r>
      <w:proofErr w:type="spellEnd"/>
      <w:r w:rsidRPr="00BD7839">
        <w:rPr>
          <w:rFonts w:ascii="Times" w:hAnsi="Times"/>
          <w:i/>
          <w:iCs/>
          <w:sz w:val="24"/>
          <w:szCs w:val="24"/>
        </w:rPr>
        <w:t xml:space="preserve"> build </w:t>
      </w:r>
      <w:proofErr w:type="spellStart"/>
      <w:r w:rsidRPr="00BD7839">
        <w:rPr>
          <w:rFonts w:ascii="Times" w:hAnsi="Times"/>
          <w:i/>
          <w:iCs/>
          <w:sz w:val="24"/>
          <w:szCs w:val="24"/>
        </w:rPr>
        <w:t>lên</w:t>
      </w:r>
      <w:proofErr w:type="spellEnd"/>
      <w:r w:rsidRPr="00BD7839">
        <w:rPr>
          <w:rFonts w:ascii="Times" w:hAnsi="Times"/>
          <w:i/>
          <w:iCs/>
          <w:sz w:val="24"/>
          <w:szCs w:val="24"/>
        </w:rPr>
        <w:t xml:space="preserve"> 2 </w:t>
      </w:r>
      <w:proofErr w:type="spellStart"/>
      <w:r w:rsidRPr="00BD7839">
        <w:rPr>
          <w:rFonts w:ascii="Times" w:hAnsi="Times"/>
          <w:i/>
          <w:iCs/>
          <w:sz w:val="24"/>
          <w:szCs w:val="24"/>
        </w:rPr>
        <w:t>môi</w:t>
      </w:r>
      <w:proofErr w:type="spellEnd"/>
      <w:r w:rsidRPr="00BD7839">
        <w:rPr>
          <w:rFonts w:ascii="Times" w:hAnsi="Times"/>
          <w:i/>
          <w:iCs/>
          <w:sz w:val="24"/>
          <w:szCs w:val="24"/>
        </w:rPr>
        <w:t xml:space="preserve"> </w:t>
      </w:r>
      <w:proofErr w:type="spellStart"/>
      <w:r w:rsidRPr="00BD7839">
        <w:rPr>
          <w:rFonts w:ascii="Times" w:hAnsi="Times"/>
          <w:i/>
          <w:iCs/>
          <w:sz w:val="24"/>
          <w:szCs w:val="24"/>
        </w:rPr>
        <w:t>trường</w:t>
      </w:r>
      <w:proofErr w:type="spellEnd"/>
      <w:r w:rsidRPr="00BD7839">
        <w:rPr>
          <w:rFonts w:ascii="Times" w:hAnsi="Times"/>
          <w:i/>
          <w:iCs/>
          <w:sz w:val="24"/>
          <w:szCs w:val="24"/>
        </w:rPr>
        <w:t xml:space="preserve"> </w:t>
      </w:r>
      <w:proofErr w:type="spellStart"/>
      <w:r w:rsidRPr="00BD7839">
        <w:rPr>
          <w:rFonts w:ascii="Times" w:hAnsi="Times"/>
          <w:i/>
          <w:iCs/>
          <w:sz w:val="24"/>
          <w:szCs w:val="24"/>
        </w:rPr>
        <w:t>nữa</w:t>
      </w:r>
      <w:proofErr w:type="spellEnd"/>
      <w:r w:rsidRPr="00BD7839">
        <w:rPr>
          <w:rFonts w:ascii="Times" w:hAnsi="Times"/>
          <w:i/>
          <w:iCs/>
          <w:sz w:val="24"/>
          <w:szCs w:val="24"/>
        </w:rPr>
        <w:t xml:space="preserve"> </w:t>
      </w:r>
      <w:proofErr w:type="spellStart"/>
      <w:r w:rsidRPr="00BD7839">
        <w:rPr>
          <w:rFonts w:ascii="Times" w:hAnsi="Times"/>
          <w:i/>
          <w:iCs/>
          <w:sz w:val="24"/>
          <w:szCs w:val="24"/>
        </w:rPr>
        <w:t>là</w:t>
      </w:r>
      <w:proofErr w:type="spellEnd"/>
      <w:r w:rsidRPr="00BD7839">
        <w:rPr>
          <w:rFonts w:ascii="Times" w:hAnsi="Times"/>
          <w:i/>
          <w:iCs/>
          <w:sz w:val="24"/>
          <w:szCs w:val="24"/>
        </w:rPr>
        <w:t xml:space="preserve"> OSX </w:t>
      </w:r>
      <w:proofErr w:type="spellStart"/>
      <w:r w:rsidRPr="00BD7839">
        <w:rPr>
          <w:rFonts w:ascii="Times" w:hAnsi="Times"/>
          <w:i/>
          <w:iCs/>
          <w:sz w:val="24"/>
          <w:szCs w:val="24"/>
        </w:rPr>
        <w:t>và</w:t>
      </w:r>
      <w:proofErr w:type="spellEnd"/>
      <w:r w:rsidRPr="00BD7839">
        <w:rPr>
          <w:rFonts w:ascii="Times" w:hAnsi="Times"/>
          <w:i/>
          <w:iCs/>
          <w:sz w:val="24"/>
          <w:szCs w:val="24"/>
        </w:rPr>
        <w:t xml:space="preserve"> Windows</w:t>
      </w:r>
    </w:p>
    <w:p w14:paraId="51906836" w14:textId="2CA7F482" w:rsidR="00802E21" w:rsidRDefault="00802E21" w:rsidP="009B40A8">
      <w:pPr>
        <w:pStyle w:val="u1"/>
      </w:pPr>
      <w:bookmarkStart w:id="13" w:name="_Toc57272150"/>
      <w:proofErr w:type="spellStart"/>
      <w:r>
        <w:t>Giao</w:t>
      </w:r>
      <w:proofErr w:type="spellEnd"/>
      <w:r>
        <w:t xml:space="preserve"> </w:t>
      </w:r>
      <w:proofErr w:type="spellStart"/>
      <w:r>
        <w:t>tiếp</w:t>
      </w:r>
      <w:proofErr w:type="spellEnd"/>
      <w:r>
        <w:t xml:space="preserve">/Tao </w:t>
      </w:r>
      <w:proofErr w:type="spellStart"/>
      <w:r>
        <w:t>đổi</w:t>
      </w:r>
      <w:proofErr w:type="spellEnd"/>
      <w:r>
        <w:t xml:space="preserve"> </w:t>
      </w:r>
      <w:proofErr w:type="spellStart"/>
      <w:r>
        <w:t>thông</w:t>
      </w:r>
      <w:proofErr w:type="spellEnd"/>
      <w:r>
        <w:t xml:space="preserve"> tin</w:t>
      </w:r>
      <w:bookmarkEnd w:id="13"/>
    </w:p>
    <w:p w14:paraId="58864480" w14:textId="0AB80273" w:rsidR="00802E21" w:rsidRDefault="00802E21" w:rsidP="009B40A8">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9B40A8">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9B40A8">
      <w:pPr>
        <w:pStyle w:val="u1"/>
      </w:pPr>
      <w:bookmarkStart w:id="14" w:name="_Toc5727215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4"/>
      <w:proofErr w:type="spellEnd"/>
    </w:p>
    <w:p w14:paraId="7CB60D16" w14:textId="3FDA04FB" w:rsidR="002814C8" w:rsidRDefault="002814C8" w:rsidP="009B40A8">
      <w:pPr>
        <w:pStyle w:val="u2"/>
      </w:pPr>
      <w:bookmarkStart w:id="15" w:name="_Toc57272152"/>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5"/>
      <w:proofErr w:type="spellEnd"/>
    </w:p>
    <w:p w14:paraId="4D0EF298" w14:textId="1597EEF4" w:rsidR="00BD7839" w:rsidRPr="00BD7839" w:rsidRDefault="00BD7839" w:rsidP="009B40A8">
      <w:pPr>
        <w:pStyle w:val="oancuaDanhsach"/>
        <w:numPr>
          <w:ilvl w:val="0"/>
          <w:numId w:val="44"/>
        </w:numPr>
        <w:rPr>
          <w:rFonts w:ascii="Times" w:hAnsi="Times"/>
          <w:i/>
          <w:iCs/>
          <w:sz w:val="24"/>
          <w:szCs w:val="24"/>
        </w:rPr>
      </w:pPr>
      <w:proofErr w:type="spellStart"/>
      <w:r w:rsidRPr="00BD7839">
        <w:rPr>
          <w:rFonts w:ascii="Times" w:hAnsi="Times"/>
          <w:i/>
          <w:iCs/>
          <w:sz w:val="24"/>
          <w:szCs w:val="24"/>
        </w:rPr>
        <w:t>Ước</w:t>
      </w:r>
      <w:proofErr w:type="spellEnd"/>
      <w:r w:rsidRPr="00BD7839">
        <w:rPr>
          <w:rFonts w:ascii="Times" w:hAnsi="Times"/>
          <w:i/>
          <w:iCs/>
          <w:sz w:val="24"/>
          <w:szCs w:val="24"/>
        </w:rPr>
        <w:t xml:space="preserve"> </w:t>
      </w:r>
      <w:proofErr w:type="spellStart"/>
      <w:r w:rsidRPr="00BD7839">
        <w:rPr>
          <w:rFonts w:ascii="Times" w:hAnsi="Times"/>
          <w:i/>
          <w:iCs/>
          <w:sz w:val="24"/>
          <w:szCs w:val="24"/>
        </w:rPr>
        <w:t>lượng</w:t>
      </w:r>
      <w:proofErr w:type="spellEnd"/>
      <w:r w:rsidRPr="00BD7839">
        <w:rPr>
          <w:rFonts w:ascii="Times" w:hAnsi="Times"/>
          <w:i/>
          <w:iCs/>
          <w:sz w:val="24"/>
          <w:szCs w:val="24"/>
        </w:rPr>
        <w:t xml:space="preserve"> </w:t>
      </w:r>
      <w:proofErr w:type="spellStart"/>
      <w:r w:rsidRPr="00BD7839">
        <w:rPr>
          <w:rFonts w:ascii="Times" w:hAnsi="Times"/>
          <w:i/>
          <w:iCs/>
          <w:sz w:val="24"/>
          <w:szCs w:val="24"/>
        </w:rPr>
        <w:t>thời</w:t>
      </w:r>
      <w:proofErr w:type="spellEnd"/>
      <w:r w:rsidRPr="00BD7839">
        <w:rPr>
          <w:rFonts w:ascii="Times" w:hAnsi="Times"/>
          <w:i/>
          <w:iCs/>
          <w:sz w:val="24"/>
          <w:szCs w:val="24"/>
        </w:rPr>
        <w:t xml:space="preserve"> </w:t>
      </w:r>
      <w:proofErr w:type="spellStart"/>
      <w:r w:rsidRPr="00BD7839">
        <w:rPr>
          <w:rFonts w:ascii="Times" w:hAnsi="Times"/>
          <w:i/>
          <w:iCs/>
          <w:sz w:val="24"/>
          <w:szCs w:val="24"/>
        </w:rPr>
        <w:t>gian</w:t>
      </w:r>
      <w:proofErr w:type="spellEnd"/>
      <w:r w:rsidRPr="00BD7839">
        <w:rPr>
          <w:rFonts w:ascii="Times" w:hAnsi="Times"/>
          <w:i/>
          <w:iCs/>
          <w:sz w:val="24"/>
          <w:szCs w:val="24"/>
        </w:rPr>
        <w:t xml:space="preserve"> </w:t>
      </w:r>
      <w:proofErr w:type="spellStart"/>
      <w:r w:rsidRPr="00BD7839">
        <w:rPr>
          <w:rFonts w:ascii="Times" w:hAnsi="Times"/>
          <w:i/>
          <w:iCs/>
          <w:sz w:val="24"/>
          <w:szCs w:val="24"/>
        </w:rPr>
        <w:t>khảo</w:t>
      </w:r>
      <w:proofErr w:type="spellEnd"/>
      <w:r w:rsidRPr="00BD7839">
        <w:rPr>
          <w:rFonts w:ascii="Times" w:hAnsi="Times"/>
          <w:i/>
          <w:iCs/>
          <w:sz w:val="24"/>
          <w:szCs w:val="24"/>
        </w:rPr>
        <w:t xml:space="preserve"> </w:t>
      </w:r>
      <w:proofErr w:type="spellStart"/>
      <w:r w:rsidRPr="00BD7839">
        <w:rPr>
          <w:rFonts w:ascii="Times" w:hAnsi="Times"/>
          <w:i/>
          <w:iCs/>
          <w:sz w:val="24"/>
          <w:szCs w:val="24"/>
        </w:rPr>
        <w:t>sát</w:t>
      </w:r>
      <w:proofErr w:type="spellEnd"/>
      <w:r w:rsidRPr="00BD7839">
        <w:rPr>
          <w:rFonts w:ascii="Times" w:hAnsi="Times"/>
          <w:i/>
          <w:iCs/>
          <w:sz w:val="24"/>
          <w:szCs w:val="24"/>
        </w:rPr>
        <w:t xml:space="preserve"> </w:t>
      </w:r>
      <w:proofErr w:type="spellStart"/>
      <w:r w:rsidRPr="00BD7839">
        <w:rPr>
          <w:rFonts w:ascii="Times" w:hAnsi="Times"/>
          <w:i/>
          <w:iCs/>
          <w:sz w:val="24"/>
          <w:szCs w:val="24"/>
        </w:rPr>
        <w:t>khách</w:t>
      </w:r>
      <w:proofErr w:type="spellEnd"/>
      <w:r w:rsidRPr="00BD7839">
        <w:rPr>
          <w:rFonts w:ascii="Times" w:hAnsi="Times"/>
          <w:i/>
          <w:iCs/>
          <w:sz w:val="24"/>
          <w:szCs w:val="24"/>
        </w:rPr>
        <w:t xml:space="preserve"> </w:t>
      </w:r>
      <w:proofErr w:type="spellStart"/>
      <w:r w:rsidRPr="00BD7839">
        <w:rPr>
          <w:rFonts w:ascii="Times" w:hAnsi="Times"/>
          <w:i/>
          <w:iCs/>
          <w:sz w:val="24"/>
          <w:szCs w:val="24"/>
        </w:rPr>
        <w:t>hàng</w:t>
      </w:r>
      <w:proofErr w:type="spellEnd"/>
      <w:r w:rsidRPr="00BD7839">
        <w:rPr>
          <w:rFonts w:ascii="Times" w:hAnsi="Times"/>
          <w:i/>
          <w:iCs/>
          <w:sz w:val="24"/>
          <w:szCs w:val="24"/>
        </w:rPr>
        <w:t xml:space="preserve">: 2 </w:t>
      </w:r>
      <w:proofErr w:type="spellStart"/>
      <w:r w:rsidRPr="00BD7839">
        <w:rPr>
          <w:rFonts w:ascii="Times" w:hAnsi="Times"/>
          <w:i/>
          <w:iCs/>
          <w:sz w:val="24"/>
          <w:szCs w:val="24"/>
        </w:rPr>
        <w:t>tuần</w:t>
      </w:r>
      <w:proofErr w:type="spellEnd"/>
      <w:r>
        <w:rPr>
          <w:rFonts w:ascii="Times" w:hAnsi="Times"/>
          <w:i/>
          <w:iCs/>
          <w:sz w:val="24"/>
          <w:szCs w:val="24"/>
          <w:lang w:val="vi-VN"/>
        </w:rPr>
        <w:t>.</w:t>
      </w:r>
    </w:p>
    <w:p w14:paraId="5B3B202F" w14:textId="4320F075" w:rsidR="00BD7839" w:rsidRDefault="00BD7839" w:rsidP="009B40A8">
      <w:pPr>
        <w:pStyle w:val="oancuaDanhsach"/>
        <w:numPr>
          <w:ilvl w:val="0"/>
          <w:numId w:val="44"/>
        </w:numPr>
        <w:rPr>
          <w:rFonts w:ascii="Times" w:hAnsi="Times"/>
          <w:i/>
          <w:iCs/>
          <w:sz w:val="24"/>
          <w:szCs w:val="24"/>
        </w:rPr>
      </w:pPr>
      <w:proofErr w:type="spellStart"/>
      <w:r w:rsidRPr="00BD7839">
        <w:rPr>
          <w:rFonts w:ascii="Times" w:hAnsi="Times"/>
          <w:i/>
          <w:iCs/>
          <w:sz w:val="24"/>
          <w:szCs w:val="24"/>
        </w:rPr>
        <w:lastRenderedPageBreak/>
        <w:t>Ước</w:t>
      </w:r>
      <w:proofErr w:type="spellEnd"/>
      <w:r w:rsidRPr="00BD7839">
        <w:rPr>
          <w:rFonts w:ascii="Times" w:hAnsi="Times"/>
          <w:i/>
          <w:iCs/>
          <w:sz w:val="24"/>
          <w:szCs w:val="24"/>
        </w:rPr>
        <w:t xml:space="preserve"> </w:t>
      </w:r>
      <w:proofErr w:type="spellStart"/>
      <w:r w:rsidRPr="00BD7839">
        <w:rPr>
          <w:rFonts w:ascii="Times" w:hAnsi="Times"/>
          <w:i/>
          <w:iCs/>
          <w:sz w:val="24"/>
          <w:szCs w:val="24"/>
        </w:rPr>
        <w:t>lượng</w:t>
      </w:r>
      <w:proofErr w:type="spellEnd"/>
      <w:r w:rsidRPr="00BD7839">
        <w:rPr>
          <w:rFonts w:ascii="Times" w:hAnsi="Times"/>
          <w:i/>
          <w:iCs/>
          <w:sz w:val="24"/>
          <w:szCs w:val="24"/>
        </w:rPr>
        <w:t xml:space="preserve"> </w:t>
      </w:r>
      <w:proofErr w:type="spellStart"/>
      <w:r w:rsidRPr="00BD7839">
        <w:rPr>
          <w:rFonts w:ascii="Times" w:hAnsi="Times"/>
          <w:i/>
          <w:iCs/>
          <w:sz w:val="24"/>
          <w:szCs w:val="24"/>
        </w:rPr>
        <w:t>thời</w:t>
      </w:r>
      <w:proofErr w:type="spellEnd"/>
      <w:r w:rsidRPr="00BD7839">
        <w:rPr>
          <w:rFonts w:ascii="Times" w:hAnsi="Times"/>
          <w:i/>
          <w:iCs/>
          <w:sz w:val="24"/>
          <w:szCs w:val="24"/>
        </w:rPr>
        <w:t xml:space="preserve"> </w:t>
      </w:r>
      <w:proofErr w:type="spellStart"/>
      <w:r w:rsidRPr="00BD7839">
        <w:rPr>
          <w:rFonts w:ascii="Times" w:hAnsi="Times"/>
          <w:i/>
          <w:iCs/>
          <w:sz w:val="24"/>
          <w:szCs w:val="24"/>
        </w:rPr>
        <w:t>gian</w:t>
      </w:r>
      <w:proofErr w:type="spellEnd"/>
      <w:r w:rsidRPr="00BD7839">
        <w:rPr>
          <w:rFonts w:ascii="Times" w:hAnsi="Times"/>
          <w:i/>
          <w:iCs/>
          <w:sz w:val="24"/>
          <w:szCs w:val="24"/>
        </w:rPr>
        <w:t xml:space="preserve"> </w:t>
      </w:r>
      <w:proofErr w:type="spellStart"/>
      <w:r w:rsidRPr="00BD7839">
        <w:rPr>
          <w:rFonts w:ascii="Times" w:hAnsi="Times"/>
          <w:i/>
          <w:iCs/>
          <w:sz w:val="24"/>
          <w:szCs w:val="24"/>
        </w:rPr>
        <w:t>thiết</w:t>
      </w:r>
      <w:proofErr w:type="spellEnd"/>
      <w:r w:rsidRPr="00BD7839">
        <w:rPr>
          <w:rFonts w:ascii="Times" w:hAnsi="Times"/>
          <w:i/>
          <w:iCs/>
          <w:sz w:val="24"/>
          <w:szCs w:val="24"/>
        </w:rPr>
        <w:t xml:space="preserve"> </w:t>
      </w:r>
      <w:proofErr w:type="spellStart"/>
      <w:r w:rsidRPr="00BD7839">
        <w:rPr>
          <w:rFonts w:ascii="Times" w:hAnsi="Times"/>
          <w:i/>
          <w:iCs/>
          <w:sz w:val="24"/>
          <w:szCs w:val="24"/>
        </w:rPr>
        <w:t>kế</w:t>
      </w:r>
      <w:proofErr w:type="spellEnd"/>
      <w:r w:rsidRPr="00BD7839">
        <w:rPr>
          <w:rFonts w:ascii="Times" w:hAnsi="Times"/>
          <w:i/>
          <w:iCs/>
          <w:sz w:val="24"/>
          <w:szCs w:val="24"/>
        </w:rPr>
        <w:t xml:space="preserve"> </w:t>
      </w:r>
      <w:proofErr w:type="spellStart"/>
      <w:r w:rsidRPr="00BD7839">
        <w:rPr>
          <w:rFonts w:ascii="Times" w:hAnsi="Times"/>
          <w:i/>
          <w:iCs/>
          <w:sz w:val="24"/>
          <w:szCs w:val="24"/>
        </w:rPr>
        <w:t>phần</w:t>
      </w:r>
      <w:proofErr w:type="spellEnd"/>
      <w:r w:rsidRPr="00BD7839">
        <w:rPr>
          <w:rFonts w:ascii="Times" w:hAnsi="Times"/>
          <w:i/>
          <w:iCs/>
          <w:sz w:val="24"/>
          <w:szCs w:val="24"/>
        </w:rPr>
        <w:t xml:space="preserve"> </w:t>
      </w:r>
      <w:proofErr w:type="spellStart"/>
      <w:r w:rsidRPr="00BD7839">
        <w:rPr>
          <w:rFonts w:ascii="Times" w:hAnsi="Times"/>
          <w:i/>
          <w:iCs/>
          <w:sz w:val="24"/>
          <w:szCs w:val="24"/>
        </w:rPr>
        <w:t>mềm</w:t>
      </w:r>
      <w:proofErr w:type="spellEnd"/>
      <w:r w:rsidRPr="00BD7839">
        <w:rPr>
          <w:rFonts w:ascii="Times" w:hAnsi="Times"/>
          <w:i/>
          <w:iCs/>
          <w:sz w:val="24"/>
          <w:szCs w:val="24"/>
        </w:rPr>
        <w:t xml:space="preserve">: 2 </w:t>
      </w:r>
      <w:proofErr w:type="spellStart"/>
      <w:r w:rsidRPr="00BD7839">
        <w:rPr>
          <w:rFonts w:ascii="Times" w:hAnsi="Times"/>
          <w:i/>
          <w:iCs/>
          <w:sz w:val="24"/>
          <w:szCs w:val="24"/>
        </w:rPr>
        <w:t>tuần</w:t>
      </w:r>
      <w:proofErr w:type="spellEnd"/>
      <w:r>
        <w:rPr>
          <w:rFonts w:ascii="Times" w:hAnsi="Times"/>
          <w:i/>
          <w:iCs/>
          <w:sz w:val="24"/>
          <w:szCs w:val="24"/>
          <w:lang w:val="vi-VN"/>
        </w:rPr>
        <w:t>.</w:t>
      </w:r>
    </w:p>
    <w:p w14:paraId="61D35D9B" w14:textId="1C78BC4F" w:rsidR="00BD7839" w:rsidRPr="00BD7839" w:rsidRDefault="00BD7839" w:rsidP="009B40A8">
      <w:pPr>
        <w:pStyle w:val="oancuaDanhsach"/>
        <w:numPr>
          <w:ilvl w:val="0"/>
          <w:numId w:val="44"/>
        </w:numPr>
        <w:rPr>
          <w:rFonts w:ascii="Times" w:hAnsi="Times"/>
          <w:i/>
          <w:iCs/>
          <w:sz w:val="24"/>
          <w:szCs w:val="24"/>
        </w:rPr>
      </w:pPr>
      <w:proofErr w:type="spellStart"/>
      <w:r w:rsidRPr="00BD7839">
        <w:rPr>
          <w:rFonts w:ascii="Times" w:hAnsi="Times"/>
          <w:i/>
          <w:iCs/>
          <w:sz w:val="24"/>
          <w:szCs w:val="24"/>
        </w:rPr>
        <w:t>Ước</w:t>
      </w:r>
      <w:proofErr w:type="spellEnd"/>
      <w:r w:rsidRPr="00BD7839">
        <w:rPr>
          <w:rFonts w:ascii="Times" w:hAnsi="Times"/>
          <w:i/>
          <w:iCs/>
          <w:sz w:val="24"/>
          <w:szCs w:val="24"/>
        </w:rPr>
        <w:t xml:space="preserve"> </w:t>
      </w:r>
      <w:proofErr w:type="spellStart"/>
      <w:r w:rsidRPr="00BD7839">
        <w:rPr>
          <w:rFonts w:ascii="Times" w:hAnsi="Times"/>
          <w:i/>
          <w:iCs/>
          <w:sz w:val="24"/>
          <w:szCs w:val="24"/>
        </w:rPr>
        <w:t>lượng</w:t>
      </w:r>
      <w:proofErr w:type="spellEnd"/>
      <w:r w:rsidRPr="00BD7839">
        <w:rPr>
          <w:rFonts w:ascii="Times" w:hAnsi="Times"/>
          <w:i/>
          <w:iCs/>
          <w:sz w:val="24"/>
          <w:szCs w:val="24"/>
        </w:rPr>
        <w:t xml:space="preserve"> </w:t>
      </w:r>
      <w:proofErr w:type="spellStart"/>
      <w:r w:rsidRPr="00BD7839">
        <w:rPr>
          <w:rFonts w:ascii="Times" w:hAnsi="Times"/>
          <w:i/>
          <w:iCs/>
          <w:sz w:val="24"/>
          <w:szCs w:val="24"/>
        </w:rPr>
        <w:t>thời</w:t>
      </w:r>
      <w:proofErr w:type="spellEnd"/>
      <w:r w:rsidRPr="00BD7839">
        <w:rPr>
          <w:rFonts w:ascii="Times" w:hAnsi="Times"/>
          <w:i/>
          <w:iCs/>
          <w:sz w:val="24"/>
          <w:szCs w:val="24"/>
        </w:rPr>
        <w:t xml:space="preserve"> </w:t>
      </w:r>
      <w:proofErr w:type="spellStart"/>
      <w:r w:rsidRPr="00BD7839">
        <w:rPr>
          <w:rFonts w:ascii="Times" w:hAnsi="Times"/>
          <w:i/>
          <w:iCs/>
          <w:sz w:val="24"/>
          <w:szCs w:val="24"/>
        </w:rPr>
        <w:t>gian</w:t>
      </w:r>
      <w:proofErr w:type="spellEnd"/>
      <w:r w:rsidRPr="00BD7839">
        <w:rPr>
          <w:rFonts w:ascii="Times" w:hAnsi="Times"/>
          <w:i/>
          <w:iCs/>
          <w:sz w:val="24"/>
          <w:szCs w:val="24"/>
        </w:rPr>
        <w:t xml:space="preserve"> </w:t>
      </w:r>
      <w:proofErr w:type="spellStart"/>
      <w:r w:rsidRPr="00BD7839">
        <w:rPr>
          <w:rFonts w:ascii="Times" w:hAnsi="Times"/>
          <w:i/>
          <w:iCs/>
          <w:sz w:val="24"/>
          <w:szCs w:val="24"/>
        </w:rPr>
        <w:t>xây</w:t>
      </w:r>
      <w:proofErr w:type="spellEnd"/>
      <w:r w:rsidRPr="00BD7839">
        <w:rPr>
          <w:rFonts w:ascii="Times" w:hAnsi="Times"/>
          <w:i/>
          <w:iCs/>
          <w:sz w:val="24"/>
          <w:szCs w:val="24"/>
        </w:rPr>
        <w:t xml:space="preserve"> </w:t>
      </w:r>
      <w:proofErr w:type="spellStart"/>
      <w:r w:rsidRPr="00BD7839">
        <w:rPr>
          <w:rFonts w:ascii="Times" w:hAnsi="Times"/>
          <w:i/>
          <w:iCs/>
          <w:sz w:val="24"/>
          <w:szCs w:val="24"/>
        </w:rPr>
        <w:t>dựng</w:t>
      </w:r>
      <w:proofErr w:type="spellEnd"/>
      <w:r w:rsidRPr="00BD7839">
        <w:rPr>
          <w:rFonts w:ascii="Times" w:hAnsi="Times"/>
          <w:i/>
          <w:iCs/>
          <w:sz w:val="24"/>
          <w:szCs w:val="24"/>
        </w:rPr>
        <w:t xml:space="preserve"> </w:t>
      </w:r>
      <w:proofErr w:type="spellStart"/>
      <w:r w:rsidRPr="00BD7839">
        <w:rPr>
          <w:rFonts w:ascii="Times" w:hAnsi="Times"/>
          <w:i/>
          <w:iCs/>
          <w:sz w:val="24"/>
          <w:szCs w:val="24"/>
        </w:rPr>
        <w:t>hệ</w:t>
      </w:r>
      <w:proofErr w:type="spellEnd"/>
      <w:r w:rsidRPr="00BD7839">
        <w:rPr>
          <w:rFonts w:ascii="Times" w:hAnsi="Times"/>
          <w:i/>
          <w:iCs/>
          <w:sz w:val="24"/>
          <w:szCs w:val="24"/>
        </w:rPr>
        <w:t xml:space="preserve"> </w:t>
      </w:r>
      <w:proofErr w:type="spellStart"/>
      <w:r w:rsidRPr="00BD7839">
        <w:rPr>
          <w:rFonts w:ascii="Times" w:hAnsi="Times"/>
          <w:i/>
          <w:iCs/>
          <w:sz w:val="24"/>
          <w:szCs w:val="24"/>
        </w:rPr>
        <w:t>thống</w:t>
      </w:r>
      <w:proofErr w:type="spellEnd"/>
      <w:r w:rsidRPr="00BD7839">
        <w:rPr>
          <w:rFonts w:ascii="Times" w:hAnsi="Times"/>
          <w:i/>
          <w:iCs/>
          <w:sz w:val="24"/>
          <w:szCs w:val="24"/>
        </w:rPr>
        <w:t xml:space="preserve">: </w:t>
      </w:r>
      <w:r w:rsidR="00950AB6">
        <w:rPr>
          <w:rFonts w:ascii="Times" w:hAnsi="Times"/>
          <w:i/>
          <w:iCs/>
          <w:sz w:val="24"/>
          <w:szCs w:val="24"/>
          <w:lang w:val="vi-VN"/>
        </w:rPr>
        <w:t>2</w:t>
      </w:r>
      <w:r w:rsidRPr="00BD7839">
        <w:rPr>
          <w:rFonts w:ascii="Times" w:hAnsi="Times"/>
          <w:i/>
          <w:iCs/>
          <w:sz w:val="24"/>
          <w:szCs w:val="24"/>
        </w:rPr>
        <w:t xml:space="preserve"> </w:t>
      </w:r>
      <w:proofErr w:type="spellStart"/>
      <w:r w:rsidRPr="00BD7839">
        <w:rPr>
          <w:rFonts w:ascii="Times" w:hAnsi="Times"/>
          <w:i/>
          <w:iCs/>
          <w:sz w:val="24"/>
          <w:szCs w:val="24"/>
        </w:rPr>
        <w:t>tuần</w:t>
      </w:r>
      <w:proofErr w:type="spellEnd"/>
      <w:r w:rsidRPr="00BD7839">
        <w:rPr>
          <w:rFonts w:ascii="Times" w:hAnsi="Times"/>
          <w:i/>
          <w:iCs/>
          <w:sz w:val="24"/>
          <w:szCs w:val="24"/>
        </w:rPr>
        <w:t>.</w:t>
      </w:r>
    </w:p>
    <w:p w14:paraId="00DEC4DC" w14:textId="0892ED32" w:rsidR="00BD7839" w:rsidRPr="00BD7839" w:rsidRDefault="00BD7839" w:rsidP="009B40A8">
      <w:pPr>
        <w:pStyle w:val="oancuaDanhsach"/>
        <w:numPr>
          <w:ilvl w:val="0"/>
          <w:numId w:val="44"/>
        </w:numPr>
        <w:rPr>
          <w:rFonts w:ascii="Times" w:hAnsi="Times"/>
          <w:i/>
          <w:iCs/>
          <w:sz w:val="24"/>
          <w:szCs w:val="24"/>
        </w:rPr>
      </w:pPr>
      <w:proofErr w:type="spellStart"/>
      <w:r w:rsidRPr="00BD7839">
        <w:rPr>
          <w:rFonts w:ascii="Times" w:hAnsi="Times"/>
          <w:i/>
          <w:iCs/>
          <w:sz w:val="24"/>
          <w:szCs w:val="24"/>
        </w:rPr>
        <w:t>Ước</w:t>
      </w:r>
      <w:proofErr w:type="spellEnd"/>
      <w:r w:rsidRPr="00BD7839">
        <w:rPr>
          <w:rFonts w:ascii="Times" w:hAnsi="Times"/>
          <w:i/>
          <w:iCs/>
          <w:sz w:val="24"/>
          <w:szCs w:val="24"/>
        </w:rPr>
        <w:t xml:space="preserve"> </w:t>
      </w:r>
      <w:proofErr w:type="spellStart"/>
      <w:r w:rsidRPr="00BD7839">
        <w:rPr>
          <w:rFonts w:ascii="Times" w:hAnsi="Times"/>
          <w:i/>
          <w:iCs/>
          <w:sz w:val="24"/>
          <w:szCs w:val="24"/>
        </w:rPr>
        <w:t>lượng</w:t>
      </w:r>
      <w:proofErr w:type="spellEnd"/>
      <w:r w:rsidRPr="00BD7839">
        <w:rPr>
          <w:rFonts w:ascii="Times" w:hAnsi="Times"/>
          <w:i/>
          <w:iCs/>
          <w:sz w:val="24"/>
          <w:szCs w:val="24"/>
        </w:rPr>
        <w:t xml:space="preserve"> </w:t>
      </w:r>
      <w:proofErr w:type="spellStart"/>
      <w:r w:rsidRPr="00BD7839">
        <w:rPr>
          <w:rFonts w:ascii="Times" w:hAnsi="Times"/>
          <w:i/>
          <w:iCs/>
          <w:sz w:val="24"/>
          <w:szCs w:val="24"/>
        </w:rPr>
        <w:t>thời</w:t>
      </w:r>
      <w:proofErr w:type="spellEnd"/>
      <w:r w:rsidRPr="00BD7839">
        <w:rPr>
          <w:rFonts w:ascii="Times" w:hAnsi="Times"/>
          <w:i/>
          <w:iCs/>
          <w:sz w:val="24"/>
          <w:szCs w:val="24"/>
        </w:rPr>
        <w:t xml:space="preserve"> </w:t>
      </w:r>
      <w:proofErr w:type="spellStart"/>
      <w:r w:rsidRPr="00BD7839">
        <w:rPr>
          <w:rFonts w:ascii="Times" w:hAnsi="Times"/>
          <w:i/>
          <w:iCs/>
          <w:sz w:val="24"/>
          <w:szCs w:val="24"/>
        </w:rPr>
        <w:t>gian</w:t>
      </w:r>
      <w:proofErr w:type="spellEnd"/>
      <w:r w:rsidRPr="00BD7839">
        <w:rPr>
          <w:rFonts w:ascii="Times" w:hAnsi="Times"/>
          <w:i/>
          <w:iCs/>
          <w:sz w:val="24"/>
          <w:szCs w:val="24"/>
        </w:rPr>
        <w:t xml:space="preserve"> </w:t>
      </w:r>
      <w:proofErr w:type="spellStart"/>
      <w:r w:rsidRPr="00BD7839">
        <w:rPr>
          <w:rFonts w:ascii="Times" w:hAnsi="Times"/>
          <w:i/>
          <w:iCs/>
          <w:sz w:val="24"/>
          <w:szCs w:val="24"/>
        </w:rPr>
        <w:t>xây</w:t>
      </w:r>
      <w:proofErr w:type="spellEnd"/>
      <w:r w:rsidRPr="00BD7839">
        <w:rPr>
          <w:rFonts w:ascii="Times" w:hAnsi="Times"/>
          <w:i/>
          <w:iCs/>
          <w:sz w:val="24"/>
          <w:szCs w:val="24"/>
        </w:rPr>
        <w:t xml:space="preserve"> </w:t>
      </w:r>
      <w:proofErr w:type="spellStart"/>
      <w:r w:rsidRPr="00BD7839">
        <w:rPr>
          <w:rFonts w:ascii="Times" w:hAnsi="Times"/>
          <w:i/>
          <w:iCs/>
          <w:sz w:val="24"/>
          <w:szCs w:val="24"/>
        </w:rPr>
        <w:t>dựng</w:t>
      </w:r>
      <w:proofErr w:type="spellEnd"/>
      <w:r w:rsidRPr="00BD7839">
        <w:rPr>
          <w:rFonts w:ascii="Times" w:hAnsi="Times"/>
          <w:i/>
          <w:iCs/>
          <w:sz w:val="24"/>
          <w:szCs w:val="24"/>
        </w:rPr>
        <w:t xml:space="preserve"> </w:t>
      </w:r>
      <w:proofErr w:type="spellStart"/>
      <w:r w:rsidRPr="00BD7839">
        <w:rPr>
          <w:rFonts w:ascii="Times" w:hAnsi="Times"/>
          <w:i/>
          <w:iCs/>
          <w:sz w:val="24"/>
          <w:szCs w:val="24"/>
        </w:rPr>
        <w:t>kiểm</w:t>
      </w:r>
      <w:proofErr w:type="spellEnd"/>
      <w:r w:rsidRPr="00BD7839">
        <w:rPr>
          <w:rFonts w:ascii="Times" w:hAnsi="Times"/>
          <w:i/>
          <w:iCs/>
          <w:sz w:val="24"/>
          <w:szCs w:val="24"/>
        </w:rPr>
        <w:t xml:space="preserve"> </w:t>
      </w:r>
      <w:proofErr w:type="spellStart"/>
      <w:r w:rsidRPr="00BD7839">
        <w:rPr>
          <w:rFonts w:ascii="Times" w:hAnsi="Times"/>
          <w:i/>
          <w:iCs/>
          <w:sz w:val="24"/>
          <w:szCs w:val="24"/>
        </w:rPr>
        <w:t>thử</w:t>
      </w:r>
      <w:proofErr w:type="spellEnd"/>
      <w:r>
        <w:rPr>
          <w:rFonts w:ascii="Times" w:hAnsi="Times"/>
          <w:i/>
          <w:iCs/>
          <w:sz w:val="24"/>
          <w:szCs w:val="24"/>
          <w:lang w:val="vi-VN"/>
        </w:rPr>
        <w:t xml:space="preserve"> </w:t>
      </w:r>
      <w:proofErr w:type="gramStart"/>
      <w:r>
        <w:rPr>
          <w:rFonts w:ascii="Times" w:hAnsi="Times"/>
          <w:i/>
          <w:iCs/>
          <w:sz w:val="24"/>
          <w:szCs w:val="24"/>
          <w:lang w:val="vi-VN"/>
        </w:rPr>
        <w:t>và  đưa</w:t>
      </w:r>
      <w:proofErr w:type="gramEnd"/>
      <w:r>
        <w:rPr>
          <w:rFonts w:ascii="Times" w:hAnsi="Times"/>
          <w:i/>
          <w:iCs/>
          <w:sz w:val="24"/>
          <w:szCs w:val="24"/>
          <w:lang w:val="vi-VN"/>
        </w:rPr>
        <w:t xml:space="preserve"> sản phẩm lên sử  dụng: 1 tuần</w:t>
      </w:r>
    </w:p>
    <w:p w14:paraId="33628FB7" w14:textId="40899543" w:rsidR="00D466C7" w:rsidRDefault="002814C8" w:rsidP="009B40A8">
      <w:pPr>
        <w:pStyle w:val="u2"/>
      </w:pPr>
      <w:bookmarkStart w:id="16" w:name="_Toc57272153"/>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6"/>
      <w:proofErr w:type="spellEnd"/>
    </w:p>
    <w:p w14:paraId="76FE9619" w14:textId="35AFDCC4" w:rsidR="00A43D43" w:rsidRPr="006F2B41" w:rsidRDefault="00A43D43" w:rsidP="009B40A8">
      <w:pPr>
        <w:pStyle w:val="oancuaDanhsach"/>
        <w:numPr>
          <w:ilvl w:val="0"/>
          <w:numId w:val="40"/>
        </w:numPr>
        <w:rPr>
          <w:rFonts w:ascii="Times" w:hAnsi="Times"/>
          <w:i/>
          <w:iCs/>
          <w:sz w:val="24"/>
          <w:szCs w:val="24"/>
        </w:rPr>
      </w:pPr>
      <w:proofErr w:type="spellStart"/>
      <w:r w:rsidRPr="006F2B41">
        <w:rPr>
          <w:rFonts w:ascii="Times" w:hAnsi="Times"/>
          <w:i/>
          <w:iCs/>
          <w:sz w:val="24"/>
          <w:szCs w:val="24"/>
        </w:rPr>
        <w:t>Tên</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w:t>
      </w:r>
      <w:r w:rsidR="00DE6525" w:rsidRPr="006F2B41">
        <w:rPr>
          <w:rFonts w:ascii="Times" w:hAnsi="Times"/>
          <w:i/>
          <w:iCs/>
          <w:sz w:val="24"/>
          <w:szCs w:val="24"/>
        </w:rPr>
        <w:t xml:space="preserve"> </w:t>
      </w:r>
      <w:proofErr w:type="spellStart"/>
      <w:r w:rsidR="00DE6525" w:rsidRPr="006F2B41">
        <w:rPr>
          <w:rFonts w:ascii="Times" w:hAnsi="Times"/>
          <w:i/>
          <w:iCs/>
          <w:sz w:val="24"/>
          <w:szCs w:val="24"/>
        </w:rPr>
        <w:t>Chịu</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tải</w:t>
      </w:r>
      <w:proofErr w:type="spellEnd"/>
      <w:r w:rsidR="00DE6525" w:rsidRPr="006F2B41">
        <w:rPr>
          <w:rFonts w:ascii="Times" w:hAnsi="Times"/>
          <w:i/>
          <w:iCs/>
          <w:sz w:val="24"/>
          <w:szCs w:val="24"/>
        </w:rPr>
        <w:t xml:space="preserve"> hạ</w:t>
      </w:r>
      <w:r w:rsidRPr="006F2B41">
        <w:rPr>
          <w:rFonts w:ascii="Times" w:hAnsi="Times"/>
          <w:i/>
          <w:iCs/>
          <w:sz w:val="24"/>
          <w:szCs w:val="24"/>
        </w:rPr>
        <w:t xml:space="preserve"> </w:t>
      </w:r>
      <w:proofErr w:type="spellStart"/>
      <w:r w:rsidR="00DE6525" w:rsidRPr="006F2B41">
        <w:rPr>
          <w:rFonts w:ascii="Times" w:hAnsi="Times"/>
          <w:i/>
          <w:iCs/>
          <w:sz w:val="24"/>
          <w:szCs w:val="24"/>
        </w:rPr>
        <w:t>t</w:t>
      </w:r>
      <w:r w:rsidR="00950AB6" w:rsidRPr="006F2B41">
        <w:rPr>
          <w:rFonts w:ascii="Times" w:hAnsi="Times"/>
          <w:i/>
          <w:iCs/>
          <w:sz w:val="24"/>
          <w:szCs w:val="24"/>
        </w:rPr>
        <w:t>ầng</w:t>
      </w:r>
      <w:proofErr w:type="spellEnd"/>
    </w:p>
    <w:p w14:paraId="3F8E4E3D" w14:textId="386077D8" w:rsidR="00A43D43" w:rsidRPr="006F2B41" w:rsidRDefault="00A43D43"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Mô</w:t>
      </w:r>
      <w:proofErr w:type="spellEnd"/>
      <w:r w:rsidRPr="006F2B41">
        <w:rPr>
          <w:rFonts w:ascii="Times" w:hAnsi="Times"/>
          <w:i/>
          <w:iCs/>
          <w:sz w:val="24"/>
          <w:szCs w:val="24"/>
        </w:rPr>
        <w:t xml:space="preserve"> </w:t>
      </w:r>
      <w:proofErr w:type="spellStart"/>
      <w:r w:rsidRPr="006F2B41">
        <w:rPr>
          <w:rFonts w:ascii="Times" w:hAnsi="Times"/>
          <w:i/>
          <w:iCs/>
          <w:sz w:val="24"/>
          <w:szCs w:val="24"/>
        </w:rPr>
        <w:t>tả</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w:t>
      </w:r>
      <w:r w:rsidR="00DE6525" w:rsidRPr="006F2B41">
        <w:rPr>
          <w:rFonts w:ascii="Times" w:hAnsi="Times"/>
          <w:i/>
          <w:iCs/>
          <w:sz w:val="24"/>
          <w:szCs w:val="24"/>
        </w:rPr>
        <w:t xml:space="preserve"> Sau </w:t>
      </w:r>
      <w:proofErr w:type="spellStart"/>
      <w:r w:rsidR="00DE6525" w:rsidRPr="006F2B41">
        <w:rPr>
          <w:rFonts w:ascii="Times" w:hAnsi="Times"/>
          <w:i/>
          <w:iCs/>
          <w:sz w:val="24"/>
          <w:szCs w:val="24"/>
        </w:rPr>
        <w:t>khi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đưa</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thống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lên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chạy</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thư</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nghiệm</w:t>
      </w:r>
      <w:proofErr w:type="spellEnd"/>
      <w:r w:rsidR="00DE6525" w:rsidRPr="006F2B41">
        <w:rPr>
          <w:rFonts w:ascii="Times" w:hAnsi="Times"/>
          <w:i/>
          <w:iCs/>
          <w:sz w:val="24"/>
          <w:szCs w:val="24"/>
        </w:rPr>
        <w:t xml:space="preserve">, quá </w:t>
      </w:r>
      <w:proofErr w:type="spellStart"/>
      <w:r w:rsidR="00DE6525" w:rsidRPr="006F2B41">
        <w:rPr>
          <w:rFonts w:ascii="Times" w:hAnsi="Times"/>
          <w:i/>
          <w:iCs/>
          <w:sz w:val="24"/>
          <w:szCs w:val="24"/>
        </w:rPr>
        <w:t>tải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thống</w:t>
      </w:r>
      <w:proofErr w:type="spellEnd"/>
      <w:r w:rsidR="00DE6525" w:rsidRPr="006F2B41">
        <w:rPr>
          <w:rFonts w:ascii="Times" w:hAnsi="Times"/>
          <w:i/>
          <w:iCs/>
          <w:sz w:val="24"/>
          <w:szCs w:val="24"/>
        </w:rPr>
        <w:t xml:space="preserve"> do </w:t>
      </w:r>
      <w:proofErr w:type="spellStart"/>
      <w:r w:rsidR="00DE6525" w:rsidRPr="006F2B41">
        <w:rPr>
          <w:rFonts w:ascii="Times" w:hAnsi="Times"/>
          <w:i/>
          <w:iCs/>
          <w:sz w:val="24"/>
          <w:szCs w:val="24"/>
        </w:rPr>
        <w:t>lượng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người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dùng</w:t>
      </w:r>
      <w:proofErr w:type="spellEnd"/>
      <w:r w:rsidR="00DE6525" w:rsidRPr="006F2B41">
        <w:rPr>
          <w:rFonts w:ascii="Times" w:hAnsi="Times"/>
          <w:i/>
          <w:iCs/>
          <w:sz w:val="24"/>
          <w:szCs w:val="24"/>
        </w:rPr>
        <w:t xml:space="preserve"> quá </w:t>
      </w:r>
      <w:proofErr w:type="spellStart"/>
      <w:r w:rsidR="00DE6525" w:rsidRPr="006F2B41">
        <w:rPr>
          <w:rFonts w:ascii="Times" w:hAnsi="Times"/>
          <w:i/>
          <w:iCs/>
          <w:sz w:val="24"/>
          <w:szCs w:val="24"/>
        </w:rPr>
        <w:t>nhiều</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dẫn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đến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tình</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trạng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thống</w:t>
      </w:r>
      <w:proofErr w:type="spellEnd"/>
      <w:r w:rsidR="00DE6525" w:rsidRPr="006F2B41">
        <w:rPr>
          <w:rFonts w:ascii="Times" w:hAnsi="Times"/>
          <w:i/>
          <w:iCs/>
          <w:sz w:val="24"/>
          <w:szCs w:val="24"/>
        </w:rPr>
        <w:t xml:space="preserve"> trì </w:t>
      </w:r>
      <w:proofErr w:type="spellStart"/>
      <w:r w:rsidR="00DE6525" w:rsidRPr="006F2B41">
        <w:rPr>
          <w:rFonts w:ascii="Times" w:hAnsi="Times"/>
          <w:i/>
          <w:iCs/>
          <w:sz w:val="24"/>
          <w:szCs w:val="24"/>
        </w:rPr>
        <w:t>trê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phản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hồi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chậm</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với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người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dùng</w:t>
      </w:r>
      <w:proofErr w:type="spellEnd"/>
      <w:r w:rsidR="00DE6525" w:rsidRPr="006F2B41">
        <w:rPr>
          <w:rFonts w:ascii="Times" w:hAnsi="Times"/>
          <w:i/>
          <w:iCs/>
          <w:sz w:val="24"/>
          <w:szCs w:val="24"/>
        </w:rPr>
        <w:t>.</w:t>
      </w:r>
    </w:p>
    <w:p w14:paraId="427D6A76" w14:textId="3FA62C43" w:rsidR="00A43D43" w:rsidRPr="006F2B41" w:rsidRDefault="00A43D43"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Xác</w:t>
      </w:r>
      <w:proofErr w:type="spellEnd"/>
      <w:r w:rsidRPr="006F2B41">
        <w:rPr>
          <w:rFonts w:ascii="Times" w:hAnsi="Times"/>
          <w:i/>
          <w:iCs/>
          <w:sz w:val="24"/>
          <w:szCs w:val="24"/>
        </w:rPr>
        <w:t xml:space="preserve"> </w:t>
      </w:r>
      <w:proofErr w:type="spellStart"/>
      <w:r w:rsidRPr="006F2B41">
        <w:rPr>
          <w:rFonts w:ascii="Times" w:hAnsi="Times"/>
          <w:i/>
          <w:iCs/>
          <w:sz w:val="24"/>
          <w:szCs w:val="24"/>
        </w:rPr>
        <w:t>suất</w:t>
      </w:r>
      <w:proofErr w:type="spellEnd"/>
      <w:r w:rsidRPr="006F2B41">
        <w:rPr>
          <w:rFonts w:ascii="Times" w:hAnsi="Times"/>
          <w:i/>
          <w:iCs/>
          <w:sz w:val="24"/>
          <w:szCs w:val="24"/>
        </w:rPr>
        <w:t xml:space="preserve"> </w:t>
      </w:r>
      <w:proofErr w:type="spellStart"/>
      <w:r w:rsidRPr="006F2B41">
        <w:rPr>
          <w:rFonts w:ascii="Times" w:hAnsi="Times"/>
          <w:i/>
          <w:iCs/>
          <w:sz w:val="24"/>
          <w:szCs w:val="24"/>
        </w:rPr>
        <w:t>xảy</w:t>
      </w:r>
      <w:proofErr w:type="spellEnd"/>
      <w:r w:rsidRPr="006F2B41">
        <w:rPr>
          <w:rFonts w:ascii="Times" w:hAnsi="Times"/>
          <w:i/>
          <w:iCs/>
          <w:sz w:val="24"/>
          <w:szCs w:val="24"/>
        </w:rPr>
        <w:t xml:space="preserve"> ra</w:t>
      </w:r>
      <w:r w:rsidR="00DE6525" w:rsidRPr="006F2B41">
        <w:rPr>
          <w:rFonts w:ascii="Times" w:hAnsi="Times"/>
          <w:i/>
          <w:iCs/>
          <w:sz w:val="24"/>
          <w:szCs w:val="24"/>
        </w:rPr>
        <w:t xml:space="preserve">: </w:t>
      </w:r>
      <w:proofErr w:type="spellStart"/>
      <w:r w:rsidR="00DE6525" w:rsidRPr="006F2B41">
        <w:rPr>
          <w:rFonts w:ascii="Times" w:hAnsi="Times"/>
          <w:i/>
          <w:iCs/>
          <w:sz w:val="24"/>
          <w:szCs w:val="24"/>
        </w:rPr>
        <w:t>Tương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đối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xảy</w:t>
      </w:r>
      <w:proofErr w:type="spellEnd"/>
      <w:r w:rsidR="00DE6525" w:rsidRPr="006F2B41">
        <w:rPr>
          <w:rFonts w:ascii="Times" w:hAnsi="Times"/>
          <w:i/>
          <w:iCs/>
          <w:sz w:val="24"/>
          <w:szCs w:val="24"/>
        </w:rPr>
        <w:t xml:space="preserve"> ra</w:t>
      </w:r>
    </w:p>
    <w:p w14:paraId="4772B9A4" w14:textId="6A63C479" w:rsidR="007E4E75" w:rsidRPr="006F2B41" w:rsidRDefault="007E4E75"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Mức</w:t>
      </w:r>
      <w:proofErr w:type="spellEnd"/>
      <w:r w:rsidRPr="006F2B41">
        <w:rPr>
          <w:rFonts w:ascii="Times" w:hAnsi="Times"/>
          <w:i/>
          <w:iCs/>
          <w:sz w:val="24"/>
          <w:szCs w:val="24"/>
        </w:rPr>
        <w:t xml:space="preserve"> </w:t>
      </w:r>
      <w:proofErr w:type="spellStart"/>
      <w:r w:rsidRPr="006F2B41">
        <w:rPr>
          <w:rFonts w:ascii="Times" w:hAnsi="Times"/>
          <w:i/>
          <w:iCs/>
          <w:sz w:val="24"/>
          <w:szCs w:val="24"/>
        </w:rPr>
        <w:t>độ</w:t>
      </w:r>
      <w:proofErr w:type="spellEnd"/>
      <w:r w:rsidRPr="006F2B41">
        <w:rPr>
          <w:rFonts w:ascii="Times" w:hAnsi="Times"/>
          <w:i/>
          <w:iCs/>
          <w:sz w:val="24"/>
          <w:szCs w:val="24"/>
        </w:rPr>
        <w:t xml:space="preserve"> </w:t>
      </w:r>
      <w:proofErr w:type="spellStart"/>
      <w:r w:rsidRPr="006F2B41">
        <w:rPr>
          <w:rFonts w:ascii="Times" w:hAnsi="Times"/>
          <w:i/>
          <w:iCs/>
          <w:sz w:val="24"/>
          <w:szCs w:val="24"/>
        </w:rPr>
        <w:t>thiệt</w:t>
      </w:r>
      <w:proofErr w:type="spellEnd"/>
      <w:r w:rsidRPr="006F2B41">
        <w:rPr>
          <w:rFonts w:ascii="Times" w:hAnsi="Times"/>
          <w:i/>
          <w:iCs/>
          <w:sz w:val="24"/>
          <w:szCs w:val="24"/>
        </w:rPr>
        <w:t xml:space="preserve"> </w:t>
      </w:r>
      <w:proofErr w:type="spellStart"/>
      <w:r w:rsidRPr="006F2B41">
        <w:rPr>
          <w:rFonts w:ascii="Times" w:hAnsi="Times"/>
          <w:i/>
          <w:iCs/>
          <w:sz w:val="24"/>
          <w:szCs w:val="24"/>
        </w:rPr>
        <w:t>hại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Ảnh</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hưởng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nghiêm</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trọng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thái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đô</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sư</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dụng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trải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nghiệm</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của</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khách</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hàng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đối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với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sản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phẩm</w:t>
      </w:r>
      <w:proofErr w:type="spellEnd"/>
      <w:r w:rsidR="00DE6525" w:rsidRPr="006F2B41">
        <w:rPr>
          <w:rFonts w:ascii="Times" w:hAnsi="Times"/>
          <w:i/>
          <w:iCs/>
          <w:sz w:val="24"/>
          <w:szCs w:val="24"/>
        </w:rPr>
        <w:t>.</w:t>
      </w:r>
    </w:p>
    <w:p w14:paraId="342B0712" w14:textId="193E556F" w:rsidR="00A43D43" w:rsidRPr="006F2B41" w:rsidRDefault="00A43D43"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Giải</w:t>
      </w:r>
      <w:proofErr w:type="spellEnd"/>
      <w:r w:rsidRPr="006F2B41">
        <w:rPr>
          <w:rFonts w:ascii="Times" w:hAnsi="Times"/>
          <w:i/>
          <w:iCs/>
          <w:sz w:val="24"/>
          <w:szCs w:val="24"/>
        </w:rPr>
        <w:t xml:space="preserve"> </w:t>
      </w:r>
      <w:proofErr w:type="spellStart"/>
      <w:r w:rsidRPr="006F2B41">
        <w:rPr>
          <w:rFonts w:ascii="Times" w:hAnsi="Times"/>
          <w:i/>
          <w:iCs/>
          <w:sz w:val="24"/>
          <w:szCs w:val="24"/>
        </w:rPr>
        <w:t>pháp</w:t>
      </w:r>
      <w:proofErr w:type="spellEnd"/>
      <w:r w:rsidR="007E4E75" w:rsidRPr="006F2B41">
        <w:rPr>
          <w:rFonts w:ascii="Times" w:hAnsi="Times"/>
          <w:i/>
          <w:iCs/>
          <w:sz w:val="24"/>
          <w:szCs w:val="24"/>
        </w:rPr>
        <w:t xml:space="preserve"> </w:t>
      </w:r>
      <w:proofErr w:type="spellStart"/>
      <w:r w:rsidR="007E4E75" w:rsidRPr="006F2B41">
        <w:rPr>
          <w:rFonts w:ascii="Times" w:hAnsi="Times"/>
          <w:i/>
          <w:iCs/>
          <w:sz w:val="24"/>
          <w:szCs w:val="24"/>
        </w:rPr>
        <w:t>xử</w:t>
      </w:r>
      <w:proofErr w:type="spellEnd"/>
      <w:r w:rsidR="007E4E75" w:rsidRPr="006F2B41">
        <w:rPr>
          <w:rFonts w:ascii="Times" w:hAnsi="Times"/>
          <w:i/>
          <w:iCs/>
          <w:sz w:val="24"/>
          <w:szCs w:val="24"/>
        </w:rPr>
        <w:t xml:space="preserve"> </w:t>
      </w:r>
      <w:proofErr w:type="spellStart"/>
      <w:r w:rsidR="007E4E75" w:rsidRPr="006F2B41">
        <w:rPr>
          <w:rFonts w:ascii="Times" w:hAnsi="Times"/>
          <w:i/>
          <w:iCs/>
          <w:sz w:val="24"/>
          <w:szCs w:val="24"/>
        </w:rPr>
        <w:t>lý</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Tìm</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kiếm</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các</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công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nghê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mới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xây</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dựng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thống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chịu</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tải</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lớn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hơn</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Nâng</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cấp</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hê</w:t>
      </w:r>
      <w:proofErr w:type="spellEnd"/>
      <w:r w:rsidR="00DE6525" w:rsidRPr="006F2B41">
        <w:rPr>
          <w:rFonts w:ascii="Times" w:hAnsi="Times"/>
          <w:i/>
          <w:iCs/>
          <w:sz w:val="24"/>
          <w:szCs w:val="24"/>
        </w:rPr>
        <w:t xml:space="preserve">̣ </w:t>
      </w:r>
      <w:proofErr w:type="spellStart"/>
      <w:r w:rsidR="00DE6525" w:rsidRPr="006F2B41">
        <w:rPr>
          <w:rFonts w:ascii="Times" w:hAnsi="Times"/>
          <w:i/>
          <w:iCs/>
          <w:sz w:val="24"/>
          <w:szCs w:val="24"/>
        </w:rPr>
        <w:t>thống</w:t>
      </w:r>
      <w:proofErr w:type="spellEnd"/>
      <w:r w:rsidR="00DE6525" w:rsidRPr="006F2B41">
        <w:rPr>
          <w:rFonts w:ascii="Times" w:hAnsi="Times"/>
          <w:i/>
          <w:iCs/>
          <w:sz w:val="24"/>
          <w:szCs w:val="24"/>
        </w:rPr>
        <w:t>.</w:t>
      </w:r>
    </w:p>
    <w:p w14:paraId="7B9061D6" w14:textId="61964172" w:rsidR="00DE6525" w:rsidRPr="006F2B41" w:rsidRDefault="00DE6525" w:rsidP="009B40A8">
      <w:pPr>
        <w:pStyle w:val="oancuaDanhsach"/>
        <w:numPr>
          <w:ilvl w:val="0"/>
          <w:numId w:val="40"/>
        </w:numPr>
        <w:rPr>
          <w:rFonts w:ascii="Times" w:hAnsi="Times"/>
          <w:i/>
          <w:iCs/>
          <w:sz w:val="24"/>
          <w:szCs w:val="24"/>
        </w:rPr>
      </w:pPr>
      <w:proofErr w:type="spellStart"/>
      <w:r w:rsidRPr="006F2B41">
        <w:rPr>
          <w:rFonts w:ascii="Times" w:hAnsi="Times"/>
          <w:i/>
          <w:iCs/>
          <w:sz w:val="24"/>
          <w:szCs w:val="24"/>
        </w:rPr>
        <w:t>Tên</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Mất</w:t>
      </w:r>
      <w:proofErr w:type="spellEnd"/>
      <w:r w:rsidRPr="006F2B41">
        <w:rPr>
          <w:rFonts w:ascii="Times" w:hAnsi="Times"/>
          <w:i/>
          <w:iCs/>
          <w:sz w:val="24"/>
          <w:szCs w:val="24"/>
        </w:rPr>
        <w:t xml:space="preserve"> </w:t>
      </w:r>
      <w:proofErr w:type="spellStart"/>
      <w:r w:rsidRPr="006F2B41">
        <w:rPr>
          <w:rFonts w:ascii="Times" w:hAnsi="Times"/>
          <w:i/>
          <w:iCs/>
          <w:sz w:val="24"/>
          <w:szCs w:val="24"/>
        </w:rPr>
        <w:t>dư</w:t>
      </w:r>
      <w:proofErr w:type="spellEnd"/>
      <w:r w:rsidRPr="006F2B41">
        <w:rPr>
          <w:rFonts w:ascii="Times" w:hAnsi="Times"/>
          <w:i/>
          <w:iCs/>
          <w:sz w:val="24"/>
          <w:szCs w:val="24"/>
        </w:rPr>
        <w:t xml:space="preserve">̃ </w:t>
      </w:r>
      <w:proofErr w:type="spellStart"/>
      <w:r w:rsidRPr="006F2B41">
        <w:rPr>
          <w:rFonts w:ascii="Times" w:hAnsi="Times"/>
          <w:i/>
          <w:iCs/>
          <w:sz w:val="24"/>
          <w:szCs w:val="24"/>
        </w:rPr>
        <w:t>liệu</w:t>
      </w:r>
      <w:proofErr w:type="spellEnd"/>
      <w:r w:rsidRPr="006F2B41">
        <w:rPr>
          <w:rFonts w:ascii="Times" w:hAnsi="Times"/>
          <w:i/>
          <w:iCs/>
          <w:sz w:val="24"/>
          <w:szCs w:val="24"/>
        </w:rPr>
        <w:t xml:space="preserve"> </w:t>
      </w:r>
      <w:proofErr w:type="spellStart"/>
      <w:r w:rsidRPr="006F2B41">
        <w:rPr>
          <w:rFonts w:ascii="Times" w:hAnsi="Times"/>
          <w:i/>
          <w:iCs/>
          <w:sz w:val="24"/>
          <w:szCs w:val="24"/>
        </w:rPr>
        <w:t>người</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p>
    <w:p w14:paraId="6D0659CF" w14:textId="1FBE8156" w:rsidR="00DE6525" w:rsidRPr="006F2B41" w:rsidRDefault="00DE6525"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Mô</w:t>
      </w:r>
      <w:proofErr w:type="spellEnd"/>
      <w:r w:rsidRPr="006F2B41">
        <w:rPr>
          <w:rFonts w:ascii="Times" w:hAnsi="Times"/>
          <w:i/>
          <w:iCs/>
          <w:sz w:val="24"/>
          <w:szCs w:val="24"/>
        </w:rPr>
        <w:t xml:space="preserve"> </w:t>
      </w:r>
      <w:proofErr w:type="spellStart"/>
      <w:r w:rsidRPr="006F2B41">
        <w:rPr>
          <w:rFonts w:ascii="Times" w:hAnsi="Times"/>
          <w:i/>
          <w:iCs/>
          <w:sz w:val="24"/>
          <w:szCs w:val="24"/>
        </w:rPr>
        <w:t>tả</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Khi</w:t>
      </w:r>
      <w:proofErr w:type="spellEnd"/>
      <w:r w:rsidRPr="006F2B41">
        <w:rPr>
          <w:rFonts w:ascii="Times" w:hAnsi="Times"/>
          <w:i/>
          <w:iCs/>
          <w:sz w:val="24"/>
          <w:szCs w:val="24"/>
        </w:rPr>
        <w:t xml:space="preserve"> </w:t>
      </w:r>
      <w:proofErr w:type="spellStart"/>
      <w:r w:rsidRPr="006F2B41">
        <w:rPr>
          <w:rFonts w:ascii="Times" w:hAnsi="Times"/>
          <w:i/>
          <w:iCs/>
          <w:sz w:val="24"/>
          <w:szCs w:val="24"/>
        </w:rPr>
        <w:t>lượng</w:t>
      </w:r>
      <w:proofErr w:type="spellEnd"/>
      <w:r w:rsidRPr="006F2B41">
        <w:rPr>
          <w:rFonts w:ascii="Times" w:hAnsi="Times"/>
          <w:i/>
          <w:iCs/>
          <w:sz w:val="24"/>
          <w:szCs w:val="24"/>
        </w:rPr>
        <w:t xml:space="preserve"> </w:t>
      </w:r>
      <w:proofErr w:type="spellStart"/>
      <w:r w:rsidRPr="006F2B41">
        <w:rPr>
          <w:rFonts w:ascii="Times" w:hAnsi="Times"/>
          <w:i/>
          <w:iCs/>
          <w:sz w:val="24"/>
          <w:szCs w:val="24"/>
        </w:rPr>
        <w:t>người</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r w:rsidRPr="006F2B41">
        <w:rPr>
          <w:rFonts w:ascii="Times" w:hAnsi="Times"/>
          <w:i/>
          <w:iCs/>
          <w:sz w:val="24"/>
          <w:szCs w:val="24"/>
        </w:rPr>
        <w:t xml:space="preserve"> </w:t>
      </w:r>
      <w:proofErr w:type="spellStart"/>
      <w:r w:rsidRPr="006F2B41">
        <w:rPr>
          <w:rFonts w:ascii="Times" w:hAnsi="Times"/>
          <w:i/>
          <w:iCs/>
          <w:sz w:val="24"/>
          <w:szCs w:val="24"/>
        </w:rPr>
        <w:t>va</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 xml:space="preserve"> tin </w:t>
      </w:r>
      <w:proofErr w:type="spellStart"/>
      <w:r w:rsidR="001844A9" w:rsidRPr="006F2B41">
        <w:rPr>
          <w:rFonts w:ascii="Times" w:hAnsi="Times"/>
          <w:i/>
          <w:iCs/>
          <w:sz w:val="24"/>
          <w:szCs w:val="24"/>
        </w:rPr>
        <w:t>phát</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sinh</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lớn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dê</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làm</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các</w:t>
      </w:r>
      <w:proofErr w:type="spellEnd"/>
      <w:r w:rsidR="001844A9" w:rsidRPr="006F2B41">
        <w:rPr>
          <w:rFonts w:ascii="Times" w:hAnsi="Times"/>
          <w:i/>
          <w:iCs/>
          <w:sz w:val="24"/>
          <w:szCs w:val="24"/>
        </w:rPr>
        <w:t xml:space="preserve"> tin </w:t>
      </w:r>
      <w:proofErr w:type="spellStart"/>
      <w:r w:rsidR="001844A9" w:rsidRPr="006F2B41">
        <w:rPr>
          <w:rFonts w:ascii="Times" w:hAnsi="Times"/>
          <w:i/>
          <w:iCs/>
          <w:sz w:val="24"/>
          <w:szCs w:val="24"/>
        </w:rPr>
        <w:t>tặc</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đê</w:t>
      </w:r>
      <w:proofErr w:type="spellEnd"/>
      <w:r w:rsidR="001844A9" w:rsidRPr="006F2B41">
        <w:rPr>
          <w:rFonts w:ascii="Times" w:hAnsi="Times"/>
          <w:i/>
          <w:iCs/>
          <w:sz w:val="24"/>
          <w:szCs w:val="24"/>
        </w:rPr>
        <w:t xml:space="preserve">̉ </w:t>
      </w:r>
      <w:proofErr w:type="gramStart"/>
      <w:r w:rsidR="001844A9" w:rsidRPr="006F2B41">
        <w:rPr>
          <w:rFonts w:ascii="Times" w:hAnsi="Times"/>
          <w:i/>
          <w:iCs/>
          <w:sz w:val="24"/>
          <w:szCs w:val="24"/>
        </w:rPr>
        <w:t>ý .</w:t>
      </w:r>
      <w:proofErr w:type="gramEnd"/>
      <w:r w:rsidR="001844A9" w:rsidRPr="006F2B41">
        <w:rPr>
          <w:rFonts w:ascii="Times" w:hAnsi="Times"/>
          <w:i/>
          <w:iCs/>
          <w:sz w:val="24"/>
          <w:szCs w:val="24"/>
        </w:rPr>
        <w:t xml:space="preserve"> </w:t>
      </w:r>
      <w:proofErr w:type="spellStart"/>
      <w:r w:rsidR="001844A9" w:rsidRPr="006F2B41">
        <w:rPr>
          <w:rFonts w:ascii="Times" w:hAnsi="Times"/>
          <w:i/>
          <w:iCs/>
          <w:sz w:val="24"/>
          <w:szCs w:val="24"/>
        </w:rPr>
        <w:t>Thông</w:t>
      </w:r>
      <w:proofErr w:type="spellEnd"/>
      <w:r w:rsidR="001844A9" w:rsidRPr="006F2B41">
        <w:rPr>
          <w:rFonts w:ascii="Times" w:hAnsi="Times"/>
          <w:i/>
          <w:iCs/>
          <w:sz w:val="24"/>
          <w:szCs w:val="24"/>
        </w:rPr>
        <w:t xml:space="preserve"> qua </w:t>
      </w:r>
      <w:proofErr w:type="spellStart"/>
      <w:r w:rsidR="001844A9" w:rsidRPr="006F2B41">
        <w:rPr>
          <w:rFonts w:ascii="Times" w:hAnsi="Times"/>
          <w:i/>
          <w:iCs/>
          <w:sz w:val="24"/>
          <w:szCs w:val="24"/>
        </w:rPr>
        <w:t>thông</w:t>
      </w:r>
      <w:proofErr w:type="spellEnd"/>
      <w:r w:rsidR="001844A9" w:rsidRPr="006F2B41">
        <w:rPr>
          <w:rFonts w:ascii="Times" w:hAnsi="Times"/>
          <w:i/>
          <w:iCs/>
          <w:sz w:val="24"/>
          <w:szCs w:val="24"/>
        </w:rPr>
        <w:t xml:space="preserve"> tin </w:t>
      </w:r>
      <w:proofErr w:type="spellStart"/>
      <w:r w:rsidR="001844A9" w:rsidRPr="006F2B41">
        <w:rPr>
          <w:rFonts w:ascii="Times" w:hAnsi="Times"/>
          <w:i/>
          <w:iCs/>
          <w:sz w:val="24"/>
          <w:szCs w:val="24"/>
        </w:rPr>
        <w:t>người</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dùng</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đê</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trục</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lợi</w:t>
      </w:r>
      <w:proofErr w:type="spellEnd"/>
      <w:r w:rsidR="001844A9" w:rsidRPr="006F2B41">
        <w:rPr>
          <w:rFonts w:ascii="Times" w:hAnsi="Times"/>
          <w:i/>
          <w:iCs/>
          <w:sz w:val="24"/>
          <w:szCs w:val="24"/>
        </w:rPr>
        <w:t xml:space="preserve"> cá </w:t>
      </w:r>
      <w:proofErr w:type="spellStart"/>
      <w:proofErr w:type="gramStart"/>
      <w:r w:rsidR="001844A9" w:rsidRPr="006F2B41">
        <w:rPr>
          <w:rFonts w:ascii="Times" w:hAnsi="Times"/>
          <w:i/>
          <w:iCs/>
          <w:sz w:val="24"/>
          <w:szCs w:val="24"/>
        </w:rPr>
        <w:t>nhân</w:t>
      </w:r>
      <w:proofErr w:type="spellEnd"/>
      <w:r w:rsidR="001844A9" w:rsidRPr="006F2B41">
        <w:rPr>
          <w:rFonts w:ascii="Times" w:hAnsi="Times"/>
          <w:i/>
          <w:iCs/>
          <w:sz w:val="24"/>
          <w:szCs w:val="24"/>
        </w:rPr>
        <w:t>(</w:t>
      </w:r>
      <w:proofErr w:type="spellStart"/>
      <w:proofErr w:type="gramEnd"/>
      <w:r w:rsidR="001844A9" w:rsidRPr="006F2B41">
        <w:rPr>
          <w:rFonts w:ascii="Times" w:hAnsi="Times"/>
          <w:i/>
          <w:iCs/>
          <w:sz w:val="24"/>
          <w:szCs w:val="24"/>
        </w:rPr>
        <w:t>Mua</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bán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dư</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liệu</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người</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dùng</w:t>
      </w:r>
      <w:proofErr w:type="spellEnd"/>
      <w:r w:rsidR="001844A9" w:rsidRPr="006F2B41">
        <w:rPr>
          <w:rFonts w:ascii="Times" w:hAnsi="Times"/>
          <w:i/>
          <w:iCs/>
          <w:sz w:val="24"/>
          <w:szCs w:val="24"/>
        </w:rPr>
        <w:t>).</w:t>
      </w:r>
    </w:p>
    <w:p w14:paraId="736C2D83" w14:textId="43A29168" w:rsidR="001844A9" w:rsidRPr="006F2B41" w:rsidRDefault="00DE6525"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Xác</w:t>
      </w:r>
      <w:proofErr w:type="spellEnd"/>
      <w:r w:rsidRPr="006F2B41">
        <w:rPr>
          <w:rFonts w:ascii="Times" w:hAnsi="Times"/>
          <w:i/>
          <w:iCs/>
          <w:sz w:val="24"/>
          <w:szCs w:val="24"/>
        </w:rPr>
        <w:t xml:space="preserve"> </w:t>
      </w:r>
      <w:proofErr w:type="spellStart"/>
      <w:r w:rsidRPr="006F2B41">
        <w:rPr>
          <w:rFonts w:ascii="Times" w:hAnsi="Times"/>
          <w:i/>
          <w:iCs/>
          <w:sz w:val="24"/>
          <w:szCs w:val="24"/>
        </w:rPr>
        <w:t>suất</w:t>
      </w:r>
      <w:proofErr w:type="spellEnd"/>
      <w:r w:rsidRPr="006F2B41">
        <w:rPr>
          <w:rFonts w:ascii="Times" w:hAnsi="Times"/>
          <w:i/>
          <w:iCs/>
          <w:sz w:val="24"/>
          <w:szCs w:val="24"/>
        </w:rPr>
        <w:t xml:space="preserve"> </w:t>
      </w:r>
      <w:proofErr w:type="spellStart"/>
      <w:r w:rsidRPr="006F2B41">
        <w:rPr>
          <w:rFonts w:ascii="Times" w:hAnsi="Times"/>
          <w:i/>
          <w:iCs/>
          <w:sz w:val="24"/>
          <w:szCs w:val="24"/>
        </w:rPr>
        <w:t>xảy</w:t>
      </w:r>
      <w:proofErr w:type="spellEnd"/>
      <w:r w:rsidRPr="006F2B41">
        <w:rPr>
          <w:rFonts w:ascii="Times" w:hAnsi="Times"/>
          <w:i/>
          <w:iCs/>
          <w:sz w:val="24"/>
          <w:szCs w:val="24"/>
        </w:rPr>
        <w:t xml:space="preserve"> ra: </w:t>
      </w:r>
      <w:proofErr w:type="spellStart"/>
      <w:r w:rsidR="001844A9" w:rsidRPr="006F2B41">
        <w:rPr>
          <w:rFonts w:ascii="Times" w:hAnsi="Times"/>
          <w:i/>
          <w:iCs/>
          <w:sz w:val="24"/>
          <w:szCs w:val="24"/>
        </w:rPr>
        <w:t>Chắc</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chắn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xảy</w:t>
      </w:r>
      <w:proofErr w:type="spellEnd"/>
      <w:r w:rsidR="001844A9" w:rsidRPr="006F2B41">
        <w:rPr>
          <w:rFonts w:ascii="Times" w:hAnsi="Times"/>
          <w:i/>
          <w:iCs/>
          <w:sz w:val="24"/>
          <w:szCs w:val="24"/>
        </w:rPr>
        <w:t xml:space="preserve"> ra</w:t>
      </w:r>
    </w:p>
    <w:p w14:paraId="2E812D1B" w14:textId="77777777" w:rsidR="00DE6525" w:rsidRPr="006F2B41" w:rsidRDefault="00DE6525"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Mức</w:t>
      </w:r>
      <w:proofErr w:type="spellEnd"/>
      <w:r w:rsidRPr="006F2B41">
        <w:rPr>
          <w:rFonts w:ascii="Times" w:hAnsi="Times"/>
          <w:i/>
          <w:iCs/>
          <w:sz w:val="24"/>
          <w:szCs w:val="24"/>
        </w:rPr>
        <w:t xml:space="preserve"> </w:t>
      </w:r>
      <w:proofErr w:type="spellStart"/>
      <w:r w:rsidRPr="006F2B41">
        <w:rPr>
          <w:rFonts w:ascii="Times" w:hAnsi="Times"/>
          <w:i/>
          <w:iCs/>
          <w:sz w:val="24"/>
          <w:szCs w:val="24"/>
        </w:rPr>
        <w:t>độ</w:t>
      </w:r>
      <w:proofErr w:type="spellEnd"/>
      <w:r w:rsidRPr="006F2B41">
        <w:rPr>
          <w:rFonts w:ascii="Times" w:hAnsi="Times"/>
          <w:i/>
          <w:iCs/>
          <w:sz w:val="24"/>
          <w:szCs w:val="24"/>
        </w:rPr>
        <w:t xml:space="preserve"> </w:t>
      </w:r>
      <w:proofErr w:type="spellStart"/>
      <w:r w:rsidRPr="006F2B41">
        <w:rPr>
          <w:rFonts w:ascii="Times" w:hAnsi="Times"/>
          <w:i/>
          <w:iCs/>
          <w:sz w:val="24"/>
          <w:szCs w:val="24"/>
        </w:rPr>
        <w:t>thiệt</w:t>
      </w:r>
      <w:proofErr w:type="spellEnd"/>
      <w:r w:rsidRPr="006F2B41">
        <w:rPr>
          <w:rFonts w:ascii="Times" w:hAnsi="Times"/>
          <w:i/>
          <w:iCs/>
          <w:sz w:val="24"/>
          <w:szCs w:val="24"/>
        </w:rPr>
        <w:t xml:space="preserve"> </w:t>
      </w:r>
      <w:proofErr w:type="spellStart"/>
      <w:r w:rsidRPr="006F2B41">
        <w:rPr>
          <w:rFonts w:ascii="Times" w:hAnsi="Times"/>
          <w:i/>
          <w:iCs/>
          <w:sz w:val="24"/>
          <w:szCs w:val="24"/>
        </w:rPr>
        <w:t>hại</w:t>
      </w:r>
      <w:proofErr w:type="spellEnd"/>
      <w:r w:rsidRPr="006F2B41">
        <w:rPr>
          <w:rFonts w:ascii="Times" w:hAnsi="Times"/>
          <w:i/>
          <w:iCs/>
          <w:sz w:val="24"/>
          <w:szCs w:val="24"/>
        </w:rPr>
        <w:t xml:space="preserve">: </w:t>
      </w:r>
      <w:proofErr w:type="spellStart"/>
      <w:r w:rsidRPr="006F2B41">
        <w:rPr>
          <w:rFonts w:ascii="Times" w:hAnsi="Times"/>
          <w:i/>
          <w:iCs/>
          <w:sz w:val="24"/>
          <w:szCs w:val="24"/>
        </w:rPr>
        <w:t>Ảnh</w:t>
      </w:r>
      <w:proofErr w:type="spellEnd"/>
      <w:r w:rsidRPr="006F2B41">
        <w:rPr>
          <w:rFonts w:ascii="Times" w:hAnsi="Times"/>
          <w:i/>
          <w:iCs/>
          <w:sz w:val="24"/>
          <w:szCs w:val="24"/>
        </w:rPr>
        <w:t xml:space="preserve"> </w:t>
      </w:r>
      <w:proofErr w:type="spellStart"/>
      <w:r w:rsidRPr="006F2B41">
        <w:rPr>
          <w:rFonts w:ascii="Times" w:hAnsi="Times"/>
          <w:i/>
          <w:iCs/>
          <w:sz w:val="24"/>
          <w:szCs w:val="24"/>
        </w:rPr>
        <w: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tới</w:t>
      </w:r>
      <w:proofErr w:type="spellEnd"/>
      <w:r w:rsidRPr="006F2B41">
        <w:rPr>
          <w:rFonts w:ascii="Times" w:hAnsi="Times"/>
          <w:i/>
          <w:iCs/>
          <w:sz w:val="24"/>
          <w:szCs w:val="24"/>
        </w:rPr>
        <w:t xml:space="preserve"> </w:t>
      </w:r>
      <w:proofErr w:type="spellStart"/>
      <w:r w:rsidRPr="006F2B41">
        <w:rPr>
          <w:rFonts w:ascii="Times" w:hAnsi="Times"/>
          <w:i/>
          <w:iCs/>
          <w:sz w:val="24"/>
          <w:szCs w:val="24"/>
        </w:rPr>
        <w:t>thái</w:t>
      </w:r>
      <w:proofErr w:type="spellEnd"/>
      <w:r w:rsidRPr="006F2B41">
        <w:rPr>
          <w:rFonts w:ascii="Times" w:hAnsi="Times"/>
          <w:i/>
          <w:iCs/>
          <w:sz w:val="24"/>
          <w:szCs w:val="24"/>
        </w:rPr>
        <w:t xml:space="preserve"> </w:t>
      </w:r>
      <w:proofErr w:type="spellStart"/>
      <w:r w:rsidRPr="006F2B41">
        <w:rPr>
          <w:rFonts w:ascii="Times" w:hAnsi="Times"/>
          <w:i/>
          <w:iCs/>
          <w:sz w:val="24"/>
          <w:szCs w:val="24"/>
        </w:rPr>
        <w:t>đô</w:t>
      </w:r>
      <w:proofErr w:type="spellEnd"/>
      <w:r w:rsidRPr="006F2B41">
        <w:rPr>
          <w:rFonts w:ascii="Times" w:hAnsi="Times"/>
          <w:i/>
          <w:iCs/>
          <w:sz w:val="24"/>
          <w:szCs w:val="24"/>
        </w:rPr>
        <w:t xml:space="preserve">̣ </w:t>
      </w:r>
      <w:proofErr w:type="spellStart"/>
      <w:r w:rsidRPr="006F2B41">
        <w:rPr>
          <w:rFonts w:ascii="Times" w:hAnsi="Times"/>
          <w:i/>
          <w:iCs/>
          <w:sz w:val="24"/>
          <w:szCs w:val="24"/>
        </w:rPr>
        <w:t>sư</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r w:rsidRPr="006F2B41">
        <w:rPr>
          <w:rFonts w:ascii="Times" w:hAnsi="Times"/>
          <w:i/>
          <w:iCs/>
          <w:sz w:val="24"/>
          <w:szCs w:val="24"/>
        </w:rPr>
        <w:t xml:space="preserve">, </w:t>
      </w:r>
      <w:proofErr w:type="spellStart"/>
      <w:r w:rsidRPr="006F2B41">
        <w:rPr>
          <w:rFonts w:ascii="Times" w:hAnsi="Times"/>
          <w:i/>
          <w:iCs/>
          <w:sz w:val="24"/>
          <w:szCs w:val="24"/>
        </w:rPr>
        <w:t>trải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của</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r w:rsidRPr="006F2B41">
        <w:rPr>
          <w:rFonts w:ascii="Times" w:hAnsi="Times"/>
          <w:i/>
          <w:iCs/>
          <w:sz w:val="24"/>
          <w:szCs w:val="24"/>
        </w:rPr>
        <w:t xml:space="preserve"> </w:t>
      </w:r>
      <w:proofErr w:type="spellStart"/>
      <w:r w:rsidRPr="006F2B41">
        <w:rPr>
          <w:rFonts w:ascii="Times" w:hAnsi="Times"/>
          <w:i/>
          <w:iCs/>
          <w:sz w:val="24"/>
          <w:szCs w:val="24"/>
        </w:rPr>
        <w:t>đối</w:t>
      </w:r>
      <w:proofErr w:type="spellEnd"/>
      <w:r w:rsidRPr="006F2B41">
        <w:rPr>
          <w:rFonts w:ascii="Times" w:hAnsi="Times"/>
          <w:i/>
          <w:iCs/>
          <w:sz w:val="24"/>
          <w:szCs w:val="24"/>
        </w:rPr>
        <w:t xml:space="preserve"> </w:t>
      </w:r>
      <w:proofErr w:type="spellStart"/>
      <w:r w:rsidRPr="006F2B41">
        <w:rPr>
          <w:rFonts w:ascii="Times" w:hAnsi="Times"/>
          <w:i/>
          <w:iCs/>
          <w:sz w:val="24"/>
          <w:szCs w:val="24"/>
        </w:rPr>
        <w:t>với</w:t>
      </w:r>
      <w:proofErr w:type="spellEnd"/>
      <w:r w:rsidRPr="006F2B41">
        <w:rPr>
          <w:rFonts w:ascii="Times" w:hAnsi="Times"/>
          <w:i/>
          <w:iCs/>
          <w:sz w:val="24"/>
          <w:szCs w:val="24"/>
        </w:rPr>
        <w:t xml:space="preserve"> </w:t>
      </w:r>
      <w:proofErr w:type="spellStart"/>
      <w:r w:rsidRPr="006F2B41">
        <w:rPr>
          <w:rFonts w:ascii="Times" w:hAnsi="Times"/>
          <w:i/>
          <w:iCs/>
          <w:sz w:val="24"/>
          <w:szCs w:val="24"/>
        </w:rPr>
        <w:t>sản</w:t>
      </w:r>
      <w:proofErr w:type="spellEnd"/>
      <w:r w:rsidRPr="006F2B41">
        <w:rPr>
          <w:rFonts w:ascii="Times" w:hAnsi="Times"/>
          <w:i/>
          <w:iCs/>
          <w:sz w:val="24"/>
          <w:szCs w:val="24"/>
        </w:rPr>
        <w:t xml:space="preserve"> </w:t>
      </w:r>
      <w:proofErr w:type="spellStart"/>
      <w:r w:rsidRPr="006F2B41">
        <w:rPr>
          <w:rFonts w:ascii="Times" w:hAnsi="Times"/>
          <w:i/>
          <w:iCs/>
          <w:sz w:val="24"/>
          <w:szCs w:val="24"/>
        </w:rPr>
        <w:t>phẩm</w:t>
      </w:r>
      <w:proofErr w:type="spellEnd"/>
      <w:r w:rsidRPr="006F2B41">
        <w:rPr>
          <w:rFonts w:ascii="Times" w:hAnsi="Times"/>
          <w:i/>
          <w:iCs/>
          <w:sz w:val="24"/>
          <w:szCs w:val="24"/>
        </w:rPr>
        <w:t>.</w:t>
      </w:r>
    </w:p>
    <w:p w14:paraId="2CAC239A" w14:textId="08516006" w:rsidR="00DE6525" w:rsidRPr="006F2B41" w:rsidRDefault="00DE6525"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Giải</w:t>
      </w:r>
      <w:proofErr w:type="spellEnd"/>
      <w:r w:rsidRPr="006F2B41">
        <w:rPr>
          <w:rFonts w:ascii="Times" w:hAnsi="Times"/>
          <w:i/>
          <w:iCs/>
          <w:sz w:val="24"/>
          <w:szCs w:val="24"/>
        </w:rPr>
        <w:t xml:space="preserve"> </w:t>
      </w:r>
      <w:proofErr w:type="spellStart"/>
      <w:r w:rsidRPr="006F2B41">
        <w:rPr>
          <w:rFonts w:ascii="Times" w:hAnsi="Times"/>
          <w:i/>
          <w:iCs/>
          <w:sz w:val="24"/>
          <w:szCs w:val="24"/>
        </w:rPr>
        <w:t>pháp</w:t>
      </w:r>
      <w:proofErr w:type="spellEnd"/>
      <w:r w:rsidRPr="006F2B41">
        <w:rPr>
          <w:rFonts w:ascii="Times" w:hAnsi="Times"/>
          <w:i/>
          <w:iCs/>
          <w:sz w:val="24"/>
          <w:szCs w:val="24"/>
        </w:rPr>
        <w:t xml:space="preserve"> </w:t>
      </w:r>
      <w:proofErr w:type="spellStart"/>
      <w:r w:rsidRPr="006F2B41">
        <w:rPr>
          <w:rFonts w:ascii="Times" w:hAnsi="Times"/>
          <w:i/>
          <w:iCs/>
          <w:sz w:val="24"/>
          <w:szCs w:val="24"/>
        </w:rPr>
        <w:t>xử</w:t>
      </w:r>
      <w:proofErr w:type="spellEnd"/>
      <w:r w:rsidRPr="006F2B41">
        <w:rPr>
          <w:rFonts w:ascii="Times" w:hAnsi="Times"/>
          <w:i/>
          <w:iCs/>
          <w:sz w:val="24"/>
          <w:szCs w:val="24"/>
        </w:rPr>
        <w:t xml:space="preserve"> </w:t>
      </w:r>
      <w:proofErr w:type="spellStart"/>
      <w:r w:rsidRPr="006F2B41">
        <w:rPr>
          <w:rFonts w:ascii="Times" w:hAnsi="Times"/>
          <w:i/>
          <w:iCs/>
          <w:sz w:val="24"/>
          <w:szCs w:val="24"/>
        </w:rPr>
        <w:t>lý</w:t>
      </w:r>
      <w:proofErr w:type="spellEnd"/>
      <w:r w:rsidRPr="006F2B41">
        <w:rPr>
          <w:rFonts w:ascii="Times" w:hAnsi="Times"/>
          <w:i/>
          <w:iCs/>
          <w:sz w:val="24"/>
          <w:szCs w:val="24"/>
        </w:rPr>
        <w:t xml:space="preserve">: </w:t>
      </w:r>
      <w:proofErr w:type="spellStart"/>
      <w:r w:rsidRPr="006F2B41">
        <w:rPr>
          <w:rFonts w:ascii="Times" w:hAnsi="Times"/>
          <w:i/>
          <w:iCs/>
          <w:sz w:val="24"/>
          <w:szCs w:val="24"/>
        </w:rPr>
        <w:t>Tìm</w:t>
      </w:r>
      <w:proofErr w:type="spellEnd"/>
      <w:r w:rsidRPr="006F2B41">
        <w:rPr>
          <w:rFonts w:ascii="Times" w:hAnsi="Times"/>
          <w:i/>
          <w:iCs/>
          <w:sz w:val="24"/>
          <w:szCs w:val="24"/>
        </w:rPr>
        <w:t xml:space="preserve"> </w:t>
      </w:r>
      <w:proofErr w:type="spellStart"/>
      <w:r w:rsidRPr="006F2B41">
        <w:rPr>
          <w:rFonts w:ascii="Times" w:hAnsi="Times"/>
          <w:i/>
          <w:iCs/>
          <w:sz w:val="24"/>
          <w:szCs w:val="24"/>
        </w:rPr>
        <w:t>kiếm</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công</w:t>
      </w:r>
      <w:proofErr w:type="spellEnd"/>
      <w:r w:rsidRPr="006F2B41">
        <w:rPr>
          <w:rFonts w:ascii="Times" w:hAnsi="Times"/>
          <w:i/>
          <w:iCs/>
          <w:sz w:val="24"/>
          <w:szCs w:val="24"/>
        </w:rPr>
        <w:t xml:space="preserve"> </w:t>
      </w:r>
      <w:proofErr w:type="spellStart"/>
      <w:r w:rsidRPr="006F2B41">
        <w:rPr>
          <w:rFonts w:ascii="Times" w:hAnsi="Times"/>
          <w:i/>
          <w:iCs/>
          <w:sz w:val="24"/>
          <w:szCs w:val="24"/>
        </w:rPr>
        <w:t>nghê</w:t>
      </w:r>
      <w:proofErr w:type="spellEnd"/>
      <w:r w:rsidRPr="006F2B41">
        <w:rPr>
          <w:rFonts w:ascii="Times" w:hAnsi="Times"/>
          <w:i/>
          <w:iCs/>
          <w:sz w:val="24"/>
          <w:szCs w:val="24"/>
        </w:rPr>
        <w:t xml:space="preserve">̣ </w:t>
      </w:r>
      <w:proofErr w:type="spellStart"/>
      <w:r w:rsidRPr="006F2B41">
        <w:rPr>
          <w:rFonts w:ascii="Times" w:hAnsi="Times"/>
          <w:i/>
          <w:iCs/>
          <w:sz w:val="24"/>
          <w:szCs w:val="24"/>
        </w:rPr>
        <w:t>mới</w:t>
      </w:r>
      <w:proofErr w:type="spellEnd"/>
      <w:r w:rsidRPr="006F2B41">
        <w:rPr>
          <w:rFonts w:ascii="Times" w:hAnsi="Times"/>
          <w:i/>
          <w:iCs/>
          <w:sz w:val="24"/>
          <w:szCs w:val="24"/>
        </w:rPr>
        <w:t xml:space="preserve"> </w:t>
      </w:r>
      <w:proofErr w:type="spellStart"/>
      <w:r w:rsidRPr="006F2B41">
        <w:rPr>
          <w:rFonts w:ascii="Times" w:hAnsi="Times"/>
          <w:i/>
          <w:iCs/>
          <w:sz w:val="24"/>
          <w:szCs w:val="24"/>
        </w:rPr>
        <w:t>xây</w:t>
      </w:r>
      <w:proofErr w:type="spellEnd"/>
      <w:r w:rsidRPr="006F2B41">
        <w:rPr>
          <w:rFonts w:ascii="Times" w:hAnsi="Times"/>
          <w:i/>
          <w:iCs/>
          <w:sz w:val="24"/>
          <w:szCs w:val="24"/>
        </w:rPr>
        <w:t xml:space="preserve"> </w:t>
      </w:r>
      <w:proofErr w:type="spellStart"/>
      <w:r w:rsidRPr="006F2B41">
        <w:rPr>
          <w:rFonts w:ascii="Times" w:hAnsi="Times"/>
          <w:i/>
          <w:iCs/>
          <w:sz w:val="24"/>
          <w:szCs w:val="24"/>
        </w:rPr>
        <w:t>dựng</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 xml:space="preserve"> </w:t>
      </w:r>
      <w:proofErr w:type="spellStart"/>
      <w:r w:rsidR="001844A9" w:rsidRPr="006F2B41">
        <w:rPr>
          <w:rFonts w:ascii="Times" w:hAnsi="Times"/>
          <w:i/>
          <w:iCs/>
          <w:sz w:val="24"/>
          <w:szCs w:val="24"/>
        </w:rPr>
        <w:t>bảo</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mật</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lớn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hơn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va</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tiến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hành</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nâng</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cấp</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hê</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thống</w:t>
      </w:r>
      <w:proofErr w:type="spellEnd"/>
      <w:r w:rsidRPr="006F2B41">
        <w:rPr>
          <w:rFonts w:ascii="Times" w:hAnsi="Times"/>
          <w:i/>
          <w:iCs/>
          <w:sz w:val="24"/>
          <w:szCs w:val="24"/>
        </w:rPr>
        <w:t>.</w:t>
      </w:r>
    </w:p>
    <w:p w14:paraId="209CF006" w14:textId="1728C59F" w:rsidR="001844A9" w:rsidRPr="006F2B41" w:rsidRDefault="001844A9" w:rsidP="009B40A8">
      <w:pPr>
        <w:pStyle w:val="oancuaDanhsach"/>
        <w:numPr>
          <w:ilvl w:val="0"/>
          <w:numId w:val="40"/>
        </w:numPr>
        <w:rPr>
          <w:rFonts w:ascii="Times" w:hAnsi="Times"/>
          <w:i/>
          <w:iCs/>
          <w:sz w:val="24"/>
          <w:szCs w:val="24"/>
        </w:rPr>
      </w:pPr>
      <w:proofErr w:type="spellStart"/>
      <w:r w:rsidRPr="006F2B41">
        <w:rPr>
          <w:rFonts w:ascii="Times" w:hAnsi="Times"/>
          <w:i/>
          <w:iCs/>
          <w:sz w:val="24"/>
          <w:szCs w:val="24"/>
        </w:rPr>
        <w:t>Tên</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bug </w:t>
      </w:r>
      <w:proofErr w:type="spellStart"/>
      <w:r w:rsidRPr="006F2B41">
        <w:rPr>
          <w:rFonts w:ascii="Times" w:hAnsi="Times"/>
          <w:i/>
          <w:iCs/>
          <w:sz w:val="24"/>
          <w:szCs w:val="24"/>
        </w:rPr>
        <w:t>lớn</w:t>
      </w:r>
      <w:proofErr w:type="spellEnd"/>
      <w:r w:rsidRPr="006F2B41">
        <w:rPr>
          <w:rFonts w:ascii="Times" w:hAnsi="Times"/>
          <w:i/>
          <w:iCs/>
          <w:sz w:val="24"/>
          <w:szCs w:val="24"/>
        </w:rPr>
        <w:t xml:space="preserve"> </w:t>
      </w:r>
      <w:proofErr w:type="spellStart"/>
      <w:r w:rsidRPr="006F2B41">
        <w:rPr>
          <w:rFonts w:ascii="Times" w:hAnsi="Times"/>
          <w:i/>
          <w:iCs/>
          <w:sz w:val="24"/>
          <w:szCs w:val="24"/>
        </w:rPr>
        <w:t>nằm</w:t>
      </w:r>
      <w:proofErr w:type="spellEnd"/>
      <w:r w:rsidRPr="006F2B41">
        <w:rPr>
          <w:rFonts w:ascii="Times" w:hAnsi="Times"/>
          <w:i/>
          <w:iCs/>
          <w:sz w:val="24"/>
          <w:szCs w:val="24"/>
        </w:rPr>
        <w:t xml:space="preserve"> </w:t>
      </w:r>
      <w:proofErr w:type="spellStart"/>
      <w:r w:rsidRPr="006F2B41">
        <w:rPr>
          <w:rFonts w:ascii="Times" w:hAnsi="Times"/>
          <w:i/>
          <w:iCs/>
          <w:sz w:val="24"/>
          <w:szCs w:val="24"/>
        </w:rPr>
        <w:t>sâu</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p>
    <w:p w14:paraId="3FB0DA5D" w14:textId="40A0EEFE"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Mô</w:t>
      </w:r>
      <w:proofErr w:type="spellEnd"/>
      <w:r w:rsidRPr="006F2B41">
        <w:rPr>
          <w:rFonts w:ascii="Times" w:hAnsi="Times"/>
          <w:i/>
          <w:iCs/>
          <w:sz w:val="24"/>
          <w:szCs w:val="24"/>
        </w:rPr>
        <w:t xml:space="preserve"> </w:t>
      </w:r>
      <w:proofErr w:type="spellStart"/>
      <w:r w:rsidRPr="006F2B41">
        <w:rPr>
          <w:rFonts w:ascii="Times" w:hAnsi="Times"/>
          <w:i/>
          <w:iCs/>
          <w:sz w:val="24"/>
          <w:szCs w:val="24"/>
        </w:rPr>
        <w:t>tả</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quá </w:t>
      </w:r>
      <w:proofErr w:type="spellStart"/>
      <w:r w:rsidRPr="006F2B41">
        <w:rPr>
          <w:rFonts w:ascii="Times" w:hAnsi="Times"/>
          <w:i/>
          <w:iCs/>
          <w:sz w:val="24"/>
          <w:szCs w:val="24"/>
        </w:rPr>
        <w:t>trình</w:t>
      </w:r>
      <w:proofErr w:type="spellEnd"/>
      <w:r w:rsidRPr="006F2B41">
        <w:rPr>
          <w:rFonts w:ascii="Times" w:hAnsi="Times"/>
          <w:i/>
          <w:iCs/>
          <w:sz w:val="24"/>
          <w:szCs w:val="24"/>
        </w:rPr>
        <w:t xml:space="preserve"> </w:t>
      </w:r>
      <w:proofErr w:type="spellStart"/>
      <w:r w:rsidRPr="006F2B41">
        <w:rPr>
          <w:rFonts w:ascii="Times" w:hAnsi="Times"/>
          <w:i/>
          <w:iCs/>
          <w:sz w:val="24"/>
          <w:szCs w:val="24"/>
        </w:rPr>
        <w:t>xây</w:t>
      </w:r>
      <w:proofErr w:type="spellEnd"/>
      <w:r w:rsidRPr="006F2B41">
        <w:rPr>
          <w:rFonts w:ascii="Times" w:hAnsi="Times"/>
          <w:i/>
          <w:iCs/>
          <w:sz w:val="24"/>
          <w:szCs w:val="24"/>
        </w:rPr>
        <w:t xml:space="preserve"> </w:t>
      </w:r>
      <w:proofErr w:type="spellStart"/>
      <w:r w:rsidRPr="006F2B41">
        <w:rPr>
          <w:rFonts w:ascii="Times" w:hAnsi="Times"/>
          <w:i/>
          <w:iCs/>
          <w:sz w:val="24"/>
          <w:szCs w:val="24"/>
        </w:rPr>
        <w:t>dựng</w:t>
      </w:r>
      <w:proofErr w:type="spellEnd"/>
      <w:r w:rsidRPr="006F2B41">
        <w:rPr>
          <w:rFonts w:ascii="Times" w:hAnsi="Times"/>
          <w:i/>
          <w:iCs/>
          <w:sz w:val="24"/>
          <w:szCs w:val="24"/>
        </w:rPr>
        <w:t xml:space="preserve"> </w:t>
      </w:r>
      <w:proofErr w:type="spellStart"/>
      <w:r w:rsidRPr="006F2B41">
        <w:rPr>
          <w:rFonts w:ascii="Times" w:hAnsi="Times"/>
          <w:i/>
          <w:iCs/>
          <w:sz w:val="24"/>
          <w:szCs w:val="24"/>
        </w:rPr>
        <w:t>va</w:t>
      </w:r>
      <w:proofErr w:type="spellEnd"/>
      <w:r w:rsidRPr="006F2B41">
        <w:rPr>
          <w:rFonts w:ascii="Times" w:hAnsi="Times"/>
          <w:i/>
          <w:iCs/>
          <w:sz w:val="24"/>
          <w:szCs w:val="24"/>
        </w:rPr>
        <w:t xml:space="preserve">̀ </w:t>
      </w:r>
      <w:proofErr w:type="spellStart"/>
      <w:r w:rsidRPr="006F2B41">
        <w:rPr>
          <w:rFonts w:ascii="Times" w:hAnsi="Times"/>
          <w:i/>
          <w:iCs/>
          <w:sz w:val="24"/>
          <w:szCs w:val="24"/>
        </w:rPr>
        <w:t>kiểm</w:t>
      </w:r>
      <w:proofErr w:type="spellEnd"/>
      <w:r w:rsidRPr="006F2B41">
        <w:rPr>
          <w:rFonts w:ascii="Times" w:hAnsi="Times"/>
          <w:i/>
          <w:iCs/>
          <w:sz w:val="24"/>
          <w:szCs w:val="24"/>
        </w:rPr>
        <w:t xml:space="preserve"> </w:t>
      </w:r>
      <w:proofErr w:type="spellStart"/>
      <w:r w:rsidRPr="006F2B41">
        <w:rPr>
          <w:rFonts w:ascii="Times" w:hAnsi="Times"/>
          <w:i/>
          <w:iCs/>
          <w:sz w:val="24"/>
          <w:szCs w:val="24"/>
        </w:rPr>
        <w:t>thư</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 xml:space="preserve">. Sẽ </w:t>
      </w:r>
      <w:proofErr w:type="spellStart"/>
      <w:r w:rsidRPr="006F2B41">
        <w:rPr>
          <w:rFonts w:ascii="Times" w:hAnsi="Times"/>
          <w:i/>
          <w:iCs/>
          <w:sz w:val="24"/>
          <w:szCs w:val="24"/>
        </w:rPr>
        <w:t>dãn</w:t>
      </w:r>
      <w:proofErr w:type="spellEnd"/>
      <w:r w:rsidRPr="006F2B41">
        <w:rPr>
          <w:rFonts w:ascii="Times" w:hAnsi="Times"/>
          <w:i/>
          <w:iCs/>
          <w:sz w:val="24"/>
          <w:szCs w:val="24"/>
        </w:rPr>
        <w:t xml:space="preserve"> </w:t>
      </w:r>
      <w:proofErr w:type="spellStart"/>
      <w:r w:rsidRPr="006F2B41">
        <w:rPr>
          <w:rFonts w:ascii="Times" w:hAnsi="Times"/>
          <w:i/>
          <w:iCs/>
          <w:sz w:val="24"/>
          <w:szCs w:val="24"/>
        </w:rPr>
        <w:t>đến</w:t>
      </w:r>
      <w:proofErr w:type="spellEnd"/>
      <w:r w:rsidRPr="006F2B41">
        <w:rPr>
          <w:rFonts w:ascii="Times" w:hAnsi="Times"/>
          <w:i/>
          <w:iCs/>
          <w:sz w:val="24"/>
          <w:szCs w:val="24"/>
        </w:rPr>
        <w:t xml:space="preserve">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sai</w:t>
      </w:r>
      <w:proofErr w:type="spellEnd"/>
      <w:r w:rsidRPr="006F2B41">
        <w:rPr>
          <w:rFonts w:ascii="Times" w:hAnsi="Times"/>
          <w:i/>
          <w:iCs/>
          <w:sz w:val="24"/>
          <w:szCs w:val="24"/>
        </w:rPr>
        <w:t xml:space="preserve"> </w:t>
      </w:r>
      <w:proofErr w:type="spellStart"/>
      <w:r w:rsidRPr="006F2B41">
        <w:rPr>
          <w:rFonts w:ascii="Times" w:hAnsi="Times"/>
          <w:i/>
          <w:iCs/>
          <w:sz w:val="24"/>
          <w:szCs w:val="24"/>
        </w:rPr>
        <w:t>sót</w:t>
      </w:r>
      <w:proofErr w:type="spellEnd"/>
      <w:r w:rsidRPr="006F2B41">
        <w:rPr>
          <w:rFonts w:ascii="Times" w:hAnsi="Times"/>
          <w:i/>
          <w:iCs/>
          <w:sz w:val="24"/>
          <w:szCs w:val="24"/>
        </w:rPr>
        <w:t xml:space="preserve"> ở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bước</w:t>
      </w:r>
      <w:proofErr w:type="spellEnd"/>
      <w:r w:rsidRPr="006F2B41">
        <w:rPr>
          <w:rFonts w:ascii="Times" w:hAnsi="Times"/>
          <w:i/>
          <w:iCs/>
          <w:sz w:val="24"/>
          <w:szCs w:val="24"/>
        </w:rPr>
        <w:t xml:space="preserve"> </w:t>
      </w:r>
      <w:proofErr w:type="spellStart"/>
      <w:r w:rsidRPr="006F2B41">
        <w:rPr>
          <w:rFonts w:ascii="Times" w:hAnsi="Times"/>
          <w:i/>
          <w:iCs/>
          <w:sz w:val="24"/>
          <w:szCs w:val="24"/>
        </w:rPr>
        <w:t>nên</w:t>
      </w:r>
      <w:proofErr w:type="spellEnd"/>
      <w:r w:rsidRPr="006F2B41">
        <w:rPr>
          <w:rFonts w:ascii="Times" w:hAnsi="Times"/>
          <w:i/>
          <w:iCs/>
          <w:sz w:val="24"/>
          <w:szCs w:val="24"/>
        </w:rPr>
        <w:t xml:space="preserve"> </w:t>
      </w:r>
      <w:proofErr w:type="spellStart"/>
      <w:r w:rsidRPr="006F2B41">
        <w:rPr>
          <w:rFonts w:ascii="Times" w:hAnsi="Times"/>
          <w:i/>
          <w:iCs/>
          <w:sz w:val="24"/>
          <w:szCs w:val="24"/>
        </w:rPr>
        <w:t>dê</w:t>
      </w:r>
      <w:proofErr w:type="spellEnd"/>
      <w:r w:rsidRPr="006F2B41">
        <w:rPr>
          <w:rFonts w:ascii="Times" w:hAnsi="Times"/>
          <w:i/>
          <w:iCs/>
          <w:sz w:val="24"/>
          <w:szCs w:val="24"/>
        </w:rPr>
        <w:t xml:space="preserve">̃ </w:t>
      </w:r>
      <w:proofErr w:type="spellStart"/>
      <w:r w:rsidRPr="006F2B41">
        <w:rPr>
          <w:rFonts w:ascii="Times" w:hAnsi="Times"/>
          <w:i/>
          <w:iCs/>
          <w:sz w:val="24"/>
          <w:szCs w:val="24"/>
        </w:rPr>
        <w:t>dàng</w:t>
      </w:r>
      <w:proofErr w:type="spellEnd"/>
      <w:r w:rsidRPr="006F2B41">
        <w:rPr>
          <w:rFonts w:ascii="Times" w:hAnsi="Times"/>
          <w:i/>
          <w:iCs/>
          <w:sz w:val="24"/>
          <w:szCs w:val="24"/>
        </w:rPr>
        <w:t xml:space="preserve"> có </w:t>
      </w:r>
      <w:proofErr w:type="spellStart"/>
      <w:r w:rsidRPr="006F2B41">
        <w:rPr>
          <w:rFonts w:ascii="Times" w:hAnsi="Times"/>
          <w:i/>
          <w:iCs/>
          <w:sz w:val="24"/>
          <w:szCs w:val="24"/>
        </w:rPr>
        <w:t>thê</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tình</w:t>
      </w:r>
      <w:proofErr w:type="spellEnd"/>
      <w:r w:rsidRPr="006F2B41">
        <w:rPr>
          <w:rFonts w:ascii="Times" w:hAnsi="Times"/>
          <w:i/>
          <w:iCs/>
          <w:sz w:val="24"/>
          <w:szCs w:val="24"/>
        </w:rPr>
        <w:t xml:space="preserve"> </w:t>
      </w:r>
      <w:proofErr w:type="spellStart"/>
      <w:r w:rsidRPr="006F2B41">
        <w:rPr>
          <w:rFonts w:ascii="Times" w:hAnsi="Times"/>
          <w:i/>
          <w:iCs/>
          <w:sz w:val="24"/>
          <w:szCs w:val="24"/>
        </w:rPr>
        <w:t>trạng</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w:t>
      </w:r>
    </w:p>
    <w:p w14:paraId="7EB606DC" w14:textId="609EF35D"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Xác</w:t>
      </w:r>
      <w:proofErr w:type="spellEnd"/>
      <w:r w:rsidRPr="006F2B41">
        <w:rPr>
          <w:rFonts w:ascii="Times" w:hAnsi="Times"/>
          <w:i/>
          <w:iCs/>
          <w:sz w:val="24"/>
          <w:szCs w:val="24"/>
        </w:rPr>
        <w:t xml:space="preserve"> </w:t>
      </w:r>
      <w:proofErr w:type="spellStart"/>
      <w:r w:rsidRPr="006F2B41">
        <w:rPr>
          <w:rFonts w:ascii="Times" w:hAnsi="Times"/>
          <w:i/>
          <w:iCs/>
          <w:sz w:val="24"/>
          <w:szCs w:val="24"/>
        </w:rPr>
        <w:t>suất</w:t>
      </w:r>
      <w:proofErr w:type="spellEnd"/>
      <w:r w:rsidRPr="006F2B41">
        <w:rPr>
          <w:rFonts w:ascii="Times" w:hAnsi="Times"/>
          <w:i/>
          <w:iCs/>
          <w:sz w:val="24"/>
          <w:szCs w:val="24"/>
        </w:rPr>
        <w:t xml:space="preserve"> </w:t>
      </w:r>
      <w:proofErr w:type="spellStart"/>
      <w:r w:rsidRPr="006F2B41">
        <w:rPr>
          <w:rFonts w:ascii="Times" w:hAnsi="Times"/>
          <w:i/>
          <w:iCs/>
          <w:sz w:val="24"/>
          <w:szCs w:val="24"/>
        </w:rPr>
        <w:t>xảy</w:t>
      </w:r>
      <w:proofErr w:type="spellEnd"/>
      <w:r w:rsidRPr="006F2B41">
        <w:rPr>
          <w:rFonts w:ascii="Times" w:hAnsi="Times"/>
          <w:i/>
          <w:iCs/>
          <w:sz w:val="24"/>
          <w:szCs w:val="24"/>
        </w:rPr>
        <w:t xml:space="preserve"> ra: </w:t>
      </w:r>
      <w:proofErr w:type="spellStart"/>
      <w:r w:rsidRPr="006F2B41">
        <w:rPr>
          <w:rFonts w:ascii="Times" w:hAnsi="Times"/>
          <w:i/>
          <w:iCs/>
          <w:sz w:val="24"/>
          <w:szCs w:val="24"/>
        </w:rPr>
        <w:t>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xuyên</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w:t>
      </w:r>
    </w:p>
    <w:p w14:paraId="28322766" w14:textId="11907B92"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Mức</w:t>
      </w:r>
      <w:proofErr w:type="spellEnd"/>
      <w:r w:rsidRPr="006F2B41">
        <w:rPr>
          <w:rFonts w:ascii="Times" w:hAnsi="Times"/>
          <w:i/>
          <w:iCs/>
          <w:sz w:val="24"/>
          <w:szCs w:val="24"/>
        </w:rPr>
        <w:t xml:space="preserve"> </w:t>
      </w:r>
      <w:proofErr w:type="spellStart"/>
      <w:r w:rsidRPr="006F2B41">
        <w:rPr>
          <w:rFonts w:ascii="Times" w:hAnsi="Times"/>
          <w:i/>
          <w:iCs/>
          <w:sz w:val="24"/>
          <w:szCs w:val="24"/>
        </w:rPr>
        <w:t>độ</w:t>
      </w:r>
      <w:proofErr w:type="spellEnd"/>
      <w:r w:rsidRPr="006F2B41">
        <w:rPr>
          <w:rFonts w:ascii="Times" w:hAnsi="Times"/>
          <w:i/>
          <w:iCs/>
          <w:sz w:val="24"/>
          <w:szCs w:val="24"/>
        </w:rPr>
        <w:t xml:space="preserve"> </w:t>
      </w:r>
      <w:proofErr w:type="spellStart"/>
      <w:r w:rsidRPr="006F2B41">
        <w:rPr>
          <w:rFonts w:ascii="Times" w:hAnsi="Times"/>
          <w:i/>
          <w:iCs/>
          <w:sz w:val="24"/>
          <w:szCs w:val="24"/>
        </w:rPr>
        <w:t>thiệt</w:t>
      </w:r>
      <w:proofErr w:type="spellEnd"/>
      <w:r w:rsidRPr="006F2B41">
        <w:rPr>
          <w:rFonts w:ascii="Times" w:hAnsi="Times"/>
          <w:i/>
          <w:iCs/>
          <w:sz w:val="24"/>
          <w:szCs w:val="24"/>
        </w:rPr>
        <w:t xml:space="preserve"> </w:t>
      </w:r>
      <w:proofErr w:type="spellStart"/>
      <w:r w:rsidRPr="006F2B41">
        <w:rPr>
          <w:rFonts w:ascii="Times" w:hAnsi="Times"/>
          <w:i/>
          <w:iCs/>
          <w:sz w:val="24"/>
          <w:szCs w:val="24"/>
        </w:rPr>
        <w:t>hại</w:t>
      </w:r>
      <w:proofErr w:type="spellEnd"/>
      <w:r w:rsidRPr="006F2B41">
        <w:rPr>
          <w:rFonts w:ascii="Times" w:hAnsi="Times"/>
          <w:i/>
          <w:iCs/>
          <w:sz w:val="24"/>
          <w:szCs w:val="24"/>
        </w:rPr>
        <w:t xml:space="preserve">: </w:t>
      </w:r>
      <w:proofErr w:type="spellStart"/>
      <w:r w:rsidRPr="006F2B41">
        <w:rPr>
          <w:rFonts w:ascii="Times" w:hAnsi="Times"/>
          <w:i/>
          <w:iCs/>
          <w:sz w:val="24"/>
          <w:szCs w:val="24"/>
        </w:rPr>
        <w:t>Ảnh</w:t>
      </w:r>
      <w:proofErr w:type="spellEnd"/>
      <w:r w:rsidRPr="006F2B41">
        <w:rPr>
          <w:rFonts w:ascii="Times" w:hAnsi="Times"/>
          <w:i/>
          <w:iCs/>
          <w:sz w:val="24"/>
          <w:szCs w:val="24"/>
        </w:rPr>
        <w:t xml:space="preserve"> </w:t>
      </w:r>
      <w:proofErr w:type="spellStart"/>
      <w:r w:rsidRPr="006F2B41">
        <w:rPr>
          <w:rFonts w:ascii="Times" w:hAnsi="Times"/>
          <w:i/>
          <w:iCs/>
          <w:sz w:val="24"/>
          <w:szCs w:val="24"/>
        </w:rPr>
        <w: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tới</w:t>
      </w:r>
      <w:proofErr w:type="spellEnd"/>
      <w:r w:rsidRPr="006F2B41">
        <w:rPr>
          <w:rFonts w:ascii="Times" w:hAnsi="Times"/>
          <w:i/>
          <w:iCs/>
          <w:sz w:val="24"/>
          <w:szCs w:val="24"/>
        </w:rPr>
        <w:t xml:space="preserve"> </w:t>
      </w:r>
      <w:proofErr w:type="spellStart"/>
      <w:r w:rsidRPr="006F2B41">
        <w:rPr>
          <w:rFonts w:ascii="Times" w:hAnsi="Times"/>
          <w:i/>
          <w:iCs/>
          <w:sz w:val="24"/>
          <w:szCs w:val="24"/>
        </w:rPr>
        <w:t>thái</w:t>
      </w:r>
      <w:proofErr w:type="spellEnd"/>
      <w:r w:rsidRPr="006F2B41">
        <w:rPr>
          <w:rFonts w:ascii="Times" w:hAnsi="Times"/>
          <w:i/>
          <w:iCs/>
          <w:sz w:val="24"/>
          <w:szCs w:val="24"/>
        </w:rPr>
        <w:t xml:space="preserve"> </w:t>
      </w:r>
      <w:proofErr w:type="spellStart"/>
      <w:r w:rsidRPr="006F2B41">
        <w:rPr>
          <w:rFonts w:ascii="Times" w:hAnsi="Times"/>
          <w:i/>
          <w:iCs/>
          <w:sz w:val="24"/>
          <w:szCs w:val="24"/>
        </w:rPr>
        <w:t>đô</w:t>
      </w:r>
      <w:proofErr w:type="spellEnd"/>
      <w:r w:rsidRPr="006F2B41">
        <w:rPr>
          <w:rFonts w:ascii="Times" w:hAnsi="Times"/>
          <w:i/>
          <w:iCs/>
          <w:sz w:val="24"/>
          <w:szCs w:val="24"/>
        </w:rPr>
        <w:t xml:space="preserve">̣ </w:t>
      </w:r>
      <w:proofErr w:type="spellStart"/>
      <w:r w:rsidRPr="006F2B41">
        <w:rPr>
          <w:rFonts w:ascii="Times" w:hAnsi="Times"/>
          <w:i/>
          <w:iCs/>
          <w:sz w:val="24"/>
          <w:szCs w:val="24"/>
        </w:rPr>
        <w:t>sư</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r w:rsidRPr="006F2B41">
        <w:rPr>
          <w:rFonts w:ascii="Times" w:hAnsi="Times"/>
          <w:i/>
          <w:iCs/>
          <w:sz w:val="24"/>
          <w:szCs w:val="24"/>
        </w:rPr>
        <w:t xml:space="preserve">, </w:t>
      </w:r>
      <w:proofErr w:type="spellStart"/>
      <w:r w:rsidRPr="006F2B41">
        <w:rPr>
          <w:rFonts w:ascii="Times" w:hAnsi="Times"/>
          <w:i/>
          <w:iCs/>
          <w:sz w:val="24"/>
          <w:szCs w:val="24"/>
        </w:rPr>
        <w:t>trải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của</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r w:rsidRPr="006F2B41">
        <w:rPr>
          <w:rFonts w:ascii="Times" w:hAnsi="Times"/>
          <w:i/>
          <w:iCs/>
          <w:sz w:val="24"/>
          <w:szCs w:val="24"/>
        </w:rPr>
        <w:t xml:space="preserve"> </w:t>
      </w:r>
      <w:proofErr w:type="spellStart"/>
      <w:r w:rsidRPr="006F2B41">
        <w:rPr>
          <w:rFonts w:ascii="Times" w:hAnsi="Times"/>
          <w:i/>
          <w:iCs/>
          <w:sz w:val="24"/>
          <w:szCs w:val="24"/>
        </w:rPr>
        <w:t>đối</w:t>
      </w:r>
      <w:proofErr w:type="spellEnd"/>
      <w:r w:rsidRPr="006F2B41">
        <w:rPr>
          <w:rFonts w:ascii="Times" w:hAnsi="Times"/>
          <w:i/>
          <w:iCs/>
          <w:sz w:val="24"/>
          <w:szCs w:val="24"/>
        </w:rPr>
        <w:t xml:space="preserve"> </w:t>
      </w:r>
      <w:proofErr w:type="spellStart"/>
      <w:r w:rsidRPr="006F2B41">
        <w:rPr>
          <w:rFonts w:ascii="Times" w:hAnsi="Times"/>
          <w:i/>
          <w:iCs/>
          <w:sz w:val="24"/>
          <w:szCs w:val="24"/>
        </w:rPr>
        <w:t>với</w:t>
      </w:r>
      <w:proofErr w:type="spellEnd"/>
      <w:r w:rsidRPr="006F2B41">
        <w:rPr>
          <w:rFonts w:ascii="Times" w:hAnsi="Times"/>
          <w:i/>
          <w:iCs/>
          <w:sz w:val="24"/>
          <w:szCs w:val="24"/>
        </w:rPr>
        <w:t xml:space="preserve"> </w:t>
      </w:r>
      <w:proofErr w:type="spellStart"/>
      <w:r w:rsidRPr="006F2B41">
        <w:rPr>
          <w:rFonts w:ascii="Times" w:hAnsi="Times"/>
          <w:i/>
          <w:iCs/>
          <w:sz w:val="24"/>
          <w:szCs w:val="24"/>
        </w:rPr>
        <w:t>sản</w:t>
      </w:r>
      <w:proofErr w:type="spellEnd"/>
      <w:r w:rsidRPr="006F2B41">
        <w:rPr>
          <w:rFonts w:ascii="Times" w:hAnsi="Times"/>
          <w:i/>
          <w:iCs/>
          <w:sz w:val="24"/>
          <w:szCs w:val="24"/>
        </w:rPr>
        <w:t xml:space="preserve"> </w:t>
      </w:r>
      <w:proofErr w:type="spellStart"/>
      <w:r w:rsidRPr="006F2B41">
        <w:rPr>
          <w:rFonts w:ascii="Times" w:hAnsi="Times"/>
          <w:i/>
          <w:iCs/>
          <w:sz w:val="24"/>
          <w:szCs w:val="24"/>
        </w:rPr>
        <w:t>phẩm</w:t>
      </w:r>
      <w:proofErr w:type="spellEnd"/>
      <w:r w:rsidRPr="006F2B41">
        <w:rPr>
          <w:rFonts w:ascii="Times" w:hAnsi="Times"/>
          <w:i/>
          <w:iCs/>
          <w:sz w:val="24"/>
          <w:szCs w:val="24"/>
        </w:rPr>
        <w:t>.</w:t>
      </w:r>
    </w:p>
    <w:p w14:paraId="271E491A" w14:textId="7E31EF5F"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Giải</w:t>
      </w:r>
      <w:proofErr w:type="spellEnd"/>
      <w:r w:rsidRPr="006F2B41">
        <w:rPr>
          <w:rFonts w:ascii="Times" w:hAnsi="Times"/>
          <w:i/>
          <w:iCs/>
          <w:sz w:val="24"/>
          <w:szCs w:val="24"/>
        </w:rPr>
        <w:t xml:space="preserve"> </w:t>
      </w:r>
      <w:proofErr w:type="spellStart"/>
      <w:r w:rsidRPr="006F2B41">
        <w:rPr>
          <w:rFonts w:ascii="Times" w:hAnsi="Times"/>
          <w:i/>
          <w:iCs/>
          <w:sz w:val="24"/>
          <w:szCs w:val="24"/>
        </w:rPr>
        <w:t>pháp</w:t>
      </w:r>
      <w:proofErr w:type="spellEnd"/>
      <w:r w:rsidRPr="006F2B41">
        <w:rPr>
          <w:rFonts w:ascii="Times" w:hAnsi="Times"/>
          <w:i/>
          <w:iCs/>
          <w:sz w:val="24"/>
          <w:szCs w:val="24"/>
        </w:rPr>
        <w:t xml:space="preserve"> </w:t>
      </w:r>
      <w:proofErr w:type="spellStart"/>
      <w:r w:rsidRPr="006F2B41">
        <w:rPr>
          <w:rFonts w:ascii="Times" w:hAnsi="Times"/>
          <w:i/>
          <w:iCs/>
          <w:sz w:val="24"/>
          <w:szCs w:val="24"/>
        </w:rPr>
        <w:t>xử</w:t>
      </w:r>
      <w:proofErr w:type="spellEnd"/>
      <w:r w:rsidRPr="006F2B41">
        <w:rPr>
          <w:rFonts w:ascii="Times" w:hAnsi="Times"/>
          <w:i/>
          <w:iCs/>
          <w:sz w:val="24"/>
          <w:szCs w:val="24"/>
        </w:rPr>
        <w:t xml:space="preserve"> </w:t>
      </w:r>
      <w:proofErr w:type="spellStart"/>
      <w:r w:rsidRPr="006F2B41">
        <w:rPr>
          <w:rFonts w:ascii="Times" w:hAnsi="Times"/>
          <w:i/>
          <w:iCs/>
          <w:sz w:val="24"/>
          <w:szCs w:val="24"/>
        </w:rPr>
        <w:t>lý</w:t>
      </w:r>
      <w:proofErr w:type="spellEnd"/>
      <w:r w:rsidRPr="006F2B41">
        <w:rPr>
          <w:rFonts w:ascii="Times" w:hAnsi="Times"/>
          <w:i/>
          <w:iCs/>
          <w:sz w:val="24"/>
          <w:szCs w:val="24"/>
        </w:rPr>
        <w:t xml:space="preserve">: </w:t>
      </w:r>
      <w:proofErr w:type="spellStart"/>
      <w:r w:rsidRPr="006F2B41">
        <w:rPr>
          <w:rFonts w:ascii="Times" w:hAnsi="Times"/>
          <w:i/>
          <w:iCs/>
          <w:sz w:val="24"/>
          <w:szCs w:val="24"/>
        </w:rPr>
        <w:t>HotFix</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Liệt</w:t>
      </w:r>
      <w:proofErr w:type="spellEnd"/>
      <w:r w:rsidRPr="006F2B41">
        <w:rPr>
          <w:rFonts w:ascii="Times" w:hAnsi="Times"/>
          <w:i/>
          <w:iCs/>
          <w:sz w:val="24"/>
          <w:szCs w:val="24"/>
        </w:rPr>
        <w:t xml:space="preserve"> </w:t>
      </w:r>
      <w:proofErr w:type="spellStart"/>
      <w:r w:rsidRPr="006F2B41">
        <w:rPr>
          <w:rFonts w:ascii="Times" w:hAnsi="Times"/>
          <w:i/>
          <w:iCs/>
          <w:sz w:val="24"/>
          <w:szCs w:val="24"/>
        </w:rPr>
        <w:t>kê</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còn</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phản</w:t>
      </w:r>
      <w:proofErr w:type="spellEnd"/>
      <w:r w:rsidRPr="006F2B41">
        <w:rPr>
          <w:rFonts w:ascii="Times" w:hAnsi="Times"/>
          <w:i/>
          <w:iCs/>
          <w:sz w:val="24"/>
          <w:szCs w:val="24"/>
        </w:rPr>
        <w:t xml:space="preserve"> </w:t>
      </w:r>
      <w:proofErr w:type="spellStart"/>
      <w:r w:rsidRPr="006F2B41">
        <w:rPr>
          <w:rFonts w:ascii="Times" w:hAnsi="Times"/>
          <w:i/>
          <w:iCs/>
          <w:sz w:val="24"/>
          <w:szCs w:val="24"/>
        </w:rPr>
        <w:t>hồi</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p>
    <w:p w14:paraId="593C7A2C" w14:textId="77777777" w:rsidR="001844A9" w:rsidRPr="006F2B41" w:rsidRDefault="001844A9" w:rsidP="009B40A8">
      <w:pPr>
        <w:pStyle w:val="oancuaDanhsach"/>
        <w:numPr>
          <w:ilvl w:val="0"/>
          <w:numId w:val="40"/>
        </w:numPr>
        <w:rPr>
          <w:rFonts w:ascii="Times" w:hAnsi="Times"/>
          <w:i/>
          <w:iCs/>
          <w:sz w:val="24"/>
          <w:szCs w:val="24"/>
        </w:rPr>
      </w:pPr>
      <w:proofErr w:type="spellStart"/>
      <w:r w:rsidRPr="006F2B41">
        <w:rPr>
          <w:rFonts w:ascii="Times" w:hAnsi="Times"/>
          <w:i/>
          <w:iCs/>
          <w:sz w:val="24"/>
          <w:szCs w:val="24"/>
        </w:rPr>
        <w:t>Tên</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bug </w:t>
      </w:r>
      <w:proofErr w:type="spellStart"/>
      <w:r w:rsidRPr="006F2B41">
        <w:rPr>
          <w:rFonts w:ascii="Times" w:hAnsi="Times"/>
          <w:i/>
          <w:iCs/>
          <w:sz w:val="24"/>
          <w:szCs w:val="24"/>
        </w:rPr>
        <w:t>lớn</w:t>
      </w:r>
      <w:proofErr w:type="spellEnd"/>
      <w:r w:rsidRPr="006F2B41">
        <w:rPr>
          <w:rFonts w:ascii="Times" w:hAnsi="Times"/>
          <w:i/>
          <w:iCs/>
          <w:sz w:val="24"/>
          <w:szCs w:val="24"/>
        </w:rPr>
        <w:t xml:space="preserve"> </w:t>
      </w:r>
      <w:proofErr w:type="spellStart"/>
      <w:r w:rsidRPr="006F2B41">
        <w:rPr>
          <w:rFonts w:ascii="Times" w:hAnsi="Times"/>
          <w:i/>
          <w:iCs/>
          <w:sz w:val="24"/>
          <w:szCs w:val="24"/>
        </w:rPr>
        <w:t>nằm</w:t>
      </w:r>
      <w:proofErr w:type="spellEnd"/>
      <w:r w:rsidRPr="006F2B41">
        <w:rPr>
          <w:rFonts w:ascii="Times" w:hAnsi="Times"/>
          <w:i/>
          <w:iCs/>
          <w:sz w:val="24"/>
          <w:szCs w:val="24"/>
        </w:rPr>
        <w:t xml:space="preserve"> </w:t>
      </w:r>
      <w:proofErr w:type="spellStart"/>
      <w:r w:rsidRPr="006F2B41">
        <w:rPr>
          <w:rFonts w:ascii="Times" w:hAnsi="Times"/>
          <w:i/>
          <w:iCs/>
          <w:sz w:val="24"/>
          <w:szCs w:val="24"/>
        </w:rPr>
        <w:t>sâu</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p>
    <w:p w14:paraId="0027BDD5"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Mô</w:t>
      </w:r>
      <w:proofErr w:type="spellEnd"/>
      <w:r w:rsidRPr="006F2B41">
        <w:rPr>
          <w:rFonts w:ascii="Times" w:hAnsi="Times"/>
          <w:i/>
          <w:iCs/>
          <w:sz w:val="24"/>
          <w:szCs w:val="24"/>
        </w:rPr>
        <w:t xml:space="preserve"> </w:t>
      </w:r>
      <w:proofErr w:type="spellStart"/>
      <w:r w:rsidRPr="006F2B41">
        <w:rPr>
          <w:rFonts w:ascii="Times" w:hAnsi="Times"/>
          <w:i/>
          <w:iCs/>
          <w:sz w:val="24"/>
          <w:szCs w:val="24"/>
        </w:rPr>
        <w:t>tả</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quá </w:t>
      </w:r>
      <w:proofErr w:type="spellStart"/>
      <w:r w:rsidRPr="006F2B41">
        <w:rPr>
          <w:rFonts w:ascii="Times" w:hAnsi="Times"/>
          <w:i/>
          <w:iCs/>
          <w:sz w:val="24"/>
          <w:szCs w:val="24"/>
        </w:rPr>
        <w:t>trình</w:t>
      </w:r>
      <w:proofErr w:type="spellEnd"/>
      <w:r w:rsidRPr="006F2B41">
        <w:rPr>
          <w:rFonts w:ascii="Times" w:hAnsi="Times"/>
          <w:i/>
          <w:iCs/>
          <w:sz w:val="24"/>
          <w:szCs w:val="24"/>
        </w:rPr>
        <w:t xml:space="preserve"> </w:t>
      </w:r>
      <w:proofErr w:type="spellStart"/>
      <w:r w:rsidRPr="006F2B41">
        <w:rPr>
          <w:rFonts w:ascii="Times" w:hAnsi="Times"/>
          <w:i/>
          <w:iCs/>
          <w:sz w:val="24"/>
          <w:szCs w:val="24"/>
        </w:rPr>
        <w:t>xây</w:t>
      </w:r>
      <w:proofErr w:type="spellEnd"/>
      <w:r w:rsidRPr="006F2B41">
        <w:rPr>
          <w:rFonts w:ascii="Times" w:hAnsi="Times"/>
          <w:i/>
          <w:iCs/>
          <w:sz w:val="24"/>
          <w:szCs w:val="24"/>
        </w:rPr>
        <w:t xml:space="preserve"> </w:t>
      </w:r>
      <w:proofErr w:type="spellStart"/>
      <w:r w:rsidRPr="006F2B41">
        <w:rPr>
          <w:rFonts w:ascii="Times" w:hAnsi="Times"/>
          <w:i/>
          <w:iCs/>
          <w:sz w:val="24"/>
          <w:szCs w:val="24"/>
        </w:rPr>
        <w:t>dựng</w:t>
      </w:r>
      <w:proofErr w:type="spellEnd"/>
      <w:r w:rsidRPr="006F2B41">
        <w:rPr>
          <w:rFonts w:ascii="Times" w:hAnsi="Times"/>
          <w:i/>
          <w:iCs/>
          <w:sz w:val="24"/>
          <w:szCs w:val="24"/>
        </w:rPr>
        <w:t xml:space="preserve"> </w:t>
      </w:r>
      <w:proofErr w:type="spellStart"/>
      <w:r w:rsidRPr="006F2B41">
        <w:rPr>
          <w:rFonts w:ascii="Times" w:hAnsi="Times"/>
          <w:i/>
          <w:iCs/>
          <w:sz w:val="24"/>
          <w:szCs w:val="24"/>
        </w:rPr>
        <w:t>va</w:t>
      </w:r>
      <w:proofErr w:type="spellEnd"/>
      <w:r w:rsidRPr="006F2B41">
        <w:rPr>
          <w:rFonts w:ascii="Times" w:hAnsi="Times"/>
          <w:i/>
          <w:iCs/>
          <w:sz w:val="24"/>
          <w:szCs w:val="24"/>
        </w:rPr>
        <w:t xml:space="preserve">̀ </w:t>
      </w:r>
      <w:proofErr w:type="spellStart"/>
      <w:r w:rsidRPr="006F2B41">
        <w:rPr>
          <w:rFonts w:ascii="Times" w:hAnsi="Times"/>
          <w:i/>
          <w:iCs/>
          <w:sz w:val="24"/>
          <w:szCs w:val="24"/>
        </w:rPr>
        <w:t>kiểm</w:t>
      </w:r>
      <w:proofErr w:type="spellEnd"/>
      <w:r w:rsidRPr="006F2B41">
        <w:rPr>
          <w:rFonts w:ascii="Times" w:hAnsi="Times"/>
          <w:i/>
          <w:iCs/>
          <w:sz w:val="24"/>
          <w:szCs w:val="24"/>
        </w:rPr>
        <w:t xml:space="preserve"> </w:t>
      </w:r>
      <w:proofErr w:type="spellStart"/>
      <w:r w:rsidRPr="006F2B41">
        <w:rPr>
          <w:rFonts w:ascii="Times" w:hAnsi="Times"/>
          <w:i/>
          <w:iCs/>
          <w:sz w:val="24"/>
          <w:szCs w:val="24"/>
        </w:rPr>
        <w:t>thư</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 xml:space="preserve">. Sẽ </w:t>
      </w:r>
      <w:proofErr w:type="spellStart"/>
      <w:r w:rsidRPr="006F2B41">
        <w:rPr>
          <w:rFonts w:ascii="Times" w:hAnsi="Times"/>
          <w:i/>
          <w:iCs/>
          <w:sz w:val="24"/>
          <w:szCs w:val="24"/>
        </w:rPr>
        <w:t>dãn</w:t>
      </w:r>
      <w:proofErr w:type="spellEnd"/>
      <w:r w:rsidRPr="006F2B41">
        <w:rPr>
          <w:rFonts w:ascii="Times" w:hAnsi="Times"/>
          <w:i/>
          <w:iCs/>
          <w:sz w:val="24"/>
          <w:szCs w:val="24"/>
        </w:rPr>
        <w:t xml:space="preserve"> </w:t>
      </w:r>
      <w:proofErr w:type="spellStart"/>
      <w:r w:rsidRPr="006F2B41">
        <w:rPr>
          <w:rFonts w:ascii="Times" w:hAnsi="Times"/>
          <w:i/>
          <w:iCs/>
          <w:sz w:val="24"/>
          <w:szCs w:val="24"/>
        </w:rPr>
        <w:t>đến</w:t>
      </w:r>
      <w:proofErr w:type="spellEnd"/>
      <w:r w:rsidRPr="006F2B41">
        <w:rPr>
          <w:rFonts w:ascii="Times" w:hAnsi="Times"/>
          <w:i/>
          <w:iCs/>
          <w:sz w:val="24"/>
          <w:szCs w:val="24"/>
        </w:rPr>
        <w:t xml:space="preserve">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sai</w:t>
      </w:r>
      <w:proofErr w:type="spellEnd"/>
      <w:r w:rsidRPr="006F2B41">
        <w:rPr>
          <w:rFonts w:ascii="Times" w:hAnsi="Times"/>
          <w:i/>
          <w:iCs/>
          <w:sz w:val="24"/>
          <w:szCs w:val="24"/>
        </w:rPr>
        <w:t xml:space="preserve"> </w:t>
      </w:r>
      <w:proofErr w:type="spellStart"/>
      <w:r w:rsidRPr="006F2B41">
        <w:rPr>
          <w:rFonts w:ascii="Times" w:hAnsi="Times"/>
          <w:i/>
          <w:iCs/>
          <w:sz w:val="24"/>
          <w:szCs w:val="24"/>
        </w:rPr>
        <w:t>sót</w:t>
      </w:r>
      <w:proofErr w:type="spellEnd"/>
      <w:r w:rsidRPr="006F2B41">
        <w:rPr>
          <w:rFonts w:ascii="Times" w:hAnsi="Times"/>
          <w:i/>
          <w:iCs/>
          <w:sz w:val="24"/>
          <w:szCs w:val="24"/>
        </w:rPr>
        <w:t xml:space="preserve"> ở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bước</w:t>
      </w:r>
      <w:proofErr w:type="spellEnd"/>
      <w:r w:rsidRPr="006F2B41">
        <w:rPr>
          <w:rFonts w:ascii="Times" w:hAnsi="Times"/>
          <w:i/>
          <w:iCs/>
          <w:sz w:val="24"/>
          <w:szCs w:val="24"/>
        </w:rPr>
        <w:t xml:space="preserve"> </w:t>
      </w:r>
      <w:proofErr w:type="spellStart"/>
      <w:r w:rsidRPr="006F2B41">
        <w:rPr>
          <w:rFonts w:ascii="Times" w:hAnsi="Times"/>
          <w:i/>
          <w:iCs/>
          <w:sz w:val="24"/>
          <w:szCs w:val="24"/>
        </w:rPr>
        <w:t>nên</w:t>
      </w:r>
      <w:proofErr w:type="spellEnd"/>
      <w:r w:rsidRPr="006F2B41">
        <w:rPr>
          <w:rFonts w:ascii="Times" w:hAnsi="Times"/>
          <w:i/>
          <w:iCs/>
          <w:sz w:val="24"/>
          <w:szCs w:val="24"/>
        </w:rPr>
        <w:t xml:space="preserve"> </w:t>
      </w:r>
      <w:proofErr w:type="spellStart"/>
      <w:r w:rsidRPr="006F2B41">
        <w:rPr>
          <w:rFonts w:ascii="Times" w:hAnsi="Times"/>
          <w:i/>
          <w:iCs/>
          <w:sz w:val="24"/>
          <w:szCs w:val="24"/>
        </w:rPr>
        <w:t>dê</w:t>
      </w:r>
      <w:proofErr w:type="spellEnd"/>
      <w:r w:rsidRPr="006F2B41">
        <w:rPr>
          <w:rFonts w:ascii="Times" w:hAnsi="Times"/>
          <w:i/>
          <w:iCs/>
          <w:sz w:val="24"/>
          <w:szCs w:val="24"/>
        </w:rPr>
        <w:t xml:space="preserve">̃ </w:t>
      </w:r>
      <w:proofErr w:type="spellStart"/>
      <w:r w:rsidRPr="006F2B41">
        <w:rPr>
          <w:rFonts w:ascii="Times" w:hAnsi="Times"/>
          <w:i/>
          <w:iCs/>
          <w:sz w:val="24"/>
          <w:szCs w:val="24"/>
        </w:rPr>
        <w:t>dàng</w:t>
      </w:r>
      <w:proofErr w:type="spellEnd"/>
      <w:r w:rsidRPr="006F2B41">
        <w:rPr>
          <w:rFonts w:ascii="Times" w:hAnsi="Times"/>
          <w:i/>
          <w:iCs/>
          <w:sz w:val="24"/>
          <w:szCs w:val="24"/>
        </w:rPr>
        <w:t xml:space="preserve"> có </w:t>
      </w:r>
      <w:proofErr w:type="spellStart"/>
      <w:r w:rsidRPr="006F2B41">
        <w:rPr>
          <w:rFonts w:ascii="Times" w:hAnsi="Times"/>
          <w:i/>
          <w:iCs/>
          <w:sz w:val="24"/>
          <w:szCs w:val="24"/>
        </w:rPr>
        <w:t>thê</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tình</w:t>
      </w:r>
      <w:proofErr w:type="spellEnd"/>
      <w:r w:rsidRPr="006F2B41">
        <w:rPr>
          <w:rFonts w:ascii="Times" w:hAnsi="Times"/>
          <w:i/>
          <w:iCs/>
          <w:sz w:val="24"/>
          <w:szCs w:val="24"/>
        </w:rPr>
        <w:t xml:space="preserve"> </w:t>
      </w:r>
      <w:proofErr w:type="spellStart"/>
      <w:r w:rsidRPr="006F2B41">
        <w:rPr>
          <w:rFonts w:ascii="Times" w:hAnsi="Times"/>
          <w:i/>
          <w:iCs/>
          <w:sz w:val="24"/>
          <w:szCs w:val="24"/>
        </w:rPr>
        <w:t>trạng</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w:t>
      </w:r>
    </w:p>
    <w:p w14:paraId="0FAA51AC"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Xác</w:t>
      </w:r>
      <w:proofErr w:type="spellEnd"/>
      <w:r w:rsidRPr="006F2B41">
        <w:rPr>
          <w:rFonts w:ascii="Times" w:hAnsi="Times"/>
          <w:i/>
          <w:iCs/>
          <w:sz w:val="24"/>
          <w:szCs w:val="24"/>
        </w:rPr>
        <w:t xml:space="preserve"> </w:t>
      </w:r>
      <w:proofErr w:type="spellStart"/>
      <w:r w:rsidRPr="006F2B41">
        <w:rPr>
          <w:rFonts w:ascii="Times" w:hAnsi="Times"/>
          <w:i/>
          <w:iCs/>
          <w:sz w:val="24"/>
          <w:szCs w:val="24"/>
        </w:rPr>
        <w:t>suất</w:t>
      </w:r>
      <w:proofErr w:type="spellEnd"/>
      <w:r w:rsidRPr="006F2B41">
        <w:rPr>
          <w:rFonts w:ascii="Times" w:hAnsi="Times"/>
          <w:i/>
          <w:iCs/>
          <w:sz w:val="24"/>
          <w:szCs w:val="24"/>
        </w:rPr>
        <w:t xml:space="preserve"> </w:t>
      </w:r>
      <w:proofErr w:type="spellStart"/>
      <w:r w:rsidRPr="006F2B41">
        <w:rPr>
          <w:rFonts w:ascii="Times" w:hAnsi="Times"/>
          <w:i/>
          <w:iCs/>
          <w:sz w:val="24"/>
          <w:szCs w:val="24"/>
        </w:rPr>
        <w:t>xảy</w:t>
      </w:r>
      <w:proofErr w:type="spellEnd"/>
      <w:r w:rsidRPr="006F2B41">
        <w:rPr>
          <w:rFonts w:ascii="Times" w:hAnsi="Times"/>
          <w:i/>
          <w:iCs/>
          <w:sz w:val="24"/>
          <w:szCs w:val="24"/>
        </w:rPr>
        <w:t xml:space="preserve"> ra: </w:t>
      </w:r>
      <w:proofErr w:type="spellStart"/>
      <w:r w:rsidRPr="006F2B41">
        <w:rPr>
          <w:rFonts w:ascii="Times" w:hAnsi="Times"/>
          <w:i/>
          <w:iCs/>
          <w:sz w:val="24"/>
          <w:szCs w:val="24"/>
        </w:rPr>
        <w:t>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xuyên</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w:t>
      </w:r>
    </w:p>
    <w:p w14:paraId="140BFD4B"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Mức</w:t>
      </w:r>
      <w:proofErr w:type="spellEnd"/>
      <w:r w:rsidRPr="006F2B41">
        <w:rPr>
          <w:rFonts w:ascii="Times" w:hAnsi="Times"/>
          <w:i/>
          <w:iCs/>
          <w:sz w:val="24"/>
          <w:szCs w:val="24"/>
        </w:rPr>
        <w:t xml:space="preserve"> </w:t>
      </w:r>
      <w:proofErr w:type="spellStart"/>
      <w:r w:rsidRPr="006F2B41">
        <w:rPr>
          <w:rFonts w:ascii="Times" w:hAnsi="Times"/>
          <w:i/>
          <w:iCs/>
          <w:sz w:val="24"/>
          <w:szCs w:val="24"/>
        </w:rPr>
        <w:t>độ</w:t>
      </w:r>
      <w:proofErr w:type="spellEnd"/>
      <w:r w:rsidRPr="006F2B41">
        <w:rPr>
          <w:rFonts w:ascii="Times" w:hAnsi="Times"/>
          <w:i/>
          <w:iCs/>
          <w:sz w:val="24"/>
          <w:szCs w:val="24"/>
        </w:rPr>
        <w:t xml:space="preserve"> </w:t>
      </w:r>
      <w:proofErr w:type="spellStart"/>
      <w:r w:rsidRPr="006F2B41">
        <w:rPr>
          <w:rFonts w:ascii="Times" w:hAnsi="Times"/>
          <w:i/>
          <w:iCs/>
          <w:sz w:val="24"/>
          <w:szCs w:val="24"/>
        </w:rPr>
        <w:t>thiệt</w:t>
      </w:r>
      <w:proofErr w:type="spellEnd"/>
      <w:r w:rsidRPr="006F2B41">
        <w:rPr>
          <w:rFonts w:ascii="Times" w:hAnsi="Times"/>
          <w:i/>
          <w:iCs/>
          <w:sz w:val="24"/>
          <w:szCs w:val="24"/>
        </w:rPr>
        <w:t xml:space="preserve"> </w:t>
      </w:r>
      <w:proofErr w:type="spellStart"/>
      <w:r w:rsidRPr="006F2B41">
        <w:rPr>
          <w:rFonts w:ascii="Times" w:hAnsi="Times"/>
          <w:i/>
          <w:iCs/>
          <w:sz w:val="24"/>
          <w:szCs w:val="24"/>
        </w:rPr>
        <w:t>hại</w:t>
      </w:r>
      <w:proofErr w:type="spellEnd"/>
      <w:r w:rsidRPr="006F2B41">
        <w:rPr>
          <w:rFonts w:ascii="Times" w:hAnsi="Times"/>
          <w:i/>
          <w:iCs/>
          <w:sz w:val="24"/>
          <w:szCs w:val="24"/>
        </w:rPr>
        <w:t xml:space="preserve">: </w:t>
      </w:r>
      <w:proofErr w:type="spellStart"/>
      <w:r w:rsidRPr="006F2B41">
        <w:rPr>
          <w:rFonts w:ascii="Times" w:hAnsi="Times"/>
          <w:i/>
          <w:iCs/>
          <w:sz w:val="24"/>
          <w:szCs w:val="24"/>
        </w:rPr>
        <w:t>Ảnh</w:t>
      </w:r>
      <w:proofErr w:type="spellEnd"/>
      <w:r w:rsidRPr="006F2B41">
        <w:rPr>
          <w:rFonts w:ascii="Times" w:hAnsi="Times"/>
          <w:i/>
          <w:iCs/>
          <w:sz w:val="24"/>
          <w:szCs w:val="24"/>
        </w:rPr>
        <w:t xml:space="preserve"> </w:t>
      </w:r>
      <w:proofErr w:type="spellStart"/>
      <w:r w:rsidRPr="006F2B41">
        <w:rPr>
          <w:rFonts w:ascii="Times" w:hAnsi="Times"/>
          <w:i/>
          <w:iCs/>
          <w:sz w:val="24"/>
          <w:szCs w:val="24"/>
        </w:rPr>
        <w: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tới</w:t>
      </w:r>
      <w:proofErr w:type="spellEnd"/>
      <w:r w:rsidRPr="006F2B41">
        <w:rPr>
          <w:rFonts w:ascii="Times" w:hAnsi="Times"/>
          <w:i/>
          <w:iCs/>
          <w:sz w:val="24"/>
          <w:szCs w:val="24"/>
        </w:rPr>
        <w:t xml:space="preserve"> </w:t>
      </w:r>
      <w:proofErr w:type="spellStart"/>
      <w:r w:rsidRPr="006F2B41">
        <w:rPr>
          <w:rFonts w:ascii="Times" w:hAnsi="Times"/>
          <w:i/>
          <w:iCs/>
          <w:sz w:val="24"/>
          <w:szCs w:val="24"/>
        </w:rPr>
        <w:t>thái</w:t>
      </w:r>
      <w:proofErr w:type="spellEnd"/>
      <w:r w:rsidRPr="006F2B41">
        <w:rPr>
          <w:rFonts w:ascii="Times" w:hAnsi="Times"/>
          <w:i/>
          <w:iCs/>
          <w:sz w:val="24"/>
          <w:szCs w:val="24"/>
        </w:rPr>
        <w:t xml:space="preserve"> </w:t>
      </w:r>
      <w:proofErr w:type="spellStart"/>
      <w:r w:rsidRPr="006F2B41">
        <w:rPr>
          <w:rFonts w:ascii="Times" w:hAnsi="Times"/>
          <w:i/>
          <w:iCs/>
          <w:sz w:val="24"/>
          <w:szCs w:val="24"/>
        </w:rPr>
        <w:t>đô</w:t>
      </w:r>
      <w:proofErr w:type="spellEnd"/>
      <w:r w:rsidRPr="006F2B41">
        <w:rPr>
          <w:rFonts w:ascii="Times" w:hAnsi="Times"/>
          <w:i/>
          <w:iCs/>
          <w:sz w:val="24"/>
          <w:szCs w:val="24"/>
        </w:rPr>
        <w:t xml:space="preserve">̣ </w:t>
      </w:r>
      <w:proofErr w:type="spellStart"/>
      <w:r w:rsidRPr="006F2B41">
        <w:rPr>
          <w:rFonts w:ascii="Times" w:hAnsi="Times"/>
          <w:i/>
          <w:iCs/>
          <w:sz w:val="24"/>
          <w:szCs w:val="24"/>
        </w:rPr>
        <w:t>sư</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r w:rsidRPr="006F2B41">
        <w:rPr>
          <w:rFonts w:ascii="Times" w:hAnsi="Times"/>
          <w:i/>
          <w:iCs/>
          <w:sz w:val="24"/>
          <w:szCs w:val="24"/>
        </w:rPr>
        <w:t xml:space="preserve">, </w:t>
      </w:r>
      <w:proofErr w:type="spellStart"/>
      <w:r w:rsidRPr="006F2B41">
        <w:rPr>
          <w:rFonts w:ascii="Times" w:hAnsi="Times"/>
          <w:i/>
          <w:iCs/>
          <w:sz w:val="24"/>
          <w:szCs w:val="24"/>
        </w:rPr>
        <w:t>trải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của</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r w:rsidRPr="006F2B41">
        <w:rPr>
          <w:rFonts w:ascii="Times" w:hAnsi="Times"/>
          <w:i/>
          <w:iCs/>
          <w:sz w:val="24"/>
          <w:szCs w:val="24"/>
        </w:rPr>
        <w:t xml:space="preserve"> </w:t>
      </w:r>
      <w:proofErr w:type="spellStart"/>
      <w:r w:rsidRPr="006F2B41">
        <w:rPr>
          <w:rFonts w:ascii="Times" w:hAnsi="Times"/>
          <w:i/>
          <w:iCs/>
          <w:sz w:val="24"/>
          <w:szCs w:val="24"/>
        </w:rPr>
        <w:t>đối</w:t>
      </w:r>
      <w:proofErr w:type="spellEnd"/>
      <w:r w:rsidRPr="006F2B41">
        <w:rPr>
          <w:rFonts w:ascii="Times" w:hAnsi="Times"/>
          <w:i/>
          <w:iCs/>
          <w:sz w:val="24"/>
          <w:szCs w:val="24"/>
        </w:rPr>
        <w:t xml:space="preserve"> </w:t>
      </w:r>
      <w:proofErr w:type="spellStart"/>
      <w:r w:rsidRPr="006F2B41">
        <w:rPr>
          <w:rFonts w:ascii="Times" w:hAnsi="Times"/>
          <w:i/>
          <w:iCs/>
          <w:sz w:val="24"/>
          <w:szCs w:val="24"/>
        </w:rPr>
        <w:t>với</w:t>
      </w:r>
      <w:proofErr w:type="spellEnd"/>
      <w:r w:rsidRPr="006F2B41">
        <w:rPr>
          <w:rFonts w:ascii="Times" w:hAnsi="Times"/>
          <w:i/>
          <w:iCs/>
          <w:sz w:val="24"/>
          <w:szCs w:val="24"/>
        </w:rPr>
        <w:t xml:space="preserve"> </w:t>
      </w:r>
      <w:proofErr w:type="spellStart"/>
      <w:r w:rsidRPr="006F2B41">
        <w:rPr>
          <w:rFonts w:ascii="Times" w:hAnsi="Times"/>
          <w:i/>
          <w:iCs/>
          <w:sz w:val="24"/>
          <w:szCs w:val="24"/>
        </w:rPr>
        <w:t>sản</w:t>
      </w:r>
      <w:proofErr w:type="spellEnd"/>
      <w:r w:rsidRPr="006F2B41">
        <w:rPr>
          <w:rFonts w:ascii="Times" w:hAnsi="Times"/>
          <w:i/>
          <w:iCs/>
          <w:sz w:val="24"/>
          <w:szCs w:val="24"/>
        </w:rPr>
        <w:t xml:space="preserve"> </w:t>
      </w:r>
      <w:proofErr w:type="spellStart"/>
      <w:r w:rsidRPr="006F2B41">
        <w:rPr>
          <w:rFonts w:ascii="Times" w:hAnsi="Times"/>
          <w:i/>
          <w:iCs/>
          <w:sz w:val="24"/>
          <w:szCs w:val="24"/>
        </w:rPr>
        <w:t>phẩm</w:t>
      </w:r>
      <w:proofErr w:type="spellEnd"/>
      <w:r w:rsidRPr="006F2B41">
        <w:rPr>
          <w:rFonts w:ascii="Times" w:hAnsi="Times"/>
          <w:i/>
          <w:iCs/>
          <w:sz w:val="24"/>
          <w:szCs w:val="24"/>
        </w:rPr>
        <w:t>.</w:t>
      </w:r>
    </w:p>
    <w:p w14:paraId="2B00E4DE"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lastRenderedPageBreak/>
        <w:t>Giải</w:t>
      </w:r>
      <w:proofErr w:type="spellEnd"/>
      <w:r w:rsidRPr="006F2B41">
        <w:rPr>
          <w:rFonts w:ascii="Times" w:hAnsi="Times"/>
          <w:i/>
          <w:iCs/>
          <w:sz w:val="24"/>
          <w:szCs w:val="24"/>
        </w:rPr>
        <w:t xml:space="preserve"> </w:t>
      </w:r>
      <w:proofErr w:type="spellStart"/>
      <w:r w:rsidRPr="006F2B41">
        <w:rPr>
          <w:rFonts w:ascii="Times" w:hAnsi="Times"/>
          <w:i/>
          <w:iCs/>
          <w:sz w:val="24"/>
          <w:szCs w:val="24"/>
        </w:rPr>
        <w:t>pháp</w:t>
      </w:r>
      <w:proofErr w:type="spellEnd"/>
      <w:r w:rsidRPr="006F2B41">
        <w:rPr>
          <w:rFonts w:ascii="Times" w:hAnsi="Times"/>
          <w:i/>
          <w:iCs/>
          <w:sz w:val="24"/>
          <w:szCs w:val="24"/>
        </w:rPr>
        <w:t xml:space="preserve"> </w:t>
      </w:r>
      <w:proofErr w:type="spellStart"/>
      <w:r w:rsidRPr="006F2B41">
        <w:rPr>
          <w:rFonts w:ascii="Times" w:hAnsi="Times"/>
          <w:i/>
          <w:iCs/>
          <w:sz w:val="24"/>
          <w:szCs w:val="24"/>
        </w:rPr>
        <w:t>xử</w:t>
      </w:r>
      <w:proofErr w:type="spellEnd"/>
      <w:r w:rsidRPr="006F2B41">
        <w:rPr>
          <w:rFonts w:ascii="Times" w:hAnsi="Times"/>
          <w:i/>
          <w:iCs/>
          <w:sz w:val="24"/>
          <w:szCs w:val="24"/>
        </w:rPr>
        <w:t xml:space="preserve"> </w:t>
      </w:r>
      <w:proofErr w:type="spellStart"/>
      <w:r w:rsidRPr="006F2B41">
        <w:rPr>
          <w:rFonts w:ascii="Times" w:hAnsi="Times"/>
          <w:i/>
          <w:iCs/>
          <w:sz w:val="24"/>
          <w:szCs w:val="24"/>
        </w:rPr>
        <w:t>lý</w:t>
      </w:r>
      <w:proofErr w:type="spellEnd"/>
      <w:r w:rsidRPr="006F2B41">
        <w:rPr>
          <w:rFonts w:ascii="Times" w:hAnsi="Times"/>
          <w:i/>
          <w:iCs/>
          <w:sz w:val="24"/>
          <w:szCs w:val="24"/>
        </w:rPr>
        <w:t xml:space="preserve">: </w:t>
      </w:r>
      <w:proofErr w:type="spellStart"/>
      <w:r w:rsidRPr="006F2B41">
        <w:rPr>
          <w:rFonts w:ascii="Times" w:hAnsi="Times"/>
          <w:i/>
          <w:iCs/>
          <w:sz w:val="24"/>
          <w:szCs w:val="24"/>
        </w:rPr>
        <w:t>HotFix</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Liệt</w:t>
      </w:r>
      <w:proofErr w:type="spellEnd"/>
      <w:r w:rsidRPr="006F2B41">
        <w:rPr>
          <w:rFonts w:ascii="Times" w:hAnsi="Times"/>
          <w:i/>
          <w:iCs/>
          <w:sz w:val="24"/>
          <w:szCs w:val="24"/>
        </w:rPr>
        <w:t xml:space="preserve"> </w:t>
      </w:r>
      <w:proofErr w:type="spellStart"/>
      <w:r w:rsidRPr="006F2B41">
        <w:rPr>
          <w:rFonts w:ascii="Times" w:hAnsi="Times"/>
          <w:i/>
          <w:iCs/>
          <w:sz w:val="24"/>
          <w:szCs w:val="24"/>
        </w:rPr>
        <w:t>kê</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còn</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phản</w:t>
      </w:r>
      <w:proofErr w:type="spellEnd"/>
      <w:r w:rsidRPr="006F2B41">
        <w:rPr>
          <w:rFonts w:ascii="Times" w:hAnsi="Times"/>
          <w:i/>
          <w:iCs/>
          <w:sz w:val="24"/>
          <w:szCs w:val="24"/>
        </w:rPr>
        <w:t xml:space="preserve"> </w:t>
      </w:r>
      <w:proofErr w:type="spellStart"/>
      <w:r w:rsidRPr="006F2B41">
        <w:rPr>
          <w:rFonts w:ascii="Times" w:hAnsi="Times"/>
          <w:i/>
          <w:iCs/>
          <w:sz w:val="24"/>
          <w:szCs w:val="24"/>
        </w:rPr>
        <w:t>hồi</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p>
    <w:p w14:paraId="415D5658" w14:textId="77777777" w:rsidR="001844A9" w:rsidRPr="006F2B41" w:rsidRDefault="001844A9" w:rsidP="009B40A8">
      <w:pPr>
        <w:pStyle w:val="oancuaDanhsach"/>
        <w:numPr>
          <w:ilvl w:val="0"/>
          <w:numId w:val="40"/>
        </w:numPr>
        <w:rPr>
          <w:rFonts w:ascii="Times" w:hAnsi="Times"/>
          <w:i/>
          <w:iCs/>
          <w:sz w:val="24"/>
          <w:szCs w:val="24"/>
        </w:rPr>
      </w:pPr>
      <w:proofErr w:type="spellStart"/>
      <w:r w:rsidRPr="006F2B41">
        <w:rPr>
          <w:rFonts w:ascii="Times" w:hAnsi="Times"/>
          <w:i/>
          <w:iCs/>
          <w:sz w:val="24"/>
          <w:szCs w:val="24"/>
        </w:rPr>
        <w:t>Tên</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bug </w:t>
      </w:r>
      <w:proofErr w:type="spellStart"/>
      <w:r w:rsidRPr="006F2B41">
        <w:rPr>
          <w:rFonts w:ascii="Times" w:hAnsi="Times"/>
          <w:i/>
          <w:iCs/>
          <w:sz w:val="24"/>
          <w:szCs w:val="24"/>
        </w:rPr>
        <w:t>lớn</w:t>
      </w:r>
      <w:proofErr w:type="spellEnd"/>
      <w:r w:rsidRPr="006F2B41">
        <w:rPr>
          <w:rFonts w:ascii="Times" w:hAnsi="Times"/>
          <w:i/>
          <w:iCs/>
          <w:sz w:val="24"/>
          <w:szCs w:val="24"/>
        </w:rPr>
        <w:t xml:space="preserve"> </w:t>
      </w:r>
      <w:proofErr w:type="spellStart"/>
      <w:r w:rsidRPr="006F2B41">
        <w:rPr>
          <w:rFonts w:ascii="Times" w:hAnsi="Times"/>
          <w:i/>
          <w:iCs/>
          <w:sz w:val="24"/>
          <w:szCs w:val="24"/>
        </w:rPr>
        <w:t>nằm</w:t>
      </w:r>
      <w:proofErr w:type="spellEnd"/>
      <w:r w:rsidRPr="006F2B41">
        <w:rPr>
          <w:rFonts w:ascii="Times" w:hAnsi="Times"/>
          <w:i/>
          <w:iCs/>
          <w:sz w:val="24"/>
          <w:szCs w:val="24"/>
        </w:rPr>
        <w:t xml:space="preserve"> </w:t>
      </w:r>
      <w:proofErr w:type="spellStart"/>
      <w:r w:rsidRPr="006F2B41">
        <w:rPr>
          <w:rFonts w:ascii="Times" w:hAnsi="Times"/>
          <w:i/>
          <w:iCs/>
          <w:sz w:val="24"/>
          <w:szCs w:val="24"/>
        </w:rPr>
        <w:t>sâu</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p>
    <w:p w14:paraId="34C63C58"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Mô</w:t>
      </w:r>
      <w:proofErr w:type="spellEnd"/>
      <w:r w:rsidRPr="006F2B41">
        <w:rPr>
          <w:rFonts w:ascii="Times" w:hAnsi="Times"/>
          <w:i/>
          <w:iCs/>
          <w:sz w:val="24"/>
          <w:szCs w:val="24"/>
        </w:rPr>
        <w:t xml:space="preserve"> </w:t>
      </w:r>
      <w:proofErr w:type="spellStart"/>
      <w:r w:rsidRPr="006F2B41">
        <w:rPr>
          <w:rFonts w:ascii="Times" w:hAnsi="Times"/>
          <w:i/>
          <w:iCs/>
          <w:sz w:val="24"/>
          <w:szCs w:val="24"/>
        </w:rPr>
        <w:t>tả</w:t>
      </w:r>
      <w:proofErr w:type="spellEnd"/>
      <w:r w:rsidRPr="006F2B41">
        <w:rPr>
          <w:rFonts w:ascii="Times" w:hAnsi="Times"/>
          <w:i/>
          <w:iCs/>
          <w:sz w:val="24"/>
          <w:szCs w:val="24"/>
        </w:rPr>
        <w:t xml:space="preserve"> </w:t>
      </w:r>
      <w:proofErr w:type="spellStart"/>
      <w:r w:rsidRPr="006F2B41">
        <w:rPr>
          <w:rFonts w:ascii="Times" w:hAnsi="Times"/>
          <w:i/>
          <w:iCs/>
          <w:sz w:val="24"/>
          <w:szCs w:val="24"/>
        </w:rPr>
        <w:t>rủi</w:t>
      </w:r>
      <w:proofErr w:type="spellEnd"/>
      <w:r w:rsidRPr="006F2B41">
        <w:rPr>
          <w:rFonts w:ascii="Times" w:hAnsi="Times"/>
          <w:i/>
          <w:iCs/>
          <w:sz w:val="24"/>
          <w:szCs w:val="24"/>
        </w:rPr>
        <w:t xml:space="preserve"> </w:t>
      </w:r>
      <w:proofErr w:type="spellStart"/>
      <w:r w:rsidRPr="006F2B41">
        <w:rPr>
          <w:rFonts w:ascii="Times" w:hAnsi="Times"/>
          <w:i/>
          <w:iCs/>
          <w:sz w:val="24"/>
          <w:szCs w:val="24"/>
        </w:rPr>
        <w:t>ro</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quá </w:t>
      </w:r>
      <w:proofErr w:type="spellStart"/>
      <w:r w:rsidRPr="006F2B41">
        <w:rPr>
          <w:rFonts w:ascii="Times" w:hAnsi="Times"/>
          <w:i/>
          <w:iCs/>
          <w:sz w:val="24"/>
          <w:szCs w:val="24"/>
        </w:rPr>
        <w:t>trình</w:t>
      </w:r>
      <w:proofErr w:type="spellEnd"/>
      <w:r w:rsidRPr="006F2B41">
        <w:rPr>
          <w:rFonts w:ascii="Times" w:hAnsi="Times"/>
          <w:i/>
          <w:iCs/>
          <w:sz w:val="24"/>
          <w:szCs w:val="24"/>
        </w:rPr>
        <w:t xml:space="preserve"> </w:t>
      </w:r>
      <w:proofErr w:type="spellStart"/>
      <w:r w:rsidRPr="006F2B41">
        <w:rPr>
          <w:rFonts w:ascii="Times" w:hAnsi="Times"/>
          <w:i/>
          <w:iCs/>
          <w:sz w:val="24"/>
          <w:szCs w:val="24"/>
        </w:rPr>
        <w:t>xây</w:t>
      </w:r>
      <w:proofErr w:type="spellEnd"/>
      <w:r w:rsidRPr="006F2B41">
        <w:rPr>
          <w:rFonts w:ascii="Times" w:hAnsi="Times"/>
          <w:i/>
          <w:iCs/>
          <w:sz w:val="24"/>
          <w:szCs w:val="24"/>
        </w:rPr>
        <w:t xml:space="preserve"> </w:t>
      </w:r>
      <w:proofErr w:type="spellStart"/>
      <w:r w:rsidRPr="006F2B41">
        <w:rPr>
          <w:rFonts w:ascii="Times" w:hAnsi="Times"/>
          <w:i/>
          <w:iCs/>
          <w:sz w:val="24"/>
          <w:szCs w:val="24"/>
        </w:rPr>
        <w:t>dựng</w:t>
      </w:r>
      <w:proofErr w:type="spellEnd"/>
      <w:r w:rsidRPr="006F2B41">
        <w:rPr>
          <w:rFonts w:ascii="Times" w:hAnsi="Times"/>
          <w:i/>
          <w:iCs/>
          <w:sz w:val="24"/>
          <w:szCs w:val="24"/>
        </w:rPr>
        <w:t xml:space="preserve"> </w:t>
      </w:r>
      <w:proofErr w:type="spellStart"/>
      <w:r w:rsidRPr="006F2B41">
        <w:rPr>
          <w:rFonts w:ascii="Times" w:hAnsi="Times"/>
          <w:i/>
          <w:iCs/>
          <w:sz w:val="24"/>
          <w:szCs w:val="24"/>
        </w:rPr>
        <w:t>va</w:t>
      </w:r>
      <w:proofErr w:type="spellEnd"/>
      <w:r w:rsidRPr="006F2B41">
        <w:rPr>
          <w:rFonts w:ascii="Times" w:hAnsi="Times"/>
          <w:i/>
          <w:iCs/>
          <w:sz w:val="24"/>
          <w:szCs w:val="24"/>
        </w:rPr>
        <w:t xml:space="preserve">̀ </w:t>
      </w:r>
      <w:proofErr w:type="spellStart"/>
      <w:r w:rsidRPr="006F2B41">
        <w:rPr>
          <w:rFonts w:ascii="Times" w:hAnsi="Times"/>
          <w:i/>
          <w:iCs/>
          <w:sz w:val="24"/>
          <w:szCs w:val="24"/>
        </w:rPr>
        <w:t>kiểm</w:t>
      </w:r>
      <w:proofErr w:type="spellEnd"/>
      <w:r w:rsidRPr="006F2B41">
        <w:rPr>
          <w:rFonts w:ascii="Times" w:hAnsi="Times"/>
          <w:i/>
          <w:iCs/>
          <w:sz w:val="24"/>
          <w:szCs w:val="24"/>
        </w:rPr>
        <w:t xml:space="preserve"> </w:t>
      </w:r>
      <w:proofErr w:type="spellStart"/>
      <w:r w:rsidRPr="006F2B41">
        <w:rPr>
          <w:rFonts w:ascii="Times" w:hAnsi="Times"/>
          <w:i/>
          <w:iCs/>
          <w:sz w:val="24"/>
          <w:szCs w:val="24"/>
        </w:rPr>
        <w:t>thư</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 xml:space="preserve">. Sẽ </w:t>
      </w:r>
      <w:proofErr w:type="spellStart"/>
      <w:r w:rsidRPr="006F2B41">
        <w:rPr>
          <w:rFonts w:ascii="Times" w:hAnsi="Times"/>
          <w:i/>
          <w:iCs/>
          <w:sz w:val="24"/>
          <w:szCs w:val="24"/>
        </w:rPr>
        <w:t>dãn</w:t>
      </w:r>
      <w:proofErr w:type="spellEnd"/>
      <w:r w:rsidRPr="006F2B41">
        <w:rPr>
          <w:rFonts w:ascii="Times" w:hAnsi="Times"/>
          <w:i/>
          <w:iCs/>
          <w:sz w:val="24"/>
          <w:szCs w:val="24"/>
        </w:rPr>
        <w:t xml:space="preserve"> </w:t>
      </w:r>
      <w:proofErr w:type="spellStart"/>
      <w:r w:rsidRPr="006F2B41">
        <w:rPr>
          <w:rFonts w:ascii="Times" w:hAnsi="Times"/>
          <w:i/>
          <w:iCs/>
          <w:sz w:val="24"/>
          <w:szCs w:val="24"/>
        </w:rPr>
        <w:t>đến</w:t>
      </w:r>
      <w:proofErr w:type="spellEnd"/>
      <w:r w:rsidRPr="006F2B41">
        <w:rPr>
          <w:rFonts w:ascii="Times" w:hAnsi="Times"/>
          <w:i/>
          <w:iCs/>
          <w:sz w:val="24"/>
          <w:szCs w:val="24"/>
        </w:rPr>
        <w:t xml:space="preserve">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sai</w:t>
      </w:r>
      <w:proofErr w:type="spellEnd"/>
      <w:r w:rsidRPr="006F2B41">
        <w:rPr>
          <w:rFonts w:ascii="Times" w:hAnsi="Times"/>
          <w:i/>
          <w:iCs/>
          <w:sz w:val="24"/>
          <w:szCs w:val="24"/>
        </w:rPr>
        <w:t xml:space="preserve"> </w:t>
      </w:r>
      <w:proofErr w:type="spellStart"/>
      <w:r w:rsidRPr="006F2B41">
        <w:rPr>
          <w:rFonts w:ascii="Times" w:hAnsi="Times"/>
          <w:i/>
          <w:iCs/>
          <w:sz w:val="24"/>
          <w:szCs w:val="24"/>
        </w:rPr>
        <w:t>sót</w:t>
      </w:r>
      <w:proofErr w:type="spellEnd"/>
      <w:r w:rsidRPr="006F2B41">
        <w:rPr>
          <w:rFonts w:ascii="Times" w:hAnsi="Times"/>
          <w:i/>
          <w:iCs/>
          <w:sz w:val="24"/>
          <w:szCs w:val="24"/>
        </w:rPr>
        <w:t xml:space="preserve"> ở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bước</w:t>
      </w:r>
      <w:proofErr w:type="spellEnd"/>
      <w:r w:rsidRPr="006F2B41">
        <w:rPr>
          <w:rFonts w:ascii="Times" w:hAnsi="Times"/>
          <w:i/>
          <w:iCs/>
          <w:sz w:val="24"/>
          <w:szCs w:val="24"/>
        </w:rPr>
        <w:t xml:space="preserve"> </w:t>
      </w:r>
      <w:proofErr w:type="spellStart"/>
      <w:r w:rsidRPr="006F2B41">
        <w:rPr>
          <w:rFonts w:ascii="Times" w:hAnsi="Times"/>
          <w:i/>
          <w:iCs/>
          <w:sz w:val="24"/>
          <w:szCs w:val="24"/>
        </w:rPr>
        <w:t>nên</w:t>
      </w:r>
      <w:proofErr w:type="spellEnd"/>
      <w:r w:rsidRPr="006F2B41">
        <w:rPr>
          <w:rFonts w:ascii="Times" w:hAnsi="Times"/>
          <w:i/>
          <w:iCs/>
          <w:sz w:val="24"/>
          <w:szCs w:val="24"/>
        </w:rPr>
        <w:t xml:space="preserve"> </w:t>
      </w:r>
      <w:proofErr w:type="spellStart"/>
      <w:r w:rsidRPr="006F2B41">
        <w:rPr>
          <w:rFonts w:ascii="Times" w:hAnsi="Times"/>
          <w:i/>
          <w:iCs/>
          <w:sz w:val="24"/>
          <w:szCs w:val="24"/>
        </w:rPr>
        <w:t>dê</w:t>
      </w:r>
      <w:proofErr w:type="spellEnd"/>
      <w:r w:rsidRPr="006F2B41">
        <w:rPr>
          <w:rFonts w:ascii="Times" w:hAnsi="Times"/>
          <w:i/>
          <w:iCs/>
          <w:sz w:val="24"/>
          <w:szCs w:val="24"/>
        </w:rPr>
        <w:t xml:space="preserve">̃ </w:t>
      </w:r>
      <w:proofErr w:type="spellStart"/>
      <w:r w:rsidRPr="006F2B41">
        <w:rPr>
          <w:rFonts w:ascii="Times" w:hAnsi="Times"/>
          <w:i/>
          <w:iCs/>
          <w:sz w:val="24"/>
          <w:szCs w:val="24"/>
        </w:rPr>
        <w:t>dàng</w:t>
      </w:r>
      <w:proofErr w:type="spellEnd"/>
      <w:r w:rsidRPr="006F2B41">
        <w:rPr>
          <w:rFonts w:ascii="Times" w:hAnsi="Times"/>
          <w:i/>
          <w:iCs/>
          <w:sz w:val="24"/>
          <w:szCs w:val="24"/>
        </w:rPr>
        <w:t xml:space="preserve"> có </w:t>
      </w:r>
      <w:proofErr w:type="spellStart"/>
      <w:r w:rsidRPr="006F2B41">
        <w:rPr>
          <w:rFonts w:ascii="Times" w:hAnsi="Times"/>
          <w:i/>
          <w:iCs/>
          <w:sz w:val="24"/>
          <w:szCs w:val="24"/>
        </w:rPr>
        <w:t>thê</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 1 </w:t>
      </w:r>
      <w:proofErr w:type="spellStart"/>
      <w:r w:rsidRPr="006F2B41">
        <w:rPr>
          <w:rFonts w:ascii="Times" w:hAnsi="Times"/>
          <w:i/>
          <w:iCs/>
          <w:sz w:val="24"/>
          <w:szCs w:val="24"/>
        </w:rPr>
        <w:t>sô</w:t>
      </w:r>
      <w:proofErr w:type="spellEnd"/>
      <w:r w:rsidRPr="006F2B41">
        <w:rPr>
          <w:rFonts w:ascii="Times" w:hAnsi="Times"/>
          <w:i/>
          <w:iCs/>
          <w:sz w:val="24"/>
          <w:szCs w:val="24"/>
        </w:rPr>
        <w:t xml:space="preserve">́ </w:t>
      </w:r>
      <w:proofErr w:type="spellStart"/>
      <w:r w:rsidRPr="006F2B41">
        <w:rPr>
          <w:rFonts w:ascii="Times" w:hAnsi="Times"/>
          <w:i/>
          <w:iCs/>
          <w:sz w:val="24"/>
          <w:szCs w:val="24"/>
        </w:rPr>
        <w:t>tình</w:t>
      </w:r>
      <w:proofErr w:type="spellEnd"/>
      <w:r w:rsidRPr="006F2B41">
        <w:rPr>
          <w:rFonts w:ascii="Times" w:hAnsi="Times"/>
          <w:i/>
          <w:iCs/>
          <w:sz w:val="24"/>
          <w:szCs w:val="24"/>
        </w:rPr>
        <w:t xml:space="preserve"> </w:t>
      </w:r>
      <w:proofErr w:type="spellStart"/>
      <w:r w:rsidRPr="006F2B41">
        <w:rPr>
          <w:rFonts w:ascii="Times" w:hAnsi="Times"/>
          <w:i/>
          <w:iCs/>
          <w:sz w:val="24"/>
          <w:szCs w:val="24"/>
        </w:rPr>
        <w:t>trạng</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hê</w:t>
      </w:r>
      <w:proofErr w:type="spellEnd"/>
      <w:r w:rsidRPr="006F2B41">
        <w:rPr>
          <w:rFonts w:ascii="Times" w:hAnsi="Times"/>
          <w:i/>
          <w:iCs/>
          <w:sz w:val="24"/>
          <w:szCs w:val="24"/>
        </w:rPr>
        <w:t xml:space="preserve">̣ </w:t>
      </w:r>
      <w:proofErr w:type="spellStart"/>
      <w:r w:rsidRPr="006F2B41">
        <w:rPr>
          <w:rFonts w:ascii="Times" w:hAnsi="Times"/>
          <w:i/>
          <w:iCs/>
          <w:sz w:val="24"/>
          <w:szCs w:val="24"/>
        </w:rPr>
        <w:t>thống</w:t>
      </w:r>
      <w:proofErr w:type="spellEnd"/>
      <w:r w:rsidRPr="006F2B41">
        <w:rPr>
          <w:rFonts w:ascii="Times" w:hAnsi="Times"/>
          <w:i/>
          <w:iCs/>
          <w:sz w:val="24"/>
          <w:szCs w:val="24"/>
        </w:rPr>
        <w:t>.</w:t>
      </w:r>
    </w:p>
    <w:p w14:paraId="3405D5A9"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Xác</w:t>
      </w:r>
      <w:proofErr w:type="spellEnd"/>
      <w:r w:rsidRPr="006F2B41">
        <w:rPr>
          <w:rFonts w:ascii="Times" w:hAnsi="Times"/>
          <w:i/>
          <w:iCs/>
          <w:sz w:val="24"/>
          <w:szCs w:val="24"/>
        </w:rPr>
        <w:t xml:space="preserve"> </w:t>
      </w:r>
      <w:proofErr w:type="spellStart"/>
      <w:r w:rsidRPr="006F2B41">
        <w:rPr>
          <w:rFonts w:ascii="Times" w:hAnsi="Times"/>
          <w:i/>
          <w:iCs/>
          <w:sz w:val="24"/>
          <w:szCs w:val="24"/>
        </w:rPr>
        <w:t>suất</w:t>
      </w:r>
      <w:proofErr w:type="spellEnd"/>
      <w:r w:rsidRPr="006F2B41">
        <w:rPr>
          <w:rFonts w:ascii="Times" w:hAnsi="Times"/>
          <w:i/>
          <w:iCs/>
          <w:sz w:val="24"/>
          <w:szCs w:val="24"/>
        </w:rPr>
        <w:t xml:space="preserve"> </w:t>
      </w:r>
      <w:proofErr w:type="spellStart"/>
      <w:r w:rsidRPr="006F2B41">
        <w:rPr>
          <w:rFonts w:ascii="Times" w:hAnsi="Times"/>
          <w:i/>
          <w:iCs/>
          <w:sz w:val="24"/>
          <w:szCs w:val="24"/>
        </w:rPr>
        <w:t>xảy</w:t>
      </w:r>
      <w:proofErr w:type="spellEnd"/>
      <w:r w:rsidRPr="006F2B41">
        <w:rPr>
          <w:rFonts w:ascii="Times" w:hAnsi="Times"/>
          <w:i/>
          <w:iCs/>
          <w:sz w:val="24"/>
          <w:szCs w:val="24"/>
        </w:rPr>
        <w:t xml:space="preserve"> ra: </w:t>
      </w:r>
      <w:proofErr w:type="spellStart"/>
      <w:r w:rsidRPr="006F2B41">
        <w:rPr>
          <w:rFonts w:ascii="Times" w:hAnsi="Times"/>
          <w:i/>
          <w:iCs/>
          <w:sz w:val="24"/>
          <w:szCs w:val="24"/>
        </w:rPr>
        <w:t>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xuyên</w:t>
      </w:r>
      <w:proofErr w:type="spellEnd"/>
      <w:r w:rsidRPr="006F2B41">
        <w:rPr>
          <w:rFonts w:ascii="Times" w:hAnsi="Times"/>
          <w:i/>
          <w:iCs/>
          <w:sz w:val="24"/>
          <w:szCs w:val="24"/>
        </w:rPr>
        <w:t xml:space="preserve"> </w:t>
      </w:r>
      <w:proofErr w:type="spellStart"/>
      <w:r w:rsidRPr="006F2B41">
        <w:rPr>
          <w:rFonts w:ascii="Times" w:hAnsi="Times"/>
          <w:i/>
          <w:iCs/>
          <w:sz w:val="24"/>
          <w:szCs w:val="24"/>
        </w:rPr>
        <w:t>xảy</w:t>
      </w:r>
      <w:proofErr w:type="spellEnd"/>
      <w:r w:rsidRPr="006F2B41">
        <w:rPr>
          <w:rFonts w:ascii="Times" w:hAnsi="Times"/>
          <w:i/>
          <w:iCs/>
          <w:sz w:val="24"/>
          <w:szCs w:val="24"/>
        </w:rPr>
        <w:t xml:space="preserve"> ra</w:t>
      </w:r>
    </w:p>
    <w:p w14:paraId="5EE27821"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Mức</w:t>
      </w:r>
      <w:proofErr w:type="spellEnd"/>
      <w:r w:rsidRPr="006F2B41">
        <w:rPr>
          <w:rFonts w:ascii="Times" w:hAnsi="Times"/>
          <w:i/>
          <w:iCs/>
          <w:sz w:val="24"/>
          <w:szCs w:val="24"/>
        </w:rPr>
        <w:t xml:space="preserve"> </w:t>
      </w:r>
      <w:proofErr w:type="spellStart"/>
      <w:r w:rsidRPr="006F2B41">
        <w:rPr>
          <w:rFonts w:ascii="Times" w:hAnsi="Times"/>
          <w:i/>
          <w:iCs/>
          <w:sz w:val="24"/>
          <w:szCs w:val="24"/>
        </w:rPr>
        <w:t>độ</w:t>
      </w:r>
      <w:proofErr w:type="spellEnd"/>
      <w:r w:rsidRPr="006F2B41">
        <w:rPr>
          <w:rFonts w:ascii="Times" w:hAnsi="Times"/>
          <w:i/>
          <w:iCs/>
          <w:sz w:val="24"/>
          <w:szCs w:val="24"/>
        </w:rPr>
        <w:t xml:space="preserve"> </w:t>
      </w:r>
      <w:proofErr w:type="spellStart"/>
      <w:r w:rsidRPr="006F2B41">
        <w:rPr>
          <w:rFonts w:ascii="Times" w:hAnsi="Times"/>
          <w:i/>
          <w:iCs/>
          <w:sz w:val="24"/>
          <w:szCs w:val="24"/>
        </w:rPr>
        <w:t>thiệt</w:t>
      </w:r>
      <w:proofErr w:type="spellEnd"/>
      <w:r w:rsidRPr="006F2B41">
        <w:rPr>
          <w:rFonts w:ascii="Times" w:hAnsi="Times"/>
          <w:i/>
          <w:iCs/>
          <w:sz w:val="24"/>
          <w:szCs w:val="24"/>
        </w:rPr>
        <w:t xml:space="preserve"> </w:t>
      </w:r>
      <w:proofErr w:type="spellStart"/>
      <w:r w:rsidRPr="006F2B41">
        <w:rPr>
          <w:rFonts w:ascii="Times" w:hAnsi="Times"/>
          <w:i/>
          <w:iCs/>
          <w:sz w:val="24"/>
          <w:szCs w:val="24"/>
        </w:rPr>
        <w:t>hại</w:t>
      </w:r>
      <w:proofErr w:type="spellEnd"/>
      <w:r w:rsidRPr="006F2B41">
        <w:rPr>
          <w:rFonts w:ascii="Times" w:hAnsi="Times"/>
          <w:i/>
          <w:iCs/>
          <w:sz w:val="24"/>
          <w:szCs w:val="24"/>
        </w:rPr>
        <w:t xml:space="preserve">: </w:t>
      </w:r>
      <w:proofErr w:type="spellStart"/>
      <w:r w:rsidRPr="006F2B41">
        <w:rPr>
          <w:rFonts w:ascii="Times" w:hAnsi="Times"/>
          <w:i/>
          <w:iCs/>
          <w:sz w:val="24"/>
          <w:szCs w:val="24"/>
        </w:rPr>
        <w:t>Ảnh</w:t>
      </w:r>
      <w:proofErr w:type="spellEnd"/>
      <w:r w:rsidRPr="006F2B41">
        <w:rPr>
          <w:rFonts w:ascii="Times" w:hAnsi="Times"/>
          <w:i/>
          <w:iCs/>
          <w:sz w:val="24"/>
          <w:szCs w:val="24"/>
        </w:rPr>
        <w:t xml:space="preserve"> </w:t>
      </w:r>
      <w:proofErr w:type="spellStart"/>
      <w:r w:rsidRPr="006F2B41">
        <w:rPr>
          <w:rFonts w:ascii="Times" w:hAnsi="Times"/>
          <w:i/>
          <w:iCs/>
          <w:sz w:val="24"/>
          <w:szCs w:val="24"/>
        </w:rPr>
        <w:t>hưởng</w:t>
      </w:r>
      <w:proofErr w:type="spellEnd"/>
      <w:r w:rsidRPr="006F2B41">
        <w:rPr>
          <w:rFonts w:ascii="Times" w:hAnsi="Times"/>
          <w:i/>
          <w:iCs/>
          <w:sz w:val="24"/>
          <w:szCs w:val="24"/>
        </w:rPr>
        <w:t xml:space="preserve"> </w:t>
      </w:r>
      <w:proofErr w:type="spellStart"/>
      <w:r w:rsidRPr="006F2B41">
        <w:rPr>
          <w:rFonts w:ascii="Times" w:hAnsi="Times"/>
          <w:i/>
          <w:iCs/>
          <w:sz w:val="24"/>
          <w:szCs w:val="24"/>
        </w:rPr>
        <w:t>tới</w:t>
      </w:r>
      <w:proofErr w:type="spellEnd"/>
      <w:r w:rsidRPr="006F2B41">
        <w:rPr>
          <w:rFonts w:ascii="Times" w:hAnsi="Times"/>
          <w:i/>
          <w:iCs/>
          <w:sz w:val="24"/>
          <w:szCs w:val="24"/>
        </w:rPr>
        <w:t xml:space="preserve"> </w:t>
      </w:r>
      <w:proofErr w:type="spellStart"/>
      <w:r w:rsidRPr="006F2B41">
        <w:rPr>
          <w:rFonts w:ascii="Times" w:hAnsi="Times"/>
          <w:i/>
          <w:iCs/>
          <w:sz w:val="24"/>
          <w:szCs w:val="24"/>
        </w:rPr>
        <w:t>thái</w:t>
      </w:r>
      <w:proofErr w:type="spellEnd"/>
      <w:r w:rsidRPr="006F2B41">
        <w:rPr>
          <w:rFonts w:ascii="Times" w:hAnsi="Times"/>
          <w:i/>
          <w:iCs/>
          <w:sz w:val="24"/>
          <w:szCs w:val="24"/>
        </w:rPr>
        <w:t xml:space="preserve"> </w:t>
      </w:r>
      <w:proofErr w:type="spellStart"/>
      <w:r w:rsidRPr="006F2B41">
        <w:rPr>
          <w:rFonts w:ascii="Times" w:hAnsi="Times"/>
          <w:i/>
          <w:iCs/>
          <w:sz w:val="24"/>
          <w:szCs w:val="24"/>
        </w:rPr>
        <w:t>đô</w:t>
      </w:r>
      <w:proofErr w:type="spellEnd"/>
      <w:r w:rsidRPr="006F2B41">
        <w:rPr>
          <w:rFonts w:ascii="Times" w:hAnsi="Times"/>
          <w:i/>
          <w:iCs/>
          <w:sz w:val="24"/>
          <w:szCs w:val="24"/>
        </w:rPr>
        <w:t xml:space="preserve">̣ </w:t>
      </w:r>
      <w:proofErr w:type="spellStart"/>
      <w:r w:rsidRPr="006F2B41">
        <w:rPr>
          <w:rFonts w:ascii="Times" w:hAnsi="Times"/>
          <w:i/>
          <w:iCs/>
          <w:sz w:val="24"/>
          <w:szCs w:val="24"/>
        </w:rPr>
        <w:t>sư</w:t>
      </w:r>
      <w:proofErr w:type="spellEnd"/>
      <w:r w:rsidRPr="006F2B41">
        <w:rPr>
          <w:rFonts w:ascii="Times" w:hAnsi="Times"/>
          <w:i/>
          <w:iCs/>
          <w:sz w:val="24"/>
          <w:szCs w:val="24"/>
        </w:rPr>
        <w:t xml:space="preserve">̉ </w:t>
      </w:r>
      <w:proofErr w:type="spellStart"/>
      <w:r w:rsidRPr="006F2B41">
        <w:rPr>
          <w:rFonts w:ascii="Times" w:hAnsi="Times"/>
          <w:i/>
          <w:iCs/>
          <w:sz w:val="24"/>
          <w:szCs w:val="24"/>
        </w:rPr>
        <w:t>dụng</w:t>
      </w:r>
      <w:proofErr w:type="spellEnd"/>
      <w:r w:rsidRPr="006F2B41">
        <w:rPr>
          <w:rFonts w:ascii="Times" w:hAnsi="Times"/>
          <w:i/>
          <w:iCs/>
          <w:sz w:val="24"/>
          <w:szCs w:val="24"/>
        </w:rPr>
        <w:t xml:space="preserve">, </w:t>
      </w:r>
      <w:proofErr w:type="spellStart"/>
      <w:r w:rsidRPr="006F2B41">
        <w:rPr>
          <w:rFonts w:ascii="Times" w:hAnsi="Times"/>
          <w:i/>
          <w:iCs/>
          <w:sz w:val="24"/>
          <w:szCs w:val="24"/>
        </w:rPr>
        <w:t>trải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của</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r w:rsidRPr="006F2B41">
        <w:rPr>
          <w:rFonts w:ascii="Times" w:hAnsi="Times"/>
          <w:i/>
          <w:iCs/>
          <w:sz w:val="24"/>
          <w:szCs w:val="24"/>
        </w:rPr>
        <w:t xml:space="preserve"> </w:t>
      </w:r>
      <w:proofErr w:type="spellStart"/>
      <w:r w:rsidRPr="006F2B41">
        <w:rPr>
          <w:rFonts w:ascii="Times" w:hAnsi="Times"/>
          <w:i/>
          <w:iCs/>
          <w:sz w:val="24"/>
          <w:szCs w:val="24"/>
        </w:rPr>
        <w:t>đối</w:t>
      </w:r>
      <w:proofErr w:type="spellEnd"/>
      <w:r w:rsidRPr="006F2B41">
        <w:rPr>
          <w:rFonts w:ascii="Times" w:hAnsi="Times"/>
          <w:i/>
          <w:iCs/>
          <w:sz w:val="24"/>
          <w:szCs w:val="24"/>
        </w:rPr>
        <w:t xml:space="preserve"> </w:t>
      </w:r>
      <w:proofErr w:type="spellStart"/>
      <w:r w:rsidRPr="006F2B41">
        <w:rPr>
          <w:rFonts w:ascii="Times" w:hAnsi="Times"/>
          <w:i/>
          <w:iCs/>
          <w:sz w:val="24"/>
          <w:szCs w:val="24"/>
        </w:rPr>
        <w:t>với</w:t>
      </w:r>
      <w:proofErr w:type="spellEnd"/>
      <w:r w:rsidRPr="006F2B41">
        <w:rPr>
          <w:rFonts w:ascii="Times" w:hAnsi="Times"/>
          <w:i/>
          <w:iCs/>
          <w:sz w:val="24"/>
          <w:szCs w:val="24"/>
        </w:rPr>
        <w:t xml:space="preserve"> </w:t>
      </w:r>
      <w:proofErr w:type="spellStart"/>
      <w:r w:rsidRPr="006F2B41">
        <w:rPr>
          <w:rFonts w:ascii="Times" w:hAnsi="Times"/>
          <w:i/>
          <w:iCs/>
          <w:sz w:val="24"/>
          <w:szCs w:val="24"/>
        </w:rPr>
        <w:t>sản</w:t>
      </w:r>
      <w:proofErr w:type="spellEnd"/>
      <w:r w:rsidRPr="006F2B41">
        <w:rPr>
          <w:rFonts w:ascii="Times" w:hAnsi="Times"/>
          <w:i/>
          <w:iCs/>
          <w:sz w:val="24"/>
          <w:szCs w:val="24"/>
        </w:rPr>
        <w:t xml:space="preserve"> </w:t>
      </w:r>
      <w:proofErr w:type="spellStart"/>
      <w:r w:rsidRPr="006F2B41">
        <w:rPr>
          <w:rFonts w:ascii="Times" w:hAnsi="Times"/>
          <w:i/>
          <w:iCs/>
          <w:sz w:val="24"/>
          <w:szCs w:val="24"/>
        </w:rPr>
        <w:t>phẩm</w:t>
      </w:r>
      <w:proofErr w:type="spellEnd"/>
      <w:r w:rsidRPr="006F2B41">
        <w:rPr>
          <w:rFonts w:ascii="Times" w:hAnsi="Times"/>
          <w:i/>
          <w:iCs/>
          <w:sz w:val="24"/>
          <w:szCs w:val="24"/>
        </w:rPr>
        <w:t>.</w:t>
      </w:r>
    </w:p>
    <w:p w14:paraId="31276B9F" w14:textId="77777777" w:rsidR="001844A9" w:rsidRPr="006F2B41" w:rsidRDefault="001844A9" w:rsidP="009B40A8">
      <w:pPr>
        <w:pStyle w:val="oancuaDanhsach"/>
        <w:numPr>
          <w:ilvl w:val="0"/>
          <w:numId w:val="45"/>
        </w:numPr>
        <w:rPr>
          <w:rFonts w:ascii="Times" w:hAnsi="Times"/>
          <w:i/>
          <w:iCs/>
          <w:sz w:val="24"/>
          <w:szCs w:val="24"/>
        </w:rPr>
      </w:pPr>
      <w:proofErr w:type="spellStart"/>
      <w:r w:rsidRPr="006F2B41">
        <w:rPr>
          <w:rFonts w:ascii="Times" w:hAnsi="Times"/>
          <w:i/>
          <w:iCs/>
          <w:sz w:val="24"/>
          <w:szCs w:val="24"/>
        </w:rPr>
        <w:t>Giải</w:t>
      </w:r>
      <w:proofErr w:type="spellEnd"/>
      <w:r w:rsidRPr="006F2B41">
        <w:rPr>
          <w:rFonts w:ascii="Times" w:hAnsi="Times"/>
          <w:i/>
          <w:iCs/>
          <w:sz w:val="24"/>
          <w:szCs w:val="24"/>
        </w:rPr>
        <w:t xml:space="preserve"> </w:t>
      </w:r>
      <w:proofErr w:type="spellStart"/>
      <w:r w:rsidRPr="006F2B41">
        <w:rPr>
          <w:rFonts w:ascii="Times" w:hAnsi="Times"/>
          <w:i/>
          <w:iCs/>
          <w:sz w:val="24"/>
          <w:szCs w:val="24"/>
        </w:rPr>
        <w:t>pháp</w:t>
      </w:r>
      <w:proofErr w:type="spellEnd"/>
      <w:r w:rsidRPr="006F2B41">
        <w:rPr>
          <w:rFonts w:ascii="Times" w:hAnsi="Times"/>
          <w:i/>
          <w:iCs/>
          <w:sz w:val="24"/>
          <w:szCs w:val="24"/>
        </w:rPr>
        <w:t xml:space="preserve"> </w:t>
      </w:r>
      <w:proofErr w:type="spellStart"/>
      <w:r w:rsidRPr="006F2B41">
        <w:rPr>
          <w:rFonts w:ascii="Times" w:hAnsi="Times"/>
          <w:i/>
          <w:iCs/>
          <w:sz w:val="24"/>
          <w:szCs w:val="24"/>
        </w:rPr>
        <w:t>xử</w:t>
      </w:r>
      <w:proofErr w:type="spellEnd"/>
      <w:r w:rsidRPr="006F2B41">
        <w:rPr>
          <w:rFonts w:ascii="Times" w:hAnsi="Times"/>
          <w:i/>
          <w:iCs/>
          <w:sz w:val="24"/>
          <w:szCs w:val="24"/>
        </w:rPr>
        <w:t xml:space="preserve"> </w:t>
      </w:r>
      <w:proofErr w:type="spellStart"/>
      <w:r w:rsidRPr="006F2B41">
        <w:rPr>
          <w:rFonts w:ascii="Times" w:hAnsi="Times"/>
          <w:i/>
          <w:iCs/>
          <w:sz w:val="24"/>
          <w:szCs w:val="24"/>
        </w:rPr>
        <w:t>lý</w:t>
      </w:r>
      <w:proofErr w:type="spellEnd"/>
      <w:r w:rsidRPr="006F2B41">
        <w:rPr>
          <w:rFonts w:ascii="Times" w:hAnsi="Times"/>
          <w:i/>
          <w:iCs/>
          <w:sz w:val="24"/>
          <w:szCs w:val="24"/>
        </w:rPr>
        <w:t xml:space="preserve">: </w:t>
      </w:r>
      <w:proofErr w:type="spellStart"/>
      <w:r w:rsidRPr="006F2B41">
        <w:rPr>
          <w:rFonts w:ascii="Times" w:hAnsi="Times"/>
          <w:i/>
          <w:iCs/>
          <w:sz w:val="24"/>
          <w:szCs w:val="24"/>
        </w:rPr>
        <w:t>HotFix</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nghiêm</w:t>
      </w:r>
      <w:proofErr w:type="spellEnd"/>
      <w:r w:rsidRPr="006F2B41">
        <w:rPr>
          <w:rFonts w:ascii="Times" w:hAnsi="Times"/>
          <w:i/>
          <w:iCs/>
          <w:sz w:val="24"/>
          <w:szCs w:val="24"/>
        </w:rPr>
        <w:t xml:space="preserve"> </w:t>
      </w:r>
      <w:proofErr w:type="spellStart"/>
      <w:r w:rsidRPr="006F2B41">
        <w:rPr>
          <w:rFonts w:ascii="Times" w:hAnsi="Times"/>
          <w:i/>
          <w:iCs/>
          <w:sz w:val="24"/>
          <w:szCs w:val="24"/>
        </w:rPr>
        <w:t>trọng</w:t>
      </w:r>
      <w:proofErr w:type="spellEnd"/>
      <w:r w:rsidRPr="006F2B41">
        <w:rPr>
          <w:rFonts w:ascii="Times" w:hAnsi="Times"/>
          <w:i/>
          <w:iCs/>
          <w:sz w:val="24"/>
          <w:szCs w:val="24"/>
        </w:rPr>
        <w:t xml:space="preserve">. </w:t>
      </w:r>
      <w:proofErr w:type="spellStart"/>
      <w:r w:rsidRPr="006F2B41">
        <w:rPr>
          <w:rFonts w:ascii="Times" w:hAnsi="Times"/>
          <w:i/>
          <w:iCs/>
          <w:sz w:val="24"/>
          <w:szCs w:val="24"/>
        </w:rPr>
        <w:t>Liệt</w:t>
      </w:r>
      <w:proofErr w:type="spellEnd"/>
      <w:r w:rsidRPr="006F2B41">
        <w:rPr>
          <w:rFonts w:ascii="Times" w:hAnsi="Times"/>
          <w:i/>
          <w:iCs/>
          <w:sz w:val="24"/>
          <w:szCs w:val="24"/>
        </w:rPr>
        <w:t xml:space="preserve"> </w:t>
      </w:r>
      <w:proofErr w:type="spellStart"/>
      <w:r w:rsidRPr="006F2B41">
        <w:rPr>
          <w:rFonts w:ascii="Times" w:hAnsi="Times"/>
          <w:i/>
          <w:iCs/>
          <w:sz w:val="24"/>
          <w:szCs w:val="24"/>
        </w:rPr>
        <w:t>kê</w:t>
      </w:r>
      <w:proofErr w:type="spellEnd"/>
      <w:r w:rsidRPr="006F2B41">
        <w:rPr>
          <w:rFonts w:ascii="Times" w:hAnsi="Times"/>
          <w:i/>
          <w:iCs/>
          <w:sz w:val="24"/>
          <w:szCs w:val="24"/>
        </w:rPr>
        <w:t xml:space="preserve"> </w:t>
      </w:r>
      <w:proofErr w:type="spellStart"/>
      <w:r w:rsidRPr="006F2B41">
        <w:rPr>
          <w:rFonts w:ascii="Times" w:hAnsi="Times"/>
          <w:i/>
          <w:iCs/>
          <w:sz w:val="24"/>
          <w:szCs w:val="24"/>
        </w:rPr>
        <w:t>các</w:t>
      </w:r>
      <w:proofErr w:type="spellEnd"/>
      <w:r w:rsidRPr="006F2B41">
        <w:rPr>
          <w:rFonts w:ascii="Times" w:hAnsi="Times"/>
          <w:i/>
          <w:iCs/>
          <w:sz w:val="24"/>
          <w:szCs w:val="24"/>
        </w:rPr>
        <w:t xml:space="preserve"> </w:t>
      </w:r>
      <w:proofErr w:type="spellStart"/>
      <w:r w:rsidRPr="006F2B41">
        <w:rPr>
          <w:rFonts w:ascii="Times" w:hAnsi="Times"/>
          <w:i/>
          <w:iCs/>
          <w:sz w:val="24"/>
          <w:szCs w:val="24"/>
        </w:rPr>
        <w:t>lỗi</w:t>
      </w:r>
      <w:proofErr w:type="spellEnd"/>
      <w:r w:rsidRPr="006F2B41">
        <w:rPr>
          <w:rFonts w:ascii="Times" w:hAnsi="Times"/>
          <w:i/>
          <w:iCs/>
          <w:sz w:val="24"/>
          <w:szCs w:val="24"/>
        </w:rPr>
        <w:t xml:space="preserve"> </w:t>
      </w:r>
      <w:proofErr w:type="spellStart"/>
      <w:r w:rsidRPr="006F2B41">
        <w:rPr>
          <w:rFonts w:ascii="Times" w:hAnsi="Times"/>
          <w:i/>
          <w:iCs/>
          <w:sz w:val="24"/>
          <w:szCs w:val="24"/>
        </w:rPr>
        <w:t>còn</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Xư</w:t>
      </w:r>
      <w:proofErr w:type="spellEnd"/>
      <w:r w:rsidRPr="006F2B41">
        <w:rPr>
          <w:rFonts w:ascii="Times" w:hAnsi="Times"/>
          <w:i/>
          <w:iCs/>
          <w:sz w:val="24"/>
          <w:szCs w:val="24"/>
        </w:rPr>
        <w:t xml:space="preserve">̉ </w:t>
      </w:r>
      <w:proofErr w:type="spellStart"/>
      <w:r w:rsidRPr="006F2B41">
        <w:rPr>
          <w:rFonts w:ascii="Times" w:hAnsi="Times"/>
          <w:i/>
          <w:iCs/>
          <w:sz w:val="24"/>
          <w:szCs w:val="24"/>
        </w:rPr>
        <w:t>ly</w:t>
      </w:r>
      <w:proofErr w:type="spellEnd"/>
      <w:r w:rsidRPr="006F2B41">
        <w:rPr>
          <w:rFonts w:ascii="Times" w:hAnsi="Times"/>
          <w:i/>
          <w:iCs/>
          <w:sz w:val="24"/>
          <w:szCs w:val="24"/>
        </w:rPr>
        <w:t xml:space="preserve">́ </w:t>
      </w:r>
      <w:proofErr w:type="spellStart"/>
      <w:r w:rsidRPr="006F2B41">
        <w:rPr>
          <w:rFonts w:ascii="Times" w:hAnsi="Times"/>
          <w:i/>
          <w:iCs/>
          <w:sz w:val="24"/>
          <w:szCs w:val="24"/>
        </w:rPr>
        <w:t>phản</w:t>
      </w:r>
      <w:proofErr w:type="spellEnd"/>
      <w:r w:rsidRPr="006F2B41">
        <w:rPr>
          <w:rFonts w:ascii="Times" w:hAnsi="Times"/>
          <w:i/>
          <w:iCs/>
          <w:sz w:val="24"/>
          <w:szCs w:val="24"/>
        </w:rPr>
        <w:t xml:space="preserve"> </w:t>
      </w:r>
      <w:proofErr w:type="spellStart"/>
      <w:r w:rsidRPr="006F2B41">
        <w:rPr>
          <w:rFonts w:ascii="Times" w:hAnsi="Times"/>
          <w:i/>
          <w:iCs/>
          <w:sz w:val="24"/>
          <w:szCs w:val="24"/>
        </w:rPr>
        <w:t>hồi</w:t>
      </w:r>
      <w:proofErr w:type="spellEnd"/>
      <w:r w:rsidRPr="006F2B41">
        <w:rPr>
          <w:rFonts w:ascii="Times" w:hAnsi="Times"/>
          <w:i/>
          <w:iCs/>
          <w:sz w:val="24"/>
          <w:szCs w:val="24"/>
        </w:rPr>
        <w:t xml:space="preserve"> </w:t>
      </w:r>
      <w:proofErr w:type="spellStart"/>
      <w:r w:rsidRPr="006F2B41">
        <w:rPr>
          <w:rFonts w:ascii="Times" w:hAnsi="Times"/>
          <w:i/>
          <w:iCs/>
          <w:sz w:val="24"/>
          <w:szCs w:val="24"/>
        </w:rPr>
        <w:t>lại</w:t>
      </w:r>
      <w:proofErr w:type="spellEnd"/>
      <w:r w:rsidRPr="006F2B41">
        <w:rPr>
          <w:rFonts w:ascii="Times" w:hAnsi="Times"/>
          <w:i/>
          <w:iCs/>
          <w:sz w:val="24"/>
          <w:szCs w:val="24"/>
        </w:rPr>
        <w:t xml:space="preserve"> </w:t>
      </w:r>
      <w:proofErr w:type="spellStart"/>
      <w:r w:rsidRPr="006F2B41">
        <w:rPr>
          <w:rFonts w:ascii="Times" w:hAnsi="Times"/>
          <w:i/>
          <w:iCs/>
          <w:sz w:val="24"/>
          <w:szCs w:val="24"/>
        </w:rPr>
        <w:t>khách</w:t>
      </w:r>
      <w:proofErr w:type="spellEnd"/>
      <w:r w:rsidRPr="006F2B41">
        <w:rPr>
          <w:rFonts w:ascii="Times" w:hAnsi="Times"/>
          <w:i/>
          <w:iCs/>
          <w:sz w:val="24"/>
          <w:szCs w:val="24"/>
        </w:rPr>
        <w:t xml:space="preserve"> </w:t>
      </w:r>
      <w:proofErr w:type="spellStart"/>
      <w:r w:rsidRPr="006F2B41">
        <w:rPr>
          <w:rFonts w:ascii="Times" w:hAnsi="Times"/>
          <w:i/>
          <w:iCs/>
          <w:sz w:val="24"/>
          <w:szCs w:val="24"/>
        </w:rPr>
        <w:t>hàng</w:t>
      </w:r>
      <w:proofErr w:type="spellEnd"/>
    </w:p>
    <w:p w14:paraId="75BBC988" w14:textId="77777777" w:rsidR="00D466C7" w:rsidRPr="006F2B41" w:rsidRDefault="00D466C7" w:rsidP="009B40A8">
      <w:pPr>
        <w:rPr>
          <w:rFonts w:ascii="Times" w:hAnsi="Times"/>
          <w:i/>
          <w:iCs/>
          <w:sz w:val="24"/>
          <w:szCs w:val="24"/>
        </w:rPr>
      </w:pPr>
    </w:p>
    <w:p w14:paraId="5532CC94" w14:textId="4F7211A5" w:rsidR="00E31DB9" w:rsidRPr="006F2B41" w:rsidRDefault="00E31DB9" w:rsidP="009B40A8">
      <w:pPr>
        <w:pStyle w:val="u1"/>
        <w:rPr>
          <w:rFonts w:ascii="Times" w:eastAsia="MS Mincho" w:hAnsi="Times" w:cs="Calibri"/>
          <w:b w:val="0"/>
          <w:i/>
          <w:iCs/>
          <w:color w:val="auto"/>
          <w:sz w:val="24"/>
          <w:szCs w:val="24"/>
        </w:rPr>
      </w:pPr>
      <w:bookmarkStart w:id="17" w:name="_Toc57272154"/>
      <w:proofErr w:type="spellStart"/>
      <w:r w:rsidRPr="006F2B41">
        <w:rPr>
          <w:rFonts w:ascii="Times" w:eastAsia="MS Mincho" w:hAnsi="Times" w:cs="Calibri"/>
          <w:b w:val="0"/>
          <w:i/>
          <w:iCs/>
          <w:color w:val="auto"/>
          <w:sz w:val="24"/>
          <w:szCs w:val="24"/>
        </w:rPr>
        <w:t>Ước</w:t>
      </w:r>
      <w:proofErr w:type="spellEnd"/>
      <w:r w:rsidRPr="006F2B41">
        <w:rPr>
          <w:rFonts w:ascii="Times" w:eastAsia="MS Mincho" w:hAnsi="Times" w:cs="Calibri"/>
          <w:b w:val="0"/>
          <w:i/>
          <w:iCs/>
          <w:color w:val="auto"/>
          <w:sz w:val="24"/>
          <w:szCs w:val="24"/>
        </w:rPr>
        <w:t xml:space="preserve"> </w:t>
      </w:r>
      <w:proofErr w:type="spellStart"/>
      <w:r w:rsidRPr="006F2B41">
        <w:rPr>
          <w:rFonts w:ascii="Times" w:eastAsia="MS Mincho" w:hAnsi="Times" w:cs="Calibri"/>
          <w:b w:val="0"/>
          <w:i/>
          <w:iCs/>
          <w:color w:val="auto"/>
          <w:sz w:val="24"/>
          <w:szCs w:val="24"/>
        </w:rPr>
        <w:t>lượng</w:t>
      </w:r>
      <w:proofErr w:type="spellEnd"/>
      <w:r w:rsidRPr="006F2B41">
        <w:rPr>
          <w:rFonts w:ascii="Times" w:eastAsia="MS Mincho" w:hAnsi="Times" w:cs="Calibri"/>
          <w:b w:val="0"/>
          <w:i/>
          <w:iCs/>
          <w:color w:val="auto"/>
          <w:sz w:val="24"/>
          <w:szCs w:val="24"/>
        </w:rPr>
        <w:t xml:space="preserve"> </w:t>
      </w:r>
      <w:proofErr w:type="spellStart"/>
      <w:r w:rsidRPr="006F2B41">
        <w:rPr>
          <w:rFonts w:ascii="Times" w:eastAsia="MS Mincho" w:hAnsi="Times" w:cs="Calibri"/>
          <w:b w:val="0"/>
          <w:i/>
          <w:iCs/>
          <w:color w:val="auto"/>
          <w:sz w:val="24"/>
          <w:szCs w:val="24"/>
        </w:rPr>
        <w:t>giá</w:t>
      </w:r>
      <w:proofErr w:type="spellEnd"/>
      <w:r w:rsidRPr="006F2B41">
        <w:rPr>
          <w:rFonts w:ascii="Times" w:eastAsia="MS Mincho" w:hAnsi="Times" w:cs="Calibri"/>
          <w:b w:val="0"/>
          <w:i/>
          <w:iCs/>
          <w:color w:val="auto"/>
          <w:sz w:val="24"/>
          <w:szCs w:val="24"/>
        </w:rPr>
        <w:t xml:space="preserve"> </w:t>
      </w:r>
      <w:proofErr w:type="spellStart"/>
      <w:r w:rsidRPr="006F2B41">
        <w:rPr>
          <w:rFonts w:ascii="Times" w:eastAsia="MS Mincho" w:hAnsi="Times" w:cs="Calibri"/>
          <w:b w:val="0"/>
          <w:i/>
          <w:iCs/>
          <w:color w:val="auto"/>
          <w:sz w:val="24"/>
          <w:szCs w:val="24"/>
        </w:rPr>
        <w:t>thành</w:t>
      </w:r>
      <w:bookmarkEnd w:id="17"/>
      <w:proofErr w:type="spellEnd"/>
    </w:p>
    <w:p w14:paraId="44E85B20" w14:textId="2DE2679A" w:rsidR="003E6A70" w:rsidRPr="006F2B41" w:rsidRDefault="003E6A70" w:rsidP="009B40A8">
      <w:pPr>
        <w:pStyle w:val="oancuaDanhsach"/>
        <w:numPr>
          <w:ilvl w:val="0"/>
          <w:numId w:val="46"/>
        </w:numPr>
        <w:rPr>
          <w:rFonts w:ascii="Times" w:hAnsi="Times"/>
          <w:i/>
          <w:iCs/>
          <w:sz w:val="24"/>
          <w:szCs w:val="24"/>
        </w:rPr>
      </w:pPr>
      <w:r w:rsidRPr="006F2B41">
        <w:rPr>
          <w:rFonts w:ascii="Times" w:hAnsi="Times"/>
          <w:i/>
          <w:iCs/>
          <w:sz w:val="24"/>
          <w:szCs w:val="24"/>
        </w:rPr>
        <w:t xml:space="preserve">Chi </w:t>
      </w:r>
      <w:proofErr w:type="spellStart"/>
      <w:r w:rsidRPr="006F2B41">
        <w:rPr>
          <w:rFonts w:ascii="Times" w:hAnsi="Times"/>
          <w:i/>
          <w:iCs/>
          <w:sz w:val="24"/>
          <w:szCs w:val="24"/>
        </w:rPr>
        <w:t>phí</w:t>
      </w:r>
      <w:proofErr w:type="spellEnd"/>
      <w:r w:rsidRPr="006F2B41">
        <w:rPr>
          <w:rFonts w:ascii="Times" w:hAnsi="Times"/>
          <w:i/>
          <w:iCs/>
          <w:sz w:val="24"/>
          <w:szCs w:val="24"/>
        </w:rPr>
        <w:t xml:space="preserve"> </w:t>
      </w:r>
      <w:proofErr w:type="spellStart"/>
      <w:r w:rsidRPr="006F2B41">
        <w:rPr>
          <w:rFonts w:ascii="Times" w:hAnsi="Times"/>
          <w:i/>
          <w:iCs/>
          <w:sz w:val="24"/>
          <w:szCs w:val="24"/>
        </w:rPr>
        <w:t>phát</w:t>
      </w:r>
      <w:proofErr w:type="spellEnd"/>
      <w:r w:rsidRPr="006F2B41">
        <w:rPr>
          <w:rFonts w:ascii="Times" w:hAnsi="Times"/>
          <w:i/>
          <w:iCs/>
          <w:sz w:val="24"/>
          <w:szCs w:val="24"/>
        </w:rPr>
        <w:t xml:space="preserve"> </w:t>
      </w:r>
      <w:proofErr w:type="spellStart"/>
      <w:proofErr w:type="gramStart"/>
      <w:r w:rsidRPr="006F2B41">
        <w:rPr>
          <w:rFonts w:ascii="Times" w:hAnsi="Times"/>
          <w:i/>
          <w:iCs/>
          <w:sz w:val="24"/>
          <w:szCs w:val="24"/>
        </w:rPr>
        <w:t>triển</w:t>
      </w:r>
      <w:proofErr w:type="spellEnd"/>
      <w:r w:rsidRPr="006F2B41">
        <w:rPr>
          <w:rFonts w:ascii="Times" w:hAnsi="Times"/>
          <w:i/>
          <w:iCs/>
          <w:sz w:val="24"/>
          <w:szCs w:val="24"/>
        </w:rPr>
        <w:t xml:space="preserve">  +</w:t>
      </w:r>
      <w:proofErr w:type="gramEnd"/>
      <w:r w:rsidRPr="006F2B41">
        <w:rPr>
          <w:rFonts w:ascii="Times" w:hAnsi="Times"/>
          <w:i/>
          <w:iCs/>
          <w:sz w:val="24"/>
          <w:szCs w:val="24"/>
        </w:rPr>
        <w:t xml:space="preserve">  Chi </w:t>
      </w:r>
      <w:proofErr w:type="spellStart"/>
      <w:r w:rsidRPr="006F2B41">
        <w:rPr>
          <w:rFonts w:ascii="Times" w:hAnsi="Times"/>
          <w:i/>
          <w:iCs/>
          <w:sz w:val="24"/>
          <w:szCs w:val="24"/>
        </w:rPr>
        <w:t>phí</w:t>
      </w:r>
      <w:proofErr w:type="spellEnd"/>
      <w:r w:rsidRPr="006F2B41">
        <w:rPr>
          <w:rFonts w:ascii="Times" w:hAnsi="Times"/>
          <w:i/>
          <w:iCs/>
          <w:sz w:val="24"/>
          <w:szCs w:val="24"/>
        </w:rPr>
        <w:t xml:space="preserve"> </w:t>
      </w:r>
      <w:proofErr w:type="spellStart"/>
      <w:r w:rsidRPr="006F2B41">
        <w:rPr>
          <w:rFonts w:ascii="Times" w:hAnsi="Times"/>
          <w:i/>
          <w:iCs/>
          <w:sz w:val="24"/>
          <w:szCs w:val="24"/>
        </w:rPr>
        <w:t>kiểm</w:t>
      </w:r>
      <w:proofErr w:type="spellEnd"/>
      <w:r w:rsidRPr="006F2B41">
        <w:rPr>
          <w:rFonts w:ascii="Times" w:hAnsi="Times"/>
          <w:i/>
          <w:iCs/>
          <w:sz w:val="24"/>
          <w:szCs w:val="24"/>
        </w:rPr>
        <w:t xml:space="preserve"> </w:t>
      </w:r>
      <w:proofErr w:type="spellStart"/>
      <w:r w:rsidRPr="006F2B41">
        <w:rPr>
          <w:rFonts w:ascii="Times" w:hAnsi="Times"/>
          <w:i/>
          <w:iCs/>
          <w:sz w:val="24"/>
          <w:szCs w:val="24"/>
        </w:rPr>
        <w:t>th</w:t>
      </w:r>
      <w:r w:rsidR="006F2B41" w:rsidRPr="006F2B41">
        <w:rPr>
          <w:rFonts w:ascii="Times" w:hAnsi="Times"/>
          <w:i/>
          <w:iCs/>
          <w:sz w:val="24"/>
          <w:szCs w:val="24"/>
        </w:rPr>
        <w:t>ư</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dư</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tính</w:t>
      </w:r>
      <w:proofErr w:type="spellEnd"/>
      <w:r w:rsidR="006F2B41" w:rsidRPr="006F2B41">
        <w:rPr>
          <w:rFonts w:ascii="Times" w:hAnsi="Times"/>
          <w:i/>
          <w:iCs/>
          <w:sz w:val="24"/>
          <w:szCs w:val="24"/>
        </w:rPr>
        <w:t xml:space="preserve"> 300tr</w:t>
      </w:r>
    </w:p>
    <w:p w14:paraId="5B12B085" w14:textId="496BC304" w:rsidR="003E6A70" w:rsidRPr="006F2B41" w:rsidRDefault="003E6A70" w:rsidP="009B40A8">
      <w:pPr>
        <w:pStyle w:val="oancuaDanhsach"/>
        <w:numPr>
          <w:ilvl w:val="0"/>
          <w:numId w:val="46"/>
        </w:numPr>
        <w:rPr>
          <w:rFonts w:ascii="Times" w:hAnsi="Times"/>
          <w:i/>
          <w:iCs/>
          <w:sz w:val="24"/>
          <w:szCs w:val="24"/>
        </w:rPr>
      </w:pPr>
      <w:r w:rsidRPr="006F2B41">
        <w:rPr>
          <w:rFonts w:ascii="Times" w:hAnsi="Times"/>
          <w:i/>
          <w:iCs/>
          <w:sz w:val="24"/>
          <w:szCs w:val="24"/>
        </w:rPr>
        <w:t xml:space="preserve">Chi </w:t>
      </w:r>
      <w:proofErr w:type="spellStart"/>
      <w:r w:rsidRPr="006F2B41">
        <w:rPr>
          <w:rFonts w:ascii="Times" w:hAnsi="Times"/>
          <w:i/>
          <w:iCs/>
          <w:sz w:val="24"/>
          <w:szCs w:val="24"/>
        </w:rPr>
        <w:t>phí</w:t>
      </w:r>
      <w:proofErr w:type="spellEnd"/>
      <w:r w:rsidRPr="006F2B41">
        <w:rPr>
          <w:rFonts w:ascii="Times" w:hAnsi="Times"/>
          <w:i/>
          <w:iCs/>
          <w:sz w:val="24"/>
          <w:szCs w:val="24"/>
        </w:rPr>
        <w:t xml:space="preserve"> </w:t>
      </w:r>
      <w:proofErr w:type="spellStart"/>
      <w:r w:rsidRPr="006F2B41">
        <w:rPr>
          <w:rFonts w:ascii="Times" w:hAnsi="Times"/>
          <w:i/>
          <w:iCs/>
          <w:sz w:val="24"/>
          <w:szCs w:val="24"/>
        </w:rPr>
        <w:t>vận</w:t>
      </w:r>
      <w:proofErr w:type="spellEnd"/>
      <w:r w:rsidRPr="006F2B41">
        <w:rPr>
          <w:rFonts w:ascii="Times" w:hAnsi="Times"/>
          <w:i/>
          <w:iCs/>
          <w:sz w:val="24"/>
          <w:szCs w:val="24"/>
        </w:rPr>
        <w:t xml:space="preserve"> </w:t>
      </w:r>
      <w:proofErr w:type="spellStart"/>
      <w:r w:rsidRPr="006F2B41">
        <w:rPr>
          <w:rFonts w:ascii="Times" w:hAnsi="Times"/>
          <w:i/>
          <w:iCs/>
          <w:sz w:val="24"/>
          <w:szCs w:val="24"/>
        </w:rPr>
        <w:t>hành</w:t>
      </w:r>
      <w:proofErr w:type="spellEnd"/>
      <w:r w:rsidR="003C2146" w:rsidRPr="006F2B41">
        <w:rPr>
          <w:rFonts w:ascii="Times" w:hAnsi="Times"/>
          <w:i/>
          <w:iCs/>
          <w:sz w:val="24"/>
          <w:szCs w:val="24"/>
        </w:rPr>
        <w:t xml:space="preserve">, </w:t>
      </w:r>
      <w:proofErr w:type="spellStart"/>
      <w:r w:rsidR="003C2146" w:rsidRPr="006F2B41">
        <w:rPr>
          <w:rFonts w:ascii="Times" w:hAnsi="Times"/>
          <w:i/>
          <w:iCs/>
          <w:sz w:val="24"/>
          <w:szCs w:val="24"/>
        </w:rPr>
        <w:t>quản</w:t>
      </w:r>
      <w:proofErr w:type="spellEnd"/>
      <w:r w:rsidR="003C2146" w:rsidRPr="006F2B41">
        <w:rPr>
          <w:rFonts w:ascii="Times" w:hAnsi="Times"/>
          <w:i/>
          <w:iCs/>
          <w:sz w:val="24"/>
          <w:szCs w:val="24"/>
        </w:rPr>
        <w:t xml:space="preserve"> </w:t>
      </w:r>
      <w:proofErr w:type="spellStart"/>
      <w:r w:rsidR="003C2146" w:rsidRPr="006F2B41">
        <w:rPr>
          <w:rFonts w:ascii="Times" w:hAnsi="Times"/>
          <w:i/>
          <w:iCs/>
          <w:sz w:val="24"/>
          <w:szCs w:val="24"/>
        </w:rPr>
        <w:t>lý</w:t>
      </w:r>
      <w:proofErr w:type="spellEnd"/>
      <w:r w:rsidR="003C2146" w:rsidRPr="006F2B41">
        <w:rPr>
          <w:rFonts w:ascii="Times" w:hAnsi="Times"/>
          <w:i/>
          <w:iCs/>
          <w:sz w:val="24"/>
          <w:szCs w:val="24"/>
        </w:rPr>
        <w:t xml:space="preserve">, </w:t>
      </w:r>
      <w:proofErr w:type="spellStart"/>
      <w:r w:rsidR="003C2146" w:rsidRPr="006F2B41">
        <w:rPr>
          <w:rFonts w:ascii="Times" w:hAnsi="Times"/>
          <w:i/>
          <w:iCs/>
          <w:sz w:val="24"/>
          <w:szCs w:val="24"/>
        </w:rPr>
        <w:t>hành</w:t>
      </w:r>
      <w:proofErr w:type="spellEnd"/>
      <w:r w:rsidR="003C2146" w:rsidRPr="006F2B41">
        <w:rPr>
          <w:rFonts w:ascii="Times" w:hAnsi="Times"/>
          <w:i/>
          <w:iCs/>
          <w:sz w:val="24"/>
          <w:szCs w:val="24"/>
        </w:rPr>
        <w:t xml:space="preserve"> </w:t>
      </w:r>
      <w:proofErr w:type="spellStart"/>
      <w:r w:rsidR="003C2146" w:rsidRPr="006F2B41">
        <w:rPr>
          <w:rFonts w:ascii="Times" w:hAnsi="Times"/>
          <w:i/>
          <w:iCs/>
          <w:sz w:val="24"/>
          <w:szCs w:val="24"/>
        </w:rPr>
        <w:t>chính</w:t>
      </w:r>
      <w:proofErr w:type="spellEnd"/>
      <w:r w:rsidR="00DE6525" w:rsidRPr="006F2B41">
        <w:rPr>
          <w:rFonts w:ascii="Times" w:hAnsi="Times"/>
          <w:i/>
          <w:iCs/>
          <w:sz w:val="24"/>
          <w:szCs w:val="24"/>
        </w:rPr>
        <w:t xml:space="preserve">: </w:t>
      </w:r>
      <w:r w:rsidR="006F2B41" w:rsidRPr="006F2B41">
        <w:rPr>
          <w:rFonts w:ascii="Times" w:hAnsi="Times"/>
          <w:i/>
          <w:iCs/>
          <w:sz w:val="24"/>
          <w:szCs w:val="24"/>
        </w:rPr>
        <w:t xml:space="preserve">chi phí </w:t>
      </w:r>
      <w:proofErr w:type="spellStart"/>
      <w:r w:rsidR="006F2B41" w:rsidRPr="006F2B41">
        <w:rPr>
          <w:rFonts w:ascii="Times" w:hAnsi="Times"/>
          <w:i/>
          <w:iCs/>
          <w:sz w:val="24"/>
          <w:szCs w:val="24"/>
        </w:rPr>
        <w:t>bán</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đầu</w:t>
      </w:r>
      <w:proofErr w:type="spellEnd"/>
      <w:r w:rsidR="006F2B41" w:rsidRPr="006F2B41">
        <w:rPr>
          <w:rFonts w:ascii="Times" w:hAnsi="Times"/>
          <w:i/>
          <w:iCs/>
          <w:sz w:val="24"/>
          <w:szCs w:val="24"/>
        </w:rPr>
        <w:t xml:space="preserve">: 20tr, chi phí </w:t>
      </w:r>
      <w:proofErr w:type="spellStart"/>
      <w:r w:rsidR="006F2B41" w:rsidRPr="006F2B41">
        <w:rPr>
          <w:rFonts w:ascii="Times" w:hAnsi="Times"/>
          <w:i/>
          <w:iCs/>
          <w:sz w:val="24"/>
          <w:szCs w:val="24"/>
        </w:rPr>
        <w:t>bảo</w:t>
      </w:r>
      <w:proofErr w:type="spellEnd"/>
      <w:r w:rsidR="006F2B41" w:rsidRPr="006F2B41">
        <w:rPr>
          <w:rFonts w:ascii="Times" w:hAnsi="Times"/>
          <w:i/>
          <w:iCs/>
          <w:sz w:val="24"/>
          <w:szCs w:val="24"/>
        </w:rPr>
        <w:t xml:space="preserve"> trì: 12tr/1 </w:t>
      </w:r>
      <w:proofErr w:type="spellStart"/>
      <w:r w:rsidR="006F2B41" w:rsidRPr="006F2B41">
        <w:rPr>
          <w:rFonts w:ascii="Times" w:hAnsi="Times"/>
          <w:i/>
          <w:iCs/>
          <w:sz w:val="24"/>
          <w:szCs w:val="24"/>
        </w:rPr>
        <w:t>nhân</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viên</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bảo</w:t>
      </w:r>
      <w:proofErr w:type="spellEnd"/>
      <w:r w:rsidR="006F2B41" w:rsidRPr="006F2B41">
        <w:rPr>
          <w:rFonts w:ascii="Times" w:hAnsi="Times"/>
          <w:i/>
          <w:iCs/>
          <w:sz w:val="24"/>
          <w:szCs w:val="24"/>
        </w:rPr>
        <w:t xml:space="preserve"> trì</w:t>
      </w:r>
    </w:p>
    <w:p w14:paraId="150ECCDC" w14:textId="2A51162F" w:rsidR="003C2146" w:rsidRPr="006F2B41" w:rsidRDefault="003C2146" w:rsidP="009B40A8">
      <w:pPr>
        <w:pStyle w:val="oancuaDanhsach"/>
        <w:numPr>
          <w:ilvl w:val="0"/>
          <w:numId w:val="46"/>
        </w:numPr>
        <w:rPr>
          <w:rFonts w:ascii="Times" w:hAnsi="Times"/>
          <w:i/>
          <w:iCs/>
          <w:sz w:val="24"/>
          <w:szCs w:val="24"/>
        </w:rPr>
      </w:pPr>
      <w:r w:rsidRPr="006F2B41">
        <w:rPr>
          <w:rFonts w:ascii="Times" w:hAnsi="Times"/>
          <w:i/>
          <w:iCs/>
          <w:sz w:val="24"/>
          <w:szCs w:val="24"/>
        </w:rPr>
        <w:t xml:space="preserve">Chi </w:t>
      </w:r>
      <w:proofErr w:type="spellStart"/>
      <w:r w:rsidRPr="006F2B41">
        <w:rPr>
          <w:rFonts w:ascii="Times" w:hAnsi="Times"/>
          <w:i/>
          <w:iCs/>
          <w:sz w:val="24"/>
          <w:szCs w:val="24"/>
        </w:rPr>
        <w:t>phí</w:t>
      </w:r>
      <w:proofErr w:type="spellEnd"/>
      <w:r w:rsidRPr="006F2B41">
        <w:rPr>
          <w:rFonts w:ascii="Times" w:hAnsi="Times"/>
          <w:i/>
          <w:iCs/>
          <w:sz w:val="24"/>
          <w:szCs w:val="24"/>
        </w:rPr>
        <w:t xml:space="preserve"> </w:t>
      </w:r>
      <w:proofErr w:type="spellStart"/>
      <w:r w:rsidRPr="006F2B41">
        <w:rPr>
          <w:rFonts w:ascii="Times" w:hAnsi="Times"/>
          <w:i/>
          <w:iCs/>
          <w:sz w:val="24"/>
          <w:szCs w:val="24"/>
        </w:rPr>
        <w:t>kính</w:t>
      </w:r>
      <w:proofErr w:type="spellEnd"/>
      <w:r w:rsidRPr="006F2B41">
        <w:rPr>
          <w:rFonts w:ascii="Times" w:hAnsi="Times"/>
          <w:i/>
          <w:iCs/>
          <w:sz w:val="24"/>
          <w:szCs w:val="24"/>
        </w:rPr>
        <w:t xml:space="preserve"> </w:t>
      </w:r>
      <w:proofErr w:type="spellStart"/>
      <w:r w:rsidRPr="006F2B41">
        <w:rPr>
          <w:rFonts w:ascii="Times" w:hAnsi="Times"/>
          <w:i/>
          <w:iCs/>
          <w:sz w:val="24"/>
          <w:szCs w:val="24"/>
        </w:rPr>
        <w:t>doanh</w:t>
      </w:r>
      <w:proofErr w:type="spellEnd"/>
      <w:r w:rsidRPr="006F2B41">
        <w:rPr>
          <w:rFonts w:ascii="Times" w:hAnsi="Times"/>
          <w:i/>
          <w:iCs/>
          <w:sz w:val="24"/>
          <w:szCs w:val="24"/>
        </w:rPr>
        <w:t xml:space="preserve">, </w:t>
      </w:r>
      <w:proofErr w:type="spellStart"/>
      <w:r w:rsidRPr="006F2B41">
        <w:rPr>
          <w:rFonts w:ascii="Times" w:hAnsi="Times"/>
          <w:i/>
          <w:iCs/>
          <w:sz w:val="24"/>
          <w:szCs w:val="24"/>
        </w:rPr>
        <w:t>quảng</w:t>
      </w:r>
      <w:proofErr w:type="spellEnd"/>
      <w:r w:rsidRPr="006F2B41">
        <w:rPr>
          <w:rFonts w:ascii="Times" w:hAnsi="Times"/>
          <w:i/>
          <w:iCs/>
          <w:sz w:val="24"/>
          <w:szCs w:val="24"/>
        </w:rPr>
        <w:t xml:space="preserve"> </w:t>
      </w:r>
      <w:proofErr w:type="spellStart"/>
      <w:r w:rsidRPr="006F2B41">
        <w:rPr>
          <w:rFonts w:ascii="Times" w:hAnsi="Times"/>
          <w:i/>
          <w:iCs/>
          <w:sz w:val="24"/>
          <w:szCs w:val="24"/>
        </w:rPr>
        <w:t>cáo</w:t>
      </w:r>
      <w:proofErr w:type="spellEnd"/>
      <w:r w:rsidRPr="006F2B41">
        <w:rPr>
          <w:rFonts w:ascii="Times" w:hAnsi="Times"/>
          <w:i/>
          <w:iCs/>
          <w:sz w:val="24"/>
          <w:szCs w:val="24"/>
        </w:rPr>
        <w:t xml:space="preserve">, </w:t>
      </w:r>
      <w:proofErr w:type="spellStart"/>
      <w:r w:rsidRPr="006F2B41">
        <w:rPr>
          <w:rFonts w:ascii="Times" w:hAnsi="Times"/>
          <w:i/>
          <w:iCs/>
          <w:sz w:val="24"/>
          <w:szCs w:val="24"/>
        </w:rPr>
        <w:t>tiếp</w:t>
      </w:r>
      <w:proofErr w:type="spellEnd"/>
      <w:r w:rsidRPr="006F2B41">
        <w:rPr>
          <w:rFonts w:ascii="Times" w:hAnsi="Times"/>
          <w:i/>
          <w:iCs/>
          <w:sz w:val="24"/>
          <w:szCs w:val="24"/>
        </w:rPr>
        <w:t xml:space="preserve"> </w:t>
      </w:r>
      <w:proofErr w:type="spellStart"/>
      <w:r w:rsidRPr="006F2B41">
        <w:rPr>
          <w:rFonts w:ascii="Times" w:hAnsi="Times"/>
          <w:i/>
          <w:iCs/>
          <w:sz w:val="24"/>
          <w:szCs w:val="24"/>
        </w:rPr>
        <w:t>thị</w:t>
      </w:r>
      <w:proofErr w:type="spellEnd"/>
      <w:r w:rsidR="00DE6525" w:rsidRPr="006F2B41">
        <w:rPr>
          <w:rFonts w:ascii="Times" w:hAnsi="Times"/>
          <w:i/>
          <w:iCs/>
          <w:sz w:val="24"/>
          <w:szCs w:val="24"/>
        </w:rPr>
        <w:t xml:space="preserve">: </w:t>
      </w:r>
      <w:r w:rsidR="006F2B41" w:rsidRPr="006F2B41">
        <w:rPr>
          <w:rFonts w:ascii="Times" w:hAnsi="Times"/>
          <w:i/>
          <w:iCs/>
          <w:sz w:val="24"/>
          <w:szCs w:val="24"/>
        </w:rPr>
        <w:t xml:space="preserve">Chí phí </w:t>
      </w:r>
      <w:proofErr w:type="spellStart"/>
      <w:r w:rsidR="006F2B41" w:rsidRPr="006F2B41">
        <w:rPr>
          <w:rFonts w:ascii="Times" w:hAnsi="Times"/>
          <w:i/>
          <w:iCs/>
          <w:sz w:val="24"/>
          <w:szCs w:val="24"/>
        </w:rPr>
        <w:t>cho</w:t>
      </w:r>
      <w:proofErr w:type="spellEnd"/>
      <w:r w:rsidR="006F2B41" w:rsidRPr="006F2B41">
        <w:rPr>
          <w:rFonts w:ascii="Times" w:hAnsi="Times"/>
          <w:i/>
          <w:iCs/>
          <w:sz w:val="24"/>
          <w:szCs w:val="24"/>
        </w:rPr>
        <w:t xml:space="preserve"> </w:t>
      </w:r>
      <w:proofErr w:type="spellStart"/>
      <w:r w:rsidR="006F2B41" w:rsidRPr="006F2B41">
        <w:rPr>
          <w:rFonts w:ascii="Times" w:hAnsi="Times"/>
          <w:i/>
          <w:iCs/>
          <w:sz w:val="24"/>
          <w:szCs w:val="24"/>
        </w:rPr>
        <w:t>phòng</w:t>
      </w:r>
      <w:proofErr w:type="spellEnd"/>
      <w:r w:rsidR="006F2B41" w:rsidRPr="006F2B41">
        <w:rPr>
          <w:rFonts w:ascii="Times" w:hAnsi="Times"/>
          <w:i/>
          <w:iCs/>
          <w:sz w:val="24"/>
          <w:szCs w:val="24"/>
        </w:rPr>
        <w:t xml:space="preserve"> marketing 50tr/</w:t>
      </w:r>
      <w:proofErr w:type="spellStart"/>
      <w:r w:rsidR="006F2B41" w:rsidRPr="006F2B41">
        <w:rPr>
          <w:rFonts w:ascii="Times" w:hAnsi="Times"/>
          <w:i/>
          <w:iCs/>
          <w:sz w:val="24"/>
          <w:szCs w:val="24"/>
        </w:rPr>
        <w:t>tháng</w:t>
      </w:r>
      <w:proofErr w:type="spellEnd"/>
      <w:r w:rsidR="006F2B41" w:rsidRPr="006F2B41">
        <w:rPr>
          <w:rFonts w:ascii="Times" w:hAnsi="Times"/>
          <w:i/>
          <w:iCs/>
          <w:sz w:val="24"/>
          <w:szCs w:val="24"/>
        </w:rPr>
        <w:t>.</w:t>
      </w:r>
    </w:p>
    <w:p w14:paraId="578C2CD0" w14:textId="2114E611" w:rsidR="00D65A38" w:rsidRDefault="00D65A38" w:rsidP="009B40A8">
      <w:pPr>
        <w:pStyle w:val="u1"/>
      </w:pPr>
      <w:bookmarkStart w:id="18" w:name="_Toc57272155"/>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32007B6F" w14:textId="2F522062" w:rsidR="00D65A38" w:rsidRPr="006F2B41" w:rsidRDefault="00FF6F60" w:rsidP="009B40A8">
      <w:pPr>
        <w:pStyle w:val="oancuaDanhsach"/>
        <w:numPr>
          <w:ilvl w:val="0"/>
          <w:numId w:val="46"/>
        </w:numPr>
        <w:rPr>
          <w:rFonts w:ascii="Times" w:hAnsi="Times"/>
          <w:i/>
          <w:iCs/>
          <w:sz w:val="24"/>
          <w:szCs w:val="24"/>
        </w:rPr>
      </w:pPr>
      <w:proofErr w:type="spellStart"/>
      <w:r w:rsidRPr="006F2B41">
        <w:rPr>
          <w:rFonts w:ascii="Times" w:hAnsi="Times"/>
          <w:i/>
          <w:iCs/>
          <w:sz w:val="24"/>
          <w:szCs w:val="24"/>
        </w:rPr>
        <w:t>Ước</w:t>
      </w:r>
      <w:proofErr w:type="spellEnd"/>
      <w:r w:rsidRPr="006F2B41">
        <w:rPr>
          <w:rFonts w:ascii="Times" w:hAnsi="Times"/>
          <w:i/>
          <w:iCs/>
          <w:sz w:val="24"/>
          <w:szCs w:val="24"/>
        </w:rPr>
        <w:t xml:space="preserve"> </w:t>
      </w:r>
      <w:proofErr w:type="spellStart"/>
      <w:r w:rsidRPr="006F2B41">
        <w:rPr>
          <w:rFonts w:ascii="Times" w:hAnsi="Times"/>
          <w:i/>
          <w:iCs/>
          <w:sz w:val="24"/>
          <w:szCs w:val="24"/>
        </w:rPr>
        <w:t>lượng</w:t>
      </w:r>
      <w:proofErr w:type="spellEnd"/>
      <w:r w:rsidRPr="006F2B41">
        <w:rPr>
          <w:rFonts w:ascii="Times" w:hAnsi="Times"/>
          <w:i/>
          <w:iCs/>
          <w:sz w:val="24"/>
          <w:szCs w:val="24"/>
        </w:rPr>
        <w:t xml:space="preserve"> </w:t>
      </w:r>
      <w:proofErr w:type="spellStart"/>
      <w:r w:rsidRPr="006F2B41">
        <w:rPr>
          <w:rFonts w:ascii="Times" w:hAnsi="Times"/>
          <w:i/>
          <w:iCs/>
          <w:sz w:val="24"/>
          <w:szCs w:val="24"/>
        </w:rPr>
        <w:t>số</w:t>
      </w:r>
      <w:proofErr w:type="spellEnd"/>
      <w:r w:rsidRPr="006F2B41">
        <w:rPr>
          <w:rFonts w:ascii="Times" w:hAnsi="Times"/>
          <w:i/>
          <w:iCs/>
          <w:sz w:val="24"/>
          <w:szCs w:val="24"/>
        </w:rPr>
        <w:t xml:space="preserve"> </w:t>
      </w:r>
      <w:proofErr w:type="spellStart"/>
      <w:r w:rsidRPr="006F2B41">
        <w:rPr>
          <w:rFonts w:ascii="Times" w:hAnsi="Times"/>
          <w:i/>
          <w:iCs/>
          <w:sz w:val="24"/>
          <w:szCs w:val="24"/>
        </w:rPr>
        <w:t>dòng</w:t>
      </w:r>
      <w:proofErr w:type="spellEnd"/>
      <w:r w:rsidRPr="006F2B41">
        <w:rPr>
          <w:rFonts w:ascii="Times" w:hAnsi="Times"/>
          <w:i/>
          <w:iCs/>
          <w:sz w:val="24"/>
          <w:szCs w:val="24"/>
        </w:rPr>
        <w:t xml:space="preserve"> code</w:t>
      </w:r>
      <w:r w:rsidR="00DE6525" w:rsidRPr="006F2B41">
        <w:rPr>
          <w:rFonts w:ascii="Times" w:hAnsi="Times"/>
          <w:i/>
          <w:iCs/>
          <w:sz w:val="24"/>
          <w:szCs w:val="24"/>
        </w:rPr>
        <w:t xml:space="preserve">: 5000 </w:t>
      </w:r>
      <w:proofErr w:type="spellStart"/>
      <w:r w:rsidR="00DE6525" w:rsidRPr="006F2B41">
        <w:rPr>
          <w:rFonts w:ascii="Times" w:hAnsi="Times"/>
          <w:i/>
          <w:iCs/>
          <w:sz w:val="24"/>
          <w:szCs w:val="24"/>
        </w:rPr>
        <w:t>dòng</w:t>
      </w:r>
      <w:proofErr w:type="spellEnd"/>
      <w:r w:rsidR="00DE6525" w:rsidRPr="006F2B41">
        <w:rPr>
          <w:rFonts w:ascii="Times" w:hAnsi="Times"/>
          <w:i/>
          <w:iCs/>
          <w:sz w:val="24"/>
          <w:szCs w:val="24"/>
        </w:rPr>
        <w:t>.</w:t>
      </w:r>
    </w:p>
    <w:p w14:paraId="49FE857A" w14:textId="7F42E216" w:rsidR="00FF6F60" w:rsidRPr="006F2B41" w:rsidRDefault="00FF6F60" w:rsidP="009B40A8">
      <w:pPr>
        <w:pStyle w:val="oancuaDanhsach"/>
        <w:numPr>
          <w:ilvl w:val="0"/>
          <w:numId w:val="46"/>
        </w:numPr>
        <w:rPr>
          <w:rFonts w:ascii="Times" w:hAnsi="Times"/>
          <w:i/>
          <w:iCs/>
          <w:sz w:val="24"/>
          <w:szCs w:val="24"/>
        </w:rPr>
      </w:pPr>
      <w:proofErr w:type="spellStart"/>
      <w:r w:rsidRPr="006F2B41">
        <w:rPr>
          <w:rFonts w:ascii="Times" w:hAnsi="Times"/>
          <w:i/>
          <w:iCs/>
          <w:sz w:val="24"/>
          <w:szCs w:val="24"/>
        </w:rPr>
        <w:t>Ước</w:t>
      </w:r>
      <w:proofErr w:type="spellEnd"/>
      <w:r w:rsidRPr="006F2B41">
        <w:rPr>
          <w:rFonts w:ascii="Times" w:hAnsi="Times"/>
          <w:i/>
          <w:iCs/>
          <w:sz w:val="24"/>
          <w:szCs w:val="24"/>
        </w:rPr>
        <w:t xml:space="preserve"> </w:t>
      </w:r>
      <w:proofErr w:type="spellStart"/>
      <w:r w:rsidRPr="006F2B41">
        <w:rPr>
          <w:rFonts w:ascii="Times" w:hAnsi="Times"/>
          <w:i/>
          <w:iCs/>
          <w:sz w:val="24"/>
          <w:szCs w:val="24"/>
        </w:rPr>
        <w:t>lượng</w:t>
      </w:r>
      <w:proofErr w:type="spellEnd"/>
      <w:r w:rsidRPr="006F2B41">
        <w:rPr>
          <w:rFonts w:ascii="Times" w:hAnsi="Times"/>
          <w:i/>
          <w:iCs/>
          <w:sz w:val="24"/>
          <w:szCs w:val="24"/>
        </w:rPr>
        <w:t xml:space="preserve"> </w:t>
      </w:r>
      <w:proofErr w:type="spellStart"/>
      <w:r w:rsidRPr="006F2B41">
        <w:rPr>
          <w:rFonts w:ascii="Times" w:hAnsi="Times"/>
          <w:i/>
          <w:iCs/>
          <w:sz w:val="24"/>
          <w:szCs w:val="24"/>
        </w:rPr>
        <w:t>số</w:t>
      </w:r>
      <w:proofErr w:type="spellEnd"/>
      <w:r w:rsidRPr="006F2B41">
        <w:rPr>
          <w:rFonts w:ascii="Times" w:hAnsi="Times"/>
          <w:i/>
          <w:iCs/>
          <w:sz w:val="24"/>
          <w:szCs w:val="24"/>
        </w:rPr>
        <w:t xml:space="preserve"> testcase</w:t>
      </w:r>
      <w:r w:rsidR="00DE6525" w:rsidRPr="006F2B41">
        <w:rPr>
          <w:rFonts w:ascii="Times" w:hAnsi="Times"/>
          <w:i/>
          <w:iCs/>
          <w:sz w:val="24"/>
          <w:szCs w:val="24"/>
        </w:rPr>
        <w:t xml:space="preserve">: 50 testcase </w:t>
      </w:r>
    </w:p>
    <w:p w14:paraId="22C571DC" w14:textId="05E51CE1" w:rsidR="00AE641A" w:rsidRPr="006F2B41" w:rsidRDefault="00AE641A" w:rsidP="009B40A8">
      <w:pPr>
        <w:pStyle w:val="oancuaDanhsach"/>
        <w:numPr>
          <w:ilvl w:val="0"/>
          <w:numId w:val="46"/>
        </w:numPr>
        <w:rPr>
          <w:rFonts w:ascii="Times" w:hAnsi="Times"/>
          <w:i/>
          <w:iCs/>
          <w:sz w:val="24"/>
          <w:szCs w:val="24"/>
        </w:rPr>
      </w:pPr>
      <w:r w:rsidRPr="006F2B41">
        <w:rPr>
          <w:rFonts w:ascii="Times" w:hAnsi="Times"/>
          <w:i/>
          <w:iCs/>
          <w:sz w:val="24"/>
          <w:szCs w:val="24"/>
        </w:rPr>
        <w:t xml:space="preserve">Qui </w:t>
      </w:r>
      <w:proofErr w:type="spellStart"/>
      <w:r w:rsidRPr="006F2B41">
        <w:rPr>
          <w:rFonts w:ascii="Times" w:hAnsi="Times"/>
          <w:i/>
          <w:iCs/>
          <w:sz w:val="24"/>
          <w:szCs w:val="24"/>
        </w:rPr>
        <w:t>định</w:t>
      </w:r>
      <w:proofErr w:type="spellEnd"/>
      <w:r w:rsidRPr="006F2B41">
        <w:rPr>
          <w:rFonts w:ascii="Times" w:hAnsi="Times"/>
          <w:i/>
          <w:iCs/>
          <w:sz w:val="24"/>
          <w:szCs w:val="24"/>
        </w:rPr>
        <w:t xml:space="preserve"> </w:t>
      </w:r>
      <w:proofErr w:type="spellStart"/>
      <w:r w:rsidRPr="006F2B41">
        <w:rPr>
          <w:rFonts w:ascii="Times" w:hAnsi="Times"/>
          <w:i/>
          <w:iCs/>
          <w:sz w:val="24"/>
          <w:szCs w:val="24"/>
        </w:rPr>
        <w:t>số</w:t>
      </w:r>
      <w:proofErr w:type="spellEnd"/>
      <w:r w:rsidRPr="006F2B41">
        <w:rPr>
          <w:rFonts w:ascii="Times" w:hAnsi="Times"/>
          <w:i/>
          <w:iCs/>
          <w:sz w:val="24"/>
          <w:szCs w:val="24"/>
        </w:rPr>
        <w:t xml:space="preserve"> </w:t>
      </w:r>
      <w:proofErr w:type="spellStart"/>
      <w:r w:rsidRPr="006F2B41">
        <w:rPr>
          <w:rFonts w:ascii="Times" w:hAnsi="Times"/>
          <w:i/>
          <w:iCs/>
          <w:sz w:val="24"/>
          <w:szCs w:val="24"/>
        </w:rPr>
        <w:t>dòng</w:t>
      </w:r>
      <w:proofErr w:type="spellEnd"/>
      <w:r w:rsidRPr="006F2B41">
        <w:rPr>
          <w:rFonts w:ascii="Times" w:hAnsi="Times"/>
          <w:i/>
          <w:iCs/>
          <w:sz w:val="24"/>
          <w:szCs w:val="24"/>
        </w:rPr>
        <w:t xml:space="preserve"> comment </w:t>
      </w:r>
      <w:proofErr w:type="spellStart"/>
      <w:r w:rsidRPr="006F2B41">
        <w:rPr>
          <w:rFonts w:ascii="Times" w:hAnsi="Times"/>
          <w:i/>
          <w:iCs/>
          <w:sz w:val="24"/>
          <w:szCs w:val="24"/>
        </w:rPr>
        <w:t>trên</w:t>
      </w:r>
      <w:proofErr w:type="spellEnd"/>
      <w:r w:rsidRPr="006F2B41">
        <w:rPr>
          <w:rFonts w:ascii="Times" w:hAnsi="Times"/>
          <w:i/>
          <w:iCs/>
          <w:sz w:val="24"/>
          <w:szCs w:val="24"/>
        </w:rPr>
        <w:t xml:space="preserve"> </w:t>
      </w:r>
      <w:proofErr w:type="spellStart"/>
      <w:r w:rsidRPr="006F2B41">
        <w:rPr>
          <w:rFonts w:ascii="Times" w:hAnsi="Times"/>
          <w:i/>
          <w:iCs/>
          <w:sz w:val="24"/>
          <w:szCs w:val="24"/>
        </w:rPr>
        <w:t>mỗi</w:t>
      </w:r>
      <w:proofErr w:type="spellEnd"/>
      <w:r w:rsidRPr="006F2B41">
        <w:rPr>
          <w:rFonts w:ascii="Times" w:hAnsi="Times"/>
          <w:i/>
          <w:iCs/>
          <w:sz w:val="24"/>
          <w:szCs w:val="24"/>
        </w:rPr>
        <w:t xml:space="preserve"> </w:t>
      </w:r>
      <w:proofErr w:type="spellStart"/>
      <w:r w:rsidRPr="006F2B41">
        <w:rPr>
          <w:rFonts w:ascii="Times" w:hAnsi="Times"/>
          <w:i/>
          <w:iCs/>
          <w:sz w:val="24"/>
          <w:szCs w:val="24"/>
        </w:rPr>
        <w:t>K</w:t>
      </w:r>
      <w:r w:rsidR="009D5FF7" w:rsidRPr="006F2B41">
        <w:rPr>
          <w:rFonts w:ascii="Times" w:hAnsi="Times"/>
          <w:i/>
          <w:iCs/>
          <w:sz w:val="24"/>
          <w:szCs w:val="24"/>
        </w:rPr>
        <w:t>l</w:t>
      </w:r>
      <w:r w:rsidRPr="006F2B41">
        <w:rPr>
          <w:rFonts w:ascii="Times" w:hAnsi="Times"/>
          <w:i/>
          <w:iCs/>
          <w:sz w:val="24"/>
          <w:szCs w:val="24"/>
        </w:rPr>
        <w:t>oc</w:t>
      </w:r>
      <w:proofErr w:type="spellEnd"/>
      <w:r w:rsidR="009B40A8">
        <w:rPr>
          <w:rFonts w:ascii="Times" w:hAnsi="Times"/>
          <w:i/>
          <w:iCs/>
          <w:sz w:val="24"/>
          <w:szCs w:val="24"/>
        </w:rPr>
        <w:t>: 1</w:t>
      </w:r>
    </w:p>
    <w:p w14:paraId="2715EB7B" w14:textId="7B587FA3" w:rsidR="009D5FF7" w:rsidRPr="006F2B41" w:rsidRDefault="009D5FF7" w:rsidP="009B40A8">
      <w:pPr>
        <w:pStyle w:val="oancuaDanhsach"/>
        <w:numPr>
          <w:ilvl w:val="0"/>
          <w:numId w:val="46"/>
        </w:numPr>
        <w:rPr>
          <w:rFonts w:ascii="Times" w:hAnsi="Times"/>
          <w:i/>
          <w:iCs/>
          <w:sz w:val="24"/>
          <w:szCs w:val="24"/>
        </w:rPr>
      </w:pPr>
      <w:r w:rsidRPr="006F2B41">
        <w:rPr>
          <w:rFonts w:ascii="Times" w:hAnsi="Times"/>
          <w:i/>
          <w:iCs/>
          <w:sz w:val="24"/>
          <w:szCs w:val="24"/>
        </w:rPr>
        <w:t xml:space="preserve">Qui </w:t>
      </w:r>
      <w:proofErr w:type="spellStart"/>
      <w:r w:rsidRPr="006F2B41">
        <w:rPr>
          <w:rFonts w:ascii="Times" w:hAnsi="Times"/>
          <w:i/>
          <w:iCs/>
          <w:sz w:val="24"/>
          <w:szCs w:val="24"/>
        </w:rPr>
        <w:t>định</w:t>
      </w:r>
      <w:proofErr w:type="spellEnd"/>
      <w:r w:rsidRPr="006F2B41">
        <w:rPr>
          <w:rFonts w:ascii="Times" w:hAnsi="Times"/>
          <w:i/>
          <w:iCs/>
          <w:sz w:val="24"/>
          <w:szCs w:val="24"/>
        </w:rPr>
        <w:t xml:space="preserve"> </w:t>
      </w:r>
      <w:proofErr w:type="spellStart"/>
      <w:r w:rsidRPr="006F2B41">
        <w:rPr>
          <w:rFonts w:ascii="Times" w:hAnsi="Times"/>
          <w:i/>
          <w:iCs/>
          <w:sz w:val="24"/>
          <w:szCs w:val="24"/>
        </w:rPr>
        <w:t>về</w:t>
      </w:r>
      <w:proofErr w:type="spellEnd"/>
      <w:r w:rsidRPr="006F2B41">
        <w:rPr>
          <w:rFonts w:ascii="Times" w:hAnsi="Times"/>
          <w:i/>
          <w:iCs/>
          <w:sz w:val="24"/>
          <w:szCs w:val="24"/>
        </w:rPr>
        <w:t xml:space="preserve"> </w:t>
      </w:r>
      <w:proofErr w:type="spellStart"/>
      <w:r w:rsidRPr="006F2B41">
        <w:rPr>
          <w:rFonts w:ascii="Times" w:hAnsi="Times"/>
          <w:i/>
          <w:iCs/>
          <w:sz w:val="24"/>
          <w:szCs w:val="24"/>
        </w:rPr>
        <w:t>số</w:t>
      </w:r>
      <w:proofErr w:type="spellEnd"/>
      <w:r w:rsidRPr="006F2B41">
        <w:rPr>
          <w:rFonts w:ascii="Times" w:hAnsi="Times"/>
          <w:i/>
          <w:iCs/>
          <w:sz w:val="24"/>
          <w:szCs w:val="24"/>
        </w:rPr>
        <w:t xml:space="preserve"> unit test, automation test</w:t>
      </w:r>
      <w:r w:rsidR="009B40A8">
        <w:rPr>
          <w:rFonts w:ascii="Times" w:hAnsi="Times"/>
          <w:i/>
          <w:iCs/>
          <w:sz w:val="24"/>
          <w:szCs w:val="24"/>
        </w:rPr>
        <w:t xml:space="preserve">: </w:t>
      </w:r>
      <w:proofErr w:type="spellStart"/>
      <w:r w:rsidR="009B40A8">
        <w:rPr>
          <w:rFonts w:ascii="Times" w:hAnsi="Times"/>
          <w:i/>
          <w:iCs/>
          <w:sz w:val="24"/>
          <w:szCs w:val="24"/>
        </w:rPr>
        <w:t>Unitest</w:t>
      </w:r>
      <w:proofErr w:type="spellEnd"/>
      <w:r w:rsidR="009B40A8">
        <w:rPr>
          <w:rFonts w:ascii="Times" w:hAnsi="Times"/>
          <w:i/>
          <w:iCs/>
          <w:sz w:val="24"/>
          <w:szCs w:val="24"/>
        </w:rPr>
        <w:t xml:space="preserve"> </w:t>
      </w:r>
      <w:proofErr w:type="spellStart"/>
      <w:r w:rsidR="009B40A8">
        <w:rPr>
          <w:rFonts w:ascii="Times" w:hAnsi="Times"/>
          <w:i/>
          <w:iCs/>
          <w:sz w:val="24"/>
          <w:szCs w:val="24"/>
        </w:rPr>
        <w:t>trên</w:t>
      </w:r>
      <w:proofErr w:type="spellEnd"/>
      <w:r w:rsidR="009B40A8">
        <w:rPr>
          <w:rFonts w:ascii="Times" w:hAnsi="Times"/>
          <w:i/>
          <w:iCs/>
          <w:sz w:val="24"/>
          <w:szCs w:val="24"/>
        </w:rPr>
        <w:t xml:space="preserve"> </w:t>
      </w:r>
      <w:proofErr w:type="spellStart"/>
      <w:r w:rsidR="009B40A8">
        <w:rPr>
          <w:rFonts w:ascii="Times" w:hAnsi="Times"/>
          <w:i/>
          <w:iCs/>
          <w:sz w:val="24"/>
          <w:szCs w:val="24"/>
        </w:rPr>
        <w:t>mỗi</w:t>
      </w:r>
      <w:proofErr w:type="spellEnd"/>
      <w:r w:rsidR="009B40A8">
        <w:rPr>
          <w:rFonts w:ascii="Times" w:hAnsi="Times"/>
          <w:i/>
          <w:iCs/>
          <w:sz w:val="24"/>
          <w:szCs w:val="24"/>
        </w:rPr>
        <w:t xml:space="preserve"> function </w:t>
      </w:r>
      <w:proofErr w:type="spellStart"/>
      <w:r w:rsidR="009B40A8">
        <w:rPr>
          <w:rFonts w:ascii="Times" w:hAnsi="Times"/>
          <w:i/>
          <w:iCs/>
          <w:sz w:val="24"/>
          <w:szCs w:val="24"/>
        </w:rPr>
        <w:t>chính</w:t>
      </w:r>
      <w:proofErr w:type="spellEnd"/>
      <w:r w:rsidR="009B40A8">
        <w:rPr>
          <w:rFonts w:ascii="Times" w:hAnsi="Times"/>
          <w:i/>
          <w:iCs/>
          <w:sz w:val="24"/>
          <w:szCs w:val="24"/>
        </w:rPr>
        <w:t xml:space="preserve"> </w:t>
      </w:r>
      <w:proofErr w:type="spellStart"/>
      <w:r w:rsidR="009B40A8">
        <w:rPr>
          <w:rFonts w:ascii="Times" w:hAnsi="Times"/>
          <w:i/>
          <w:iCs/>
          <w:sz w:val="24"/>
          <w:szCs w:val="24"/>
        </w:rPr>
        <w:t>đưa</w:t>
      </w:r>
      <w:proofErr w:type="spellEnd"/>
      <w:r w:rsidR="009B40A8">
        <w:rPr>
          <w:rFonts w:ascii="Times" w:hAnsi="Times"/>
          <w:i/>
          <w:iCs/>
          <w:sz w:val="24"/>
          <w:szCs w:val="24"/>
        </w:rPr>
        <w:t xml:space="preserve"> ra, </w:t>
      </w:r>
      <w:proofErr w:type="spellStart"/>
      <w:r w:rsidR="009B40A8">
        <w:rPr>
          <w:rFonts w:ascii="Times" w:hAnsi="Times"/>
          <w:i/>
          <w:iCs/>
          <w:sz w:val="24"/>
          <w:szCs w:val="24"/>
        </w:rPr>
        <w:t>mỗi</w:t>
      </w:r>
      <w:proofErr w:type="spellEnd"/>
      <w:r w:rsidR="009B40A8">
        <w:rPr>
          <w:rFonts w:ascii="Times" w:hAnsi="Times"/>
          <w:i/>
          <w:iCs/>
          <w:sz w:val="24"/>
          <w:szCs w:val="24"/>
        </w:rPr>
        <w:t xml:space="preserve"> </w:t>
      </w:r>
      <w:proofErr w:type="spellStart"/>
      <w:r w:rsidR="009B40A8">
        <w:rPr>
          <w:rFonts w:ascii="Times" w:hAnsi="Times"/>
          <w:i/>
          <w:iCs/>
          <w:sz w:val="24"/>
          <w:szCs w:val="24"/>
        </w:rPr>
        <w:t>tính</w:t>
      </w:r>
      <w:proofErr w:type="spellEnd"/>
      <w:r w:rsidR="009B40A8">
        <w:rPr>
          <w:rFonts w:ascii="Times" w:hAnsi="Times"/>
          <w:i/>
          <w:iCs/>
          <w:sz w:val="24"/>
          <w:szCs w:val="24"/>
        </w:rPr>
        <w:t xml:space="preserve"> </w:t>
      </w:r>
      <w:proofErr w:type="spellStart"/>
      <w:r w:rsidR="009B40A8">
        <w:rPr>
          <w:rFonts w:ascii="Times" w:hAnsi="Times"/>
          <w:i/>
          <w:iCs/>
          <w:sz w:val="24"/>
          <w:szCs w:val="24"/>
        </w:rPr>
        <w:t>năng</w:t>
      </w:r>
      <w:proofErr w:type="spellEnd"/>
      <w:r w:rsidR="009B40A8">
        <w:rPr>
          <w:rFonts w:ascii="Times" w:hAnsi="Times"/>
          <w:i/>
          <w:iCs/>
          <w:sz w:val="24"/>
          <w:szCs w:val="24"/>
        </w:rPr>
        <w:t xml:space="preserve"> </w:t>
      </w:r>
      <w:proofErr w:type="spellStart"/>
      <w:r w:rsidR="009B40A8">
        <w:rPr>
          <w:rFonts w:ascii="Times" w:hAnsi="Times"/>
          <w:i/>
          <w:iCs/>
          <w:sz w:val="24"/>
          <w:szCs w:val="24"/>
        </w:rPr>
        <w:t>đưa</w:t>
      </w:r>
      <w:proofErr w:type="spellEnd"/>
      <w:r w:rsidR="009B40A8">
        <w:rPr>
          <w:rFonts w:ascii="Times" w:hAnsi="Times"/>
          <w:i/>
          <w:iCs/>
          <w:sz w:val="24"/>
          <w:szCs w:val="24"/>
        </w:rPr>
        <w:t xml:space="preserve"> 2 </w:t>
      </w:r>
      <w:proofErr w:type="spellStart"/>
      <w:r w:rsidR="009B40A8">
        <w:rPr>
          <w:rFonts w:ascii="Times" w:hAnsi="Times"/>
          <w:i/>
          <w:iCs/>
          <w:sz w:val="24"/>
          <w:szCs w:val="24"/>
        </w:rPr>
        <w:t>automationTest</w:t>
      </w:r>
      <w:proofErr w:type="spellEnd"/>
    </w:p>
    <w:p w14:paraId="46C3CD65" w14:textId="51F65BDC" w:rsidR="005E2D65" w:rsidRDefault="005E2D65" w:rsidP="009B40A8">
      <w:pPr>
        <w:pStyle w:val="u1"/>
      </w:pPr>
      <w:bookmarkStart w:id="19" w:name="_Toc57272156"/>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9B40A8">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9B40A8">
      <w:pPr>
        <w:pStyle w:val="u2"/>
      </w:pPr>
      <w:bookmarkStart w:id="20" w:name="_Toc57272157"/>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2E646AEC" w14:textId="5A7CC7BA" w:rsidR="006A739D" w:rsidRPr="006F2B41" w:rsidRDefault="00DD4BB4" w:rsidP="009B40A8">
      <w:pPr>
        <w:pStyle w:val="oancuaDanhsach"/>
        <w:numPr>
          <w:ilvl w:val="0"/>
          <w:numId w:val="37"/>
        </w:numPr>
        <w:rPr>
          <w:rFonts w:ascii="Times" w:hAnsi="Times"/>
          <w:i/>
          <w:iCs/>
          <w:sz w:val="24"/>
          <w:szCs w:val="24"/>
        </w:rPr>
      </w:pPr>
      <w:proofErr w:type="spellStart"/>
      <w:r w:rsidRPr="006F2B41">
        <w:rPr>
          <w:rFonts w:ascii="Times" w:hAnsi="Times"/>
          <w:i/>
          <w:iCs/>
          <w:sz w:val="24"/>
          <w:szCs w:val="24"/>
        </w:rPr>
        <w:t>Số</w:t>
      </w:r>
      <w:proofErr w:type="spellEnd"/>
      <w:r w:rsidRPr="006F2B41">
        <w:rPr>
          <w:rFonts w:ascii="Times" w:hAnsi="Times"/>
          <w:i/>
          <w:iCs/>
          <w:sz w:val="24"/>
          <w:szCs w:val="24"/>
        </w:rPr>
        <w:t xml:space="preserve"> commit </w:t>
      </w:r>
      <w:proofErr w:type="spellStart"/>
      <w:r w:rsidRPr="006F2B41">
        <w:rPr>
          <w:rFonts w:ascii="Times" w:hAnsi="Times"/>
          <w:i/>
          <w:iCs/>
          <w:sz w:val="24"/>
          <w:szCs w:val="24"/>
        </w:rPr>
        <w:t>của</w:t>
      </w:r>
      <w:proofErr w:type="spellEnd"/>
      <w:r w:rsidRPr="006F2B41">
        <w:rPr>
          <w:rFonts w:ascii="Times" w:hAnsi="Times"/>
          <w:i/>
          <w:iCs/>
          <w:sz w:val="24"/>
          <w:szCs w:val="24"/>
        </w:rPr>
        <w:t xml:space="preserve"> </w:t>
      </w:r>
      <w:proofErr w:type="spellStart"/>
      <w:r w:rsidRPr="006F2B41">
        <w:rPr>
          <w:rFonts w:ascii="Times" w:hAnsi="Times"/>
          <w:i/>
          <w:iCs/>
          <w:sz w:val="24"/>
          <w:szCs w:val="24"/>
        </w:rPr>
        <w:t>mỗi</w:t>
      </w:r>
      <w:proofErr w:type="spellEnd"/>
      <w:r w:rsidRPr="006F2B41">
        <w:rPr>
          <w:rFonts w:ascii="Times" w:hAnsi="Times"/>
          <w:i/>
          <w:iCs/>
          <w:sz w:val="24"/>
          <w:szCs w:val="24"/>
        </w:rPr>
        <w:t xml:space="preserve"> </w:t>
      </w:r>
      <w:proofErr w:type="spellStart"/>
      <w:r w:rsidRPr="006F2B41">
        <w:rPr>
          <w:rFonts w:ascii="Times" w:hAnsi="Times"/>
          <w:i/>
          <w:iCs/>
          <w:sz w:val="24"/>
          <w:szCs w:val="24"/>
        </w:rPr>
        <w:t>người</w:t>
      </w:r>
      <w:proofErr w:type="spellEnd"/>
      <w:r w:rsidR="001844A9" w:rsidRPr="006F2B41">
        <w:rPr>
          <w:rFonts w:ascii="Times" w:hAnsi="Times"/>
          <w:i/>
          <w:iCs/>
          <w:sz w:val="24"/>
          <w:szCs w:val="24"/>
        </w:rPr>
        <w:t>: 11</w:t>
      </w:r>
    </w:p>
    <w:p w14:paraId="06E3DE0E" w14:textId="39F3EE30" w:rsidR="00DD4BB4" w:rsidRPr="006F2B41" w:rsidRDefault="00DD4BB4" w:rsidP="009B40A8">
      <w:pPr>
        <w:pStyle w:val="oancuaDanhsach"/>
        <w:numPr>
          <w:ilvl w:val="0"/>
          <w:numId w:val="37"/>
        </w:numPr>
        <w:rPr>
          <w:rFonts w:ascii="Times" w:hAnsi="Times"/>
          <w:i/>
          <w:iCs/>
          <w:sz w:val="24"/>
          <w:szCs w:val="24"/>
        </w:rPr>
      </w:pPr>
      <w:proofErr w:type="spellStart"/>
      <w:r w:rsidRPr="006F2B41">
        <w:rPr>
          <w:rFonts w:ascii="Times" w:hAnsi="Times"/>
          <w:i/>
          <w:iCs/>
          <w:sz w:val="24"/>
          <w:szCs w:val="24"/>
        </w:rPr>
        <w:t>Phân</w:t>
      </w:r>
      <w:proofErr w:type="spellEnd"/>
      <w:r w:rsidRPr="006F2B41">
        <w:rPr>
          <w:rFonts w:ascii="Times" w:hAnsi="Times"/>
          <w:i/>
          <w:iCs/>
          <w:sz w:val="24"/>
          <w:szCs w:val="24"/>
        </w:rPr>
        <w:t xml:space="preserve"> </w:t>
      </w:r>
      <w:proofErr w:type="spellStart"/>
      <w:r w:rsidRPr="006F2B41">
        <w:rPr>
          <w:rFonts w:ascii="Times" w:hAnsi="Times"/>
          <w:i/>
          <w:iCs/>
          <w:sz w:val="24"/>
          <w:szCs w:val="24"/>
        </w:rPr>
        <w:t>bố</w:t>
      </w:r>
      <w:proofErr w:type="spellEnd"/>
      <w:r w:rsidRPr="006F2B41">
        <w:rPr>
          <w:rFonts w:ascii="Times" w:hAnsi="Times"/>
          <w:i/>
          <w:iCs/>
          <w:sz w:val="24"/>
          <w:szCs w:val="24"/>
        </w:rPr>
        <w:t xml:space="preserve"> commit </w:t>
      </w:r>
      <w:proofErr w:type="spellStart"/>
      <w:r w:rsidRPr="006F2B41">
        <w:rPr>
          <w:rFonts w:ascii="Times" w:hAnsi="Times"/>
          <w:i/>
          <w:iCs/>
          <w:sz w:val="24"/>
          <w:szCs w:val="24"/>
        </w:rPr>
        <w:t>của</w:t>
      </w:r>
      <w:proofErr w:type="spellEnd"/>
      <w:r w:rsidRPr="006F2B41">
        <w:rPr>
          <w:rFonts w:ascii="Times" w:hAnsi="Times"/>
          <w:i/>
          <w:iCs/>
          <w:sz w:val="24"/>
          <w:szCs w:val="24"/>
        </w:rPr>
        <w:t xml:space="preserve"> </w:t>
      </w:r>
      <w:proofErr w:type="spellStart"/>
      <w:r w:rsidRPr="006F2B41">
        <w:rPr>
          <w:rFonts w:ascii="Times" w:hAnsi="Times"/>
          <w:i/>
          <w:iCs/>
          <w:sz w:val="24"/>
          <w:szCs w:val="24"/>
        </w:rPr>
        <w:t>dự</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án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Tập</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trung</w:t>
      </w:r>
      <w:proofErr w:type="spellEnd"/>
      <w:r w:rsidR="001844A9" w:rsidRPr="006F2B41">
        <w:rPr>
          <w:rFonts w:ascii="Times" w:hAnsi="Times"/>
          <w:i/>
          <w:iCs/>
          <w:sz w:val="24"/>
          <w:szCs w:val="24"/>
        </w:rPr>
        <w:t xml:space="preserve"> chủ </w:t>
      </w:r>
      <w:proofErr w:type="spellStart"/>
      <w:r w:rsidR="001844A9" w:rsidRPr="006F2B41">
        <w:rPr>
          <w:rFonts w:ascii="Times" w:hAnsi="Times"/>
          <w:i/>
          <w:iCs/>
          <w:sz w:val="24"/>
          <w:szCs w:val="24"/>
        </w:rPr>
        <w:t>yếu</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vào</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giơ</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hành</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chính</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trong</w:t>
      </w:r>
      <w:proofErr w:type="spellEnd"/>
      <w:r w:rsidR="001844A9" w:rsidRPr="006F2B41">
        <w:rPr>
          <w:rFonts w:ascii="Times" w:hAnsi="Times"/>
          <w:i/>
          <w:iCs/>
          <w:sz w:val="24"/>
          <w:szCs w:val="24"/>
        </w:rPr>
        <w:t xml:space="preserve"> 2 </w:t>
      </w:r>
      <w:proofErr w:type="spellStart"/>
      <w:r w:rsidR="001844A9" w:rsidRPr="006F2B41">
        <w:rPr>
          <w:rFonts w:ascii="Times" w:hAnsi="Times"/>
          <w:i/>
          <w:iCs/>
          <w:sz w:val="24"/>
          <w:szCs w:val="24"/>
        </w:rPr>
        <w:t>tuần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phát</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triển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phần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mềm</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Đặc</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biệt</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giữa</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tuần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thư</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nhất</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va</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tuàn</w:t>
      </w:r>
      <w:proofErr w:type="spellEnd"/>
      <w:r w:rsidR="001844A9" w:rsidRPr="006F2B41">
        <w:rPr>
          <w:rFonts w:ascii="Times" w:hAnsi="Times"/>
          <w:i/>
          <w:iCs/>
          <w:sz w:val="24"/>
          <w:szCs w:val="24"/>
        </w:rPr>
        <w:t xml:space="preserve"> </w:t>
      </w:r>
      <w:proofErr w:type="spellStart"/>
      <w:r w:rsidR="001844A9" w:rsidRPr="006F2B41">
        <w:rPr>
          <w:rFonts w:ascii="Times" w:hAnsi="Times"/>
          <w:i/>
          <w:iCs/>
          <w:sz w:val="24"/>
          <w:szCs w:val="24"/>
        </w:rPr>
        <w:t>thư</w:t>
      </w:r>
      <w:proofErr w:type="spellEnd"/>
      <w:r w:rsidR="001844A9" w:rsidRPr="006F2B41">
        <w:rPr>
          <w:rFonts w:ascii="Times" w:hAnsi="Times"/>
          <w:i/>
          <w:iCs/>
          <w:sz w:val="24"/>
          <w:szCs w:val="24"/>
        </w:rPr>
        <w:t>́ 2</w:t>
      </w:r>
    </w:p>
    <w:p w14:paraId="34D2EF2A" w14:textId="095CF1AE" w:rsidR="00DD4BB4" w:rsidRPr="009B40A8" w:rsidRDefault="000E5F9F" w:rsidP="009B40A8">
      <w:pPr>
        <w:pStyle w:val="oancuaDanhsach"/>
        <w:numPr>
          <w:ilvl w:val="0"/>
          <w:numId w:val="37"/>
        </w:numPr>
        <w:rPr>
          <w:rFonts w:ascii="Times" w:hAnsi="Times"/>
          <w:i/>
          <w:iCs/>
          <w:sz w:val="24"/>
          <w:szCs w:val="24"/>
        </w:rPr>
      </w:pPr>
      <w:proofErr w:type="spellStart"/>
      <w:r w:rsidRPr="009B40A8">
        <w:rPr>
          <w:rFonts w:ascii="Times" w:hAnsi="Times"/>
          <w:i/>
          <w:iCs/>
          <w:sz w:val="24"/>
          <w:szCs w:val="24"/>
        </w:rPr>
        <w:t>Số</w:t>
      </w:r>
      <w:proofErr w:type="spellEnd"/>
      <w:r w:rsidRPr="009B40A8">
        <w:rPr>
          <w:rFonts w:ascii="Times" w:hAnsi="Times"/>
          <w:i/>
          <w:iCs/>
          <w:sz w:val="24"/>
          <w:szCs w:val="24"/>
        </w:rPr>
        <w:t xml:space="preserve"> </w:t>
      </w:r>
      <w:proofErr w:type="spellStart"/>
      <w:r w:rsidR="001C5DD1" w:rsidRPr="009B40A8">
        <w:rPr>
          <w:rFonts w:ascii="Times" w:hAnsi="Times"/>
          <w:i/>
          <w:iCs/>
          <w:sz w:val="24"/>
          <w:szCs w:val="24"/>
        </w:rPr>
        <w:t>dòng</w:t>
      </w:r>
      <w:proofErr w:type="spellEnd"/>
      <w:r w:rsidR="001C5DD1" w:rsidRPr="009B40A8">
        <w:rPr>
          <w:rFonts w:ascii="Times" w:hAnsi="Times"/>
          <w:i/>
          <w:iCs/>
          <w:sz w:val="24"/>
          <w:szCs w:val="24"/>
        </w:rPr>
        <w:t xml:space="preserve"> </w:t>
      </w:r>
      <w:proofErr w:type="spellStart"/>
      <w:r w:rsidR="001C5DD1" w:rsidRPr="009B40A8">
        <w:rPr>
          <w:rFonts w:ascii="Times" w:hAnsi="Times"/>
          <w:i/>
          <w:iCs/>
          <w:sz w:val="24"/>
          <w:szCs w:val="24"/>
        </w:rPr>
        <w:t>lệnh</w:t>
      </w:r>
      <w:proofErr w:type="spellEnd"/>
      <w:r w:rsidR="001C5DD1" w:rsidRPr="009B40A8">
        <w:rPr>
          <w:rFonts w:ascii="Times" w:hAnsi="Times"/>
          <w:i/>
          <w:iCs/>
          <w:sz w:val="24"/>
          <w:szCs w:val="24"/>
        </w:rPr>
        <w:t xml:space="preserve"> </w:t>
      </w:r>
      <w:proofErr w:type="spellStart"/>
      <w:r w:rsidR="001C5DD1" w:rsidRPr="009B40A8">
        <w:rPr>
          <w:rFonts w:ascii="Times" w:hAnsi="Times"/>
          <w:i/>
          <w:iCs/>
          <w:sz w:val="24"/>
          <w:szCs w:val="24"/>
        </w:rPr>
        <w:t>bị</w:t>
      </w:r>
      <w:proofErr w:type="spellEnd"/>
      <w:r w:rsidR="001C5DD1" w:rsidRPr="009B40A8">
        <w:rPr>
          <w:rFonts w:ascii="Times" w:hAnsi="Times"/>
          <w:i/>
          <w:iCs/>
          <w:sz w:val="24"/>
          <w:szCs w:val="24"/>
        </w:rPr>
        <w:t xml:space="preserve"> </w:t>
      </w:r>
      <w:proofErr w:type="spellStart"/>
      <w:r w:rsidRPr="009B40A8">
        <w:rPr>
          <w:rFonts w:ascii="Times" w:hAnsi="Times"/>
          <w:i/>
          <w:iCs/>
          <w:sz w:val="24"/>
          <w:szCs w:val="24"/>
        </w:rPr>
        <w:t>thay</w:t>
      </w:r>
      <w:proofErr w:type="spellEnd"/>
      <w:r w:rsidRPr="009B40A8">
        <w:rPr>
          <w:rFonts w:ascii="Times" w:hAnsi="Times"/>
          <w:i/>
          <w:iCs/>
          <w:sz w:val="24"/>
          <w:szCs w:val="24"/>
        </w:rPr>
        <w:t xml:space="preserve"> </w:t>
      </w:r>
      <w:proofErr w:type="spellStart"/>
      <w:r w:rsidRPr="009B40A8">
        <w:rPr>
          <w:rFonts w:ascii="Times" w:hAnsi="Times"/>
          <w:i/>
          <w:iCs/>
          <w:sz w:val="24"/>
          <w:szCs w:val="24"/>
        </w:rPr>
        <w:t>đổi</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Tương</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đối</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nhiều</w:t>
      </w:r>
      <w:proofErr w:type="spellEnd"/>
      <w:r w:rsidR="001844A9" w:rsidRPr="009B40A8">
        <w:rPr>
          <w:rFonts w:ascii="Times" w:hAnsi="Times"/>
          <w:i/>
          <w:iCs/>
          <w:sz w:val="24"/>
          <w:szCs w:val="24"/>
        </w:rPr>
        <w:t>.</w:t>
      </w:r>
    </w:p>
    <w:p w14:paraId="363052BB" w14:textId="2F6E2917" w:rsidR="00DC5E3B" w:rsidRPr="009B40A8" w:rsidRDefault="00DC5E3B" w:rsidP="009B40A8">
      <w:pPr>
        <w:pStyle w:val="oancuaDanhsach"/>
        <w:numPr>
          <w:ilvl w:val="0"/>
          <w:numId w:val="37"/>
        </w:numPr>
        <w:rPr>
          <w:rFonts w:ascii="Times" w:hAnsi="Times"/>
          <w:i/>
          <w:iCs/>
          <w:sz w:val="24"/>
          <w:szCs w:val="24"/>
        </w:rPr>
      </w:pPr>
      <w:proofErr w:type="spellStart"/>
      <w:r w:rsidRPr="009B40A8">
        <w:rPr>
          <w:rFonts w:ascii="Times" w:hAnsi="Times"/>
          <w:i/>
          <w:iCs/>
          <w:sz w:val="24"/>
          <w:szCs w:val="24"/>
        </w:rPr>
        <w:t>Sơ</w:t>
      </w:r>
      <w:proofErr w:type="spellEnd"/>
      <w:r w:rsidRPr="009B40A8">
        <w:rPr>
          <w:rFonts w:ascii="Times" w:hAnsi="Times"/>
          <w:i/>
          <w:iCs/>
          <w:sz w:val="24"/>
          <w:szCs w:val="24"/>
        </w:rPr>
        <w:t xml:space="preserve"> </w:t>
      </w:r>
      <w:proofErr w:type="spellStart"/>
      <w:r w:rsidRPr="009B40A8">
        <w:rPr>
          <w:rFonts w:ascii="Times" w:hAnsi="Times"/>
          <w:i/>
          <w:iCs/>
          <w:sz w:val="24"/>
          <w:szCs w:val="24"/>
        </w:rPr>
        <w:t>đồ</w:t>
      </w:r>
      <w:proofErr w:type="spellEnd"/>
      <w:r w:rsidRPr="009B40A8">
        <w:rPr>
          <w:rFonts w:ascii="Times" w:hAnsi="Times"/>
          <w:i/>
          <w:iCs/>
          <w:sz w:val="24"/>
          <w:szCs w:val="24"/>
        </w:rPr>
        <w:t xml:space="preserve"> </w:t>
      </w:r>
      <w:proofErr w:type="spellStart"/>
      <w:r w:rsidRPr="009B40A8">
        <w:rPr>
          <w:rFonts w:ascii="Times" w:hAnsi="Times"/>
          <w:i/>
          <w:iCs/>
          <w:sz w:val="24"/>
          <w:szCs w:val="24"/>
        </w:rPr>
        <w:t>các</w:t>
      </w:r>
      <w:proofErr w:type="spellEnd"/>
      <w:r w:rsidRPr="009B40A8">
        <w:rPr>
          <w:rFonts w:ascii="Times" w:hAnsi="Times"/>
          <w:i/>
          <w:iCs/>
          <w:sz w:val="24"/>
          <w:szCs w:val="24"/>
        </w:rPr>
        <w:t xml:space="preserve"> branch </w:t>
      </w:r>
      <w:proofErr w:type="spellStart"/>
      <w:r w:rsidRPr="009B40A8">
        <w:rPr>
          <w:rFonts w:ascii="Times" w:hAnsi="Times"/>
          <w:i/>
          <w:iCs/>
          <w:sz w:val="24"/>
          <w:szCs w:val="24"/>
        </w:rPr>
        <w:t>được</w:t>
      </w:r>
      <w:proofErr w:type="spellEnd"/>
      <w:r w:rsidRPr="009B40A8">
        <w:rPr>
          <w:rFonts w:ascii="Times" w:hAnsi="Times"/>
          <w:i/>
          <w:iCs/>
          <w:sz w:val="24"/>
          <w:szCs w:val="24"/>
        </w:rPr>
        <w:t xml:space="preserve"> </w:t>
      </w:r>
      <w:proofErr w:type="spellStart"/>
      <w:r w:rsidRPr="009B40A8">
        <w:rPr>
          <w:rFonts w:ascii="Times" w:hAnsi="Times"/>
          <w:i/>
          <w:iCs/>
          <w:sz w:val="24"/>
          <w:szCs w:val="24"/>
        </w:rPr>
        <w:t>tạo</w:t>
      </w:r>
      <w:proofErr w:type="spellEnd"/>
      <w:r w:rsidRPr="009B40A8">
        <w:rPr>
          <w:rFonts w:ascii="Times" w:hAnsi="Times"/>
          <w:i/>
          <w:iCs/>
          <w:sz w:val="24"/>
          <w:szCs w:val="24"/>
        </w:rPr>
        <w:t xml:space="preserve"> ra</w:t>
      </w:r>
      <w:r w:rsidR="001844A9" w:rsidRPr="009B40A8">
        <w:rPr>
          <w:rFonts w:ascii="Times" w:hAnsi="Times"/>
          <w:i/>
          <w:iCs/>
          <w:sz w:val="24"/>
          <w:szCs w:val="24"/>
        </w:rPr>
        <w:t xml:space="preserve">: Bao </w:t>
      </w:r>
      <w:proofErr w:type="spellStart"/>
      <w:r w:rsidR="001844A9" w:rsidRPr="009B40A8">
        <w:rPr>
          <w:rFonts w:ascii="Times" w:hAnsi="Times"/>
          <w:i/>
          <w:iCs/>
          <w:sz w:val="24"/>
          <w:szCs w:val="24"/>
        </w:rPr>
        <w:t>gốm</w:t>
      </w:r>
      <w:proofErr w:type="spellEnd"/>
      <w:r w:rsidR="001844A9" w:rsidRPr="009B40A8">
        <w:rPr>
          <w:rFonts w:ascii="Times" w:hAnsi="Times"/>
          <w:i/>
          <w:iCs/>
          <w:sz w:val="24"/>
          <w:szCs w:val="24"/>
        </w:rPr>
        <w:t xml:space="preserve"> 3 </w:t>
      </w:r>
      <w:proofErr w:type="spellStart"/>
      <w:r w:rsidR="001844A9" w:rsidRPr="009B40A8">
        <w:rPr>
          <w:rFonts w:ascii="Times" w:hAnsi="Times"/>
          <w:i/>
          <w:iCs/>
          <w:sz w:val="24"/>
          <w:szCs w:val="24"/>
        </w:rPr>
        <w:t>nhánh</w:t>
      </w:r>
      <w:proofErr w:type="spellEnd"/>
      <w:r w:rsidR="001844A9" w:rsidRPr="009B40A8">
        <w:rPr>
          <w:rFonts w:ascii="Times" w:hAnsi="Times"/>
          <w:i/>
          <w:iCs/>
          <w:sz w:val="24"/>
          <w:szCs w:val="24"/>
        </w:rPr>
        <w:t xml:space="preserve"> </w:t>
      </w:r>
      <w:proofErr w:type="spellStart"/>
      <w:proofErr w:type="gramStart"/>
      <w:r w:rsidR="001844A9" w:rsidRPr="009B40A8">
        <w:rPr>
          <w:rFonts w:ascii="Times" w:hAnsi="Times"/>
          <w:i/>
          <w:iCs/>
          <w:sz w:val="24"/>
          <w:szCs w:val="24"/>
        </w:rPr>
        <w:t>chính</w:t>
      </w:r>
      <w:proofErr w:type="spellEnd"/>
      <w:r w:rsidR="001844A9" w:rsidRPr="009B40A8">
        <w:rPr>
          <w:rFonts w:ascii="Times" w:hAnsi="Times"/>
          <w:i/>
          <w:iCs/>
          <w:sz w:val="24"/>
          <w:szCs w:val="24"/>
        </w:rPr>
        <w:t xml:space="preserve"> :</w:t>
      </w:r>
      <w:proofErr w:type="gramEnd"/>
      <w:r w:rsidR="001844A9" w:rsidRPr="009B40A8">
        <w:rPr>
          <w:rFonts w:ascii="Times" w:hAnsi="Times"/>
          <w:i/>
          <w:iCs/>
          <w:sz w:val="24"/>
          <w:szCs w:val="24"/>
        </w:rPr>
        <w:t xml:space="preserve"> master </w:t>
      </w:r>
      <w:proofErr w:type="spellStart"/>
      <w:r w:rsidR="001844A9" w:rsidRPr="009B40A8">
        <w:rPr>
          <w:rFonts w:ascii="Times" w:hAnsi="Times"/>
          <w:i/>
          <w:iCs/>
          <w:sz w:val="24"/>
          <w:szCs w:val="24"/>
        </w:rPr>
        <w:t>cho</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hê</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thống</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người</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dùng</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sư</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dụng</w:t>
      </w:r>
      <w:proofErr w:type="spellEnd"/>
      <w:r w:rsidR="001844A9" w:rsidRPr="009B40A8">
        <w:rPr>
          <w:rFonts w:ascii="Times" w:hAnsi="Times"/>
          <w:i/>
          <w:iCs/>
          <w:sz w:val="24"/>
          <w:szCs w:val="24"/>
        </w:rPr>
        <w:t xml:space="preserve">, develop </w:t>
      </w:r>
      <w:proofErr w:type="spellStart"/>
      <w:r w:rsidR="001844A9" w:rsidRPr="009B40A8">
        <w:rPr>
          <w:rFonts w:ascii="Times" w:hAnsi="Times"/>
          <w:i/>
          <w:iCs/>
          <w:sz w:val="24"/>
          <w:szCs w:val="24"/>
        </w:rPr>
        <w:t>cho</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lập</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trình</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viên</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phát</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triển</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sản</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phẩm</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uat</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cho</w:t>
      </w:r>
      <w:proofErr w:type="spellEnd"/>
      <w:r w:rsidR="001844A9" w:rsidRPr="009B40A8">
        <w:rPr>
          <w:rFonts w:ascii="Times" w:hAnsi="Times"/>
          <w:i/>
          <w:iCs/>
          <w:sz w:val="24"/>
          <w:szCs w:val="24"/>
        </w:rPr>
        <w:t xml:space="preserve"> tester </w:t>
      </w:r>
      <w:proofErr w:type="spellStart"/>
      <w:r w:rsidR="001844A9" w:rsidRPr="009B40A8">
        <w:rPr>
          <w:rFonts w:ascii="Times" w:hAnsi="Times"/>
          <w:i/>
          <w:iCs/>
          <w:sz w:val="24"/>
          <w:szCs w:val="24"/>
        </w:rPr>
        <w:t>tiến</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hành</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kiểm</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thư</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dư</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án</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va</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nhiều</w:t>
      </w:r>
      <w:proofErr w:type="spellEnd"/>
      <w:r w:rsidR="001844A9" w:rsidRPr="009B40A8">
        <w:rPr>
          <w:rFonts w:ascii="Times" w:hAnsi="Times"/>
          <w:i/>
          <w:iCs/>
          <w:sz w:val="24"/>
          <w:szCs w:val="24"/>
        </w:rPr>
        <w:t xml:space="preserve"> </w:t>
      </w:r>
      <w:proofErr w:type="spellStart"/>
      <w:r w:rsidR="001844A9" w:rsidRPr="009B40A8">
        <w:rPr>
          <w:rFonts w:ascii="Times" w:hAnsi="Times"/>
          <w:i/>
          <w:iCs/>
          <w:sz w:val="24"/>
          <w:szCs w:val="24"/>
        </w:rPr>
        <w:t>nhánh</w:t>
      </w:r>
      <w:proofErr w:type="spellEnd"/>
      <w:r w:rsidR="001844A9" w:rsidRPr="009B40A8">
        <w:rPr>
          <w:rFonts w:ascii="Times" w:hAnsi="Times"/>
          <w:i/>
          <w:iCs/>
          <w:sz w:val="24"/>
          <w:szCs w:val="24"/>
        </w:rPr>
        <w:t xml:space="preserve"> feature </w:t>
      </w:r>
      <w:proofErr w:type="spellStart"/>
      <w:r w:rsidR="001844A9" w:rsidRPr="009B40A8">
        <w:rPr>
          <w:rFonts w:ascii="Times" w:hAnsi="Times"/>
          <w:i/>
          <w:iCs/>
          <w:sz w:val="24"/>
          <w:szCs w:val="24"/>
        </w:rPr>
        <w:t>khác</w:t>
      </w:r>
      <w:proofErr w:type="spellEnd"/>
      <w:r w:rsidR="001844A9" w:rsidRPr="009B40A8">
        <w:rPr>
          <w:rFonts w:ascii="Times" w:hAnsi="Times"/>
          <w:i/>
          <w:iCs/>
          <w:sz w:val="24"/>
          <w:szCs w:val="24"/>
        </w:rPr>
        <w:t>.</w:t>
      </w:r>
    </w:p>
    <w:p w14:paraId="658CE6F7" w14:textId="0694AD4D" w:rsidR="000F7EFC" w:rsidRPr="009B40A8" w:rsidRDefault="000F7EFC" w:rsidP="009B40A8">
      <w:pPr>
        <w:pStyle w:val="oancuaDanhsach"/>
        <w:numPr>
          <w:ilvl w:val="0"/>
          <w:numId w:val="37"/>
        </w:numPr>
        <w:rPr>
          <w:rFonts w:ascii="Times" w:hAnsi="Times"/>
          <w:i/>
          <w:iCs/>
          <w:sz w:val="24"/>
          <w:szCs w:val="24"/>
        </w:rPr>
      </w:pPr>
      <w:proofErr w:type="spellStart"/>
      <w:r w:rsidRPr="009B40A8">
        <w:rPr>
          <w:rFonts w:ascii="Times" w:hAnsi="Times"/>
          <w:i/>
          <w:iCs/>
          <w:sz w:val="24"/>
          <w:szCs w:val="24"/>
        </w:rPr>
        <w:t>Số</w:t>
      </w:r>
      <w:proofErr w:type="spellEnd"/>
      <w:r w:rsidRPr="009B40A8">
        <w:rPr>
          <w:rFonts w:ascii="Times" w:hAnsi="Times"/>
          <w:i/>
          <w:iCs/>
          <w:sz w:val="24"/>
          <w:szCs w:val="24"/>
        </w:rPr>
        <w:t xml:space="preserve"> </w:t>
      </w:r>
      <w:proofErr w:type="spellStart"/>
      <w:r w:rsidRPr="009B40A8">
        <w:rPr>
          <w:rFonts w:ascii="Times" w:hAnsi="Times"/>
          <w:i/>
          <w:iCs/>
          <w:sz w:val="24"/>
          <w:szCs w:val="24"/>
        </w:rPr>
        <w:t>dòng</w:t>
      </w:r>
      <w:proofErr w:type="spellEnd"/>
      <w:r w:rsidRPr="009B40A8">
        <w:rPr>
          <w:rFonts w:ascii="Times" w:hAnsi="Times"/>
          <w:i/>
          <w:iCs/>
          <w:sz w:val="24"/>
          <w:szCs w:val="24"/>
        </w:rPr>
        <w:t xml:space="preserve"> </w:t>
      </w:r>
      <w:proofErr w:type="spellStart"/>
      <w:r w:rsidRPr="009B40A8">
        <w:rPr>
          <w:rFonts w:ascii="Times" w:hAnsi="Times"/>
          <w:i/>
          <w:iCs/>
          <w:sz w:val="24"/>
          <w:szCs w:val="24"/>
        </w:rPr>
        <w:t>lệnh</w:t>
      </w:r>
      <w:proofErr w:type="spellEnd"/>
      <w:r w:rsidRPr="009B40A8">
        <w:rPr>
          <w:rFonts w:ascii="Times" w:hAnsi="Times"/>
          <w:i/>
          <w:iCs/>
          <w:sz w:val="24"/>
          <w:szCs w:val="24"/>
        </w:rPr>
        <w:t xml:space="preserve"> </w:t>
      </w:r>
      <w:proofErr w:type="spellStart"/>
      <w:r w:rsidRPr="009B40A8">
        <w:rPr>
          <w:rFonts w:ascii="Times" w:hAnsi="Times"/>
          <w:i/>
          <w:iCs/>
          <w:sz w:val="24"/>
          <w:szCs w:val="24"/>
        </w:rPr>
        <w:t>của</w:t>
      </w:r>
      <w:proofErr w:type="spellEnd"/>
      <w:r w:rsidRPr="009B40A8">
        <w:rPr>
          <w:rFonts w:ascii="Times" w:hAnsi="Times"/>
          <w:i/>
          <w:iCs/>
          <w:sz w:val="24"/>
          <w:szCs w:val="24"/>
        </w:rPr>
        <w:t xml:space="preserve"> </w:t>
      </w:r>
      <w:proofErr w:type="spellStart"/>
      <w:r w:rsidRPr="009B40A8">
        <w:rPr>
          <w:rFonts w:ascii="Times" w:hAnsi="Times"/>
          <w:i/>
          <w:iCs/>
          <w:sz w:val="24"/>
          <w:szCs w:val="24"/>
        </w:rPr>
        <w:t>dự</w:t>
      </w:r>
      <w:proofErr w:type="spellEnd"/>
      <w:r w:rsidRPr="009B40A8">
        <w:rPr>
          <w:rFonts w:ascii="Times" w:hAnsi="Times"/>
          <w:i/>
          <w:iCs/>
          <w:sz w:val="24"/>
          <w:szCs w:val="24"/>
        </w:rPr>
        <w:t xml:space="preserve"> án</w:t>
      </w:r>
      <w:r w:rsidR="001844A9" w:rsidRPr="009B40A8">
        <w:rPr>
          <w:rFonts w:ascii="Times" w:hAnsi="Times"/>
          <w:i/>
          <w:iCs/>
          <w:sz w:val="24"/>
          <w:szCs w:val="24"/>
        </w:rPr>
        <w:t>: 3</w:t>
      </w:r>
    </w:p>
    <w:p w14:paraId="071A5D9D" w14:textId="006A1283" w:rsidR="00D1020B" w:rsidRPr="00D1020B" w:rsidRDefault="00D1020B" w:rsidP="009B40A8">
      <w:pPr>
        <w:pStyle w:val="u2"/>
      </w:pPr>
      <w:bookmarkStart w:id="21" w:name="_Toc57272158"/>
      <w:proofErr w:type="spellStart"/>
      <w:r>
        <w:lastRenderedPageBreak/>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4FB2F80B" w14:textId="79B89833" w:rsidR="00924FA9" w:rsidRPr="009B40A8" w:rsidRDefault="001844A9" w:rsidP="009B40A8">
      <w:pPr>
        <w:pStyle w:val="oancuaDanhsach"/>
        <w:numPr>
          <w:ilvl w:val="0"/>
          <w:numId w:val="37"/>
        </w:numPr>
        <w:rPr>
          <w:rFonts w:ascii="Times" w:hAnsi="Times"/>
          <w:i/>
          <w:iCs/>
          <w:sz w:val="24"/>
          <w:szCs w:val="24"/>
        </w:rPr>
      </w:pPr>
      <w:r w:rsidRPr="009B40A8">
        <w:rPr>
          <w:rFonts w:ascii="Times" w:hAnsi="Times"/>
          <w:i/>
          <w:iCs/>
          <w:sz w:val="24"/>
          <w:szCs w:val="24"/>
        </w:rPr>
        <w:t xml:space="preserve">Sau </w:t>
      </w:r>
      <w:proofErr w:type="spellStart"/>
      <w:r w:rsidRPr="009B40A8">
        <w:rPr>
          <w:rFonts w:ascii="Times" w:hAnsi="Times"/>
          <w:i/>
          <w:iCs/>
          <w:sz w:val="24"/>
          <w:szCs w:val="24"/>
        </w:rPr>
        <w:t>khi</w:t>
      </w:r>
      <w:proofErr w:type="spellEnd"/>
      <w:r w:rsidRPr="009B40A8">
        <w:rPr>
          <w:rFonts w:ascii="Times" w:hAnsi="Times"/>
          <w:i/>
          <w:iCs/>
          <w:sz w:val="24"/>
          <w:szCs w:val="24"/>
        </w:rPr>
        <w:t xml:space="preserve"> </w:t>
      </w:r>
      <w:proofErr w:type="spellStart"/>
      <w:r w:rsidRPr="009B40A8">
        <w:rPr>
          <w:rFonts w:ascii="Times" w:hAnsi="Times"/>
          <w:i/>
          <w:iCs/>
          <w:sz w:val="24"/>
          <w:szCs w:val="24"/>
        </w:rPr>
        <w:t>dư</w:t>
      </w:r>
      <w:proofErr w:type="spellEnd"/>
      <w:r w:rsidRPr="009B40A8">
        <w:rPr>
          <w:rFonts w:ascii="Times" w:hAnsi="Times"/>
          <w:i/>
          <w:iCs/>
          <w:sz w:val="24"/>
          <w:szCs w:val="24"/>
        </w:rPr>
        <w:t xml:space="preserve">̣ </w:t>
      </w:r>
      <w:proofErr w:type="spellStart"/>
      <w:r w:rsidRPr="009B40A8">
        <w:rPr>
          <w:rFonts w:ascii="Times" w:hAnsi="Times"/>
          <w:i/>
          <w:iCs/>
          <w:sz w:val="24"/>
          <w:szCs w:val="24"/>
        </w:rPr>
        <w:t>án</w:t>
      </w:r>
      <w:proofErr w:type="spellEnd"/>
      <w:r w:rsidRPr="009B40A8">
        <w:rPr>
          <w:rFonts w:ascii="Times" w:hAnsi="Times"/>
          <w:i/>
          <w:iCs/>
          <w:sz w:val="24"/>
          <w:szCs w:val="24"/>
        </w:rPr>
        <w:t xml:space="preserve"> </w:t>
      </w:r>
      <w:proofErr w:type="spellStart"/>
      <w:r w:rsidRPr="009B40A8">
        <w:rPr>
          <w:rFonts w:ascii="Times" w:hAnsi="Times"/>
          <w:i/>
          <w:iCs/>
          <w:sz w:val="24"/>
          <w:szCs w:val="24"/>
        </w:rPr>
        <w:t>kết</w:t>
      </w:r>
      <w:proofErr w:type="spellEnd"/>
      <w:r w:rsidRPr="009B40A8">
        <w:rPr>
          <w:rFonts w:ascii="Times" w:hAnsi="Times"/>
          <w:i/>
          <w:iCs/>
          <w:sz w:val="24"/>
          <w:szCs w:val="24"/>
        </w:rPr>
        <w:t xml:space="preserve"> </w:t>
      </w:r>
      <w:proofErr w:type="spellStart"/>
      <w:r w:rsidRPr="009B40A8">
        <w:rPr>
          <w:rFonts w:ascii="Times" w:hAnsi="Times"/>
          <w:i/>
          <w:iCs/>
          <w:sz w:val="24"/>
          <w:szCs w:val="24"/>
        </w:rPr>
        <w:t>thúc</w:t>
      </w:r>
      <w:proofErr w:type="spellEnd"/>
      <w:r w:rsidRPr="009B40A8">
        <w:rPr>
          <w:rFonts w:ascii="Times" w:hAnsi="Times"/>
          <w:i/>
          <w:iCs/>
          <w:sz w:val="24"/>
          <w:szCs w:val="24"/>
        </w:rPr>
        <w:t xml:space="preserve"> </w:t>
      </w:r>
      <w:proofErr w:type="spellStart"/>
      <w:r w:rsidRPr="009B40A8">
        <w:rPr>
          <w:rFonts w:ascii="Times" w:hAnsi="Times"/>
          <w:i/>
          <w:iCs/>
          <w:sz w:val="24"/>
          <w:szCs w:val="24"/>
        </w:rPr>
        <w:t>dựa</w:t>
      </w:r>
      <w:proofErr w:type="spellEnd"/>
      <w:r w:rsidRPr="009B40A8">
        <w:rPr>
          <w:rFonts w:ascii="Times" w:hAnsi="Times"/>
          <w:i/>
          <w:iCs/>
          <w:sz w:val="24"/>
          <w:szCs w:val="24"/>
        </w:rPr>
        <w:t xml:space="preserve"> </w:t>
      </w:r>
      <w:proofErr w:type="spellStart"/>
      <w:r w:rsidRPr="009B40A8">
        <w:rPr>
          <w:rFonts w:ascii="Times" w:hAnsi="Times"/>
          <w:i/>
          <w:iCs/>
          <w:sz w:val="24"/>
          <w:szCs w:val="24"/>
        </w:rPr>
        <w:t>vào</w:t>
      </w:r>
      <w:proofErr w:type="spellEnd"/>
      <w:r w:rsidRPr="009B40A8">
        <w:rPr>
          <w:rFonts w:ascii="Times" w:hAnsi="Times"/>
          <w:i/>
          <w:iCs/>
          <w:sz w:val="24"/>
          <w:szCs w:val="24"/>
        </w:rPr>
        <w:t xml:space="preserve"> </w:t>
      </w:r>
      <w:proofErr w:type="spellStart"/>
      <w:r w:rsidRPr="009B40A8">
        <w:rPr>
          <w:rFonts w:ascii="Times" w:hAnsi="Times"/>
          <w:i/>
          <w:iCs/>
          <w:sz w:val="24"/>
          <w:szCs w:val="24"/>
        </w:rPr>
        <w:t>kết</w:t>
      </w:r>
      <w:proofErr w:type="spellEnd"/>
      <w:r w:rsidRPr="009B40A8">
        <w:rPr>
          <w:rFonts w:ascii="Times" w:hAnsi="Times"/>
          <w:i/>
          <w:iCs/>
          <w:sz w:val="24"/>
          <w:szCs w:val="24"/>
        </w:rPr>
        <w:t xml:space="preserve"> quả </w:t>
      </w:r>
      <w:proofErr w:type="spellStart"/>
      <w:r w:rsidRPr="009B40A8">
        <w:rPr>
          <w:rFonts w:ascii="Times" w:hAnsi="Times"/>
          <w:i/>
          <w:iCs/>
          <w:sz w:val="24"/>
          <w:szCs w:val="24"/>
        </w:rPr>
        <w:t>làm</w:t>
      </w:r>
      <w:proofErr w:type="spellEnd"/>
      <w:r w:rsidRPr="009B40A8">
        <w:rPr>
          <w:rFonts w:ascii="Times" w:hAnsi="Times"/>
          <w:i/>
          <w:iCs/>
          <w:sz w:val="24"/>
          <w:szCs w:val="24"/>
        </w:rPr>
        <w:t xml:space="preserve"> </w:t>
      </w:r>
      <w:proofErr w:type="spellStart"/>
      <w:r w:rsidRPr="009B40A8">
        <w:rPr>
          <w:rFonts w:ascii="Times" w:hAnsi="Times"/>
          <w:i/>
          <w:iCs/>
          <w:sz w:val="24"/>
          <w:szCs w:val="24"/>
        </w:rPr>
        <w:t>việc</w:t>
      </w:r>
      <w:proofErr w:type="spellEnd"/>
      <w:r w:rsidRPr="009B40A8">
        <w:rPr>
          <w:rFonts w:ascii="Times" w:hAnsi="Times"/>
          <w:i/>
          <w:iCs/>
          <w:sz w:val="24"/>
          <w:szCs w:val="24"/>
        </w:rPr>
        <w:t xml:space="preserve">: có </w:t>
      </w:r>
      <w:proofErr w:type="spellStart"/>
      <w:r w:rsidRPr="009B40A8">
        <w:rPr>
          <w:rFonts w:ascii="Times" w:hAnsi="Times"/>
          <w:i/>
          <w:iCs/>
          <w:sz w:val="24"/>
          <w:szCs w:val="24"/>
        </w:rPr>
        <w:t>tổng</w:t>
      </w:r>
      <w:proofErr w:type="spellEnd"/>
      <w:r w:rsidRPr="009B40A8">
        <w:rPr>
          <w:rFonts w:ascii="Times" w:hAnsi="Times"/>
          <w:i/>
          <w:iCs/>
          <w:sz w:val="24"/>
          <w:szCs w:val="24"/>
        </w:rPr>
        <w:t xml:space="preserve"> </w:t>
      </w:r>
      <w:proofErr w:type="spellStart"/>
      <w:r w:rsidRPr="009B40A8">
        <w:rPr>
          <w:rFonts w:ascii="Times" w:hAnsi="Times"/>
          <w:i/>
          <w:iCs/>
          <w:sz w:val="24"/>
          <w:szCs w:val="24"/>
        </w:rPr>
        <w:t>cộng</w:t>
      </w:r>
      <w:proofErr w:type="spellEnd"/>
      <w:r w:rsidRPr="009B40A8">
        <w:rPr>
          <w:rFonts w:ascii="Times" w:hAnsi="Times"/>
          <w:i/>
          <w:iCs/>
          <w:sz w:val="24"/>
          <w:szCs w:val="24"/>
        </w:rPr>
        <w:t xml:space="preserve"> 50 task </w:t>
      </w:r>
      <w:proofErr w:type="spellStart"/>
      <w:r w:rsidRPr="009B40A8">
        <w:rPr>
          <w:rFonts w:ascii="Times" w:hAnsi="Times"/>
          <w:i/>
          <w:iCs/>
          <w:sz w:val="24"/>
          <w:szCs w:val="24"/>
        </w:rPr>
        <w:t>được</w:t>
      </w:r>
      <w:proofErr w:type="spellEnd"/>
      <w:r w:rsidRPr="009B40A8">
        <w:rPr>
          <w:rFonts w:ascii="Times" w:hAnsi="Times"/>
          <w:i/>
          <w:iCs/>
          <w:sz w:val="24"/>
          <w:szCs w:val="24"/>
        </w:rPr>
        <w:t xml:space="preserve"> </w:t>
      </w:r>
      <w:proofErr w:type="spellStart"/>
      <w:r w:rsidRPr="009B40A8">
        <w:rPr>
          <w:rFonts w:ascii="Times" w:hAnsi="Times"/>
          <w:i/>
          <w:iCs/>
          <w:sz w:val="24"/>
          <w:szCs w:val="24"/>
        </w:rPr>
        <w:t>giao</w:t>
      </w:r>
      <w:proofErr w:type="spellEnd"/>
      <w:r w:rsidRPr="009B40A8">
        <w:rPr>
          <w:rFonts w:ascii="Times" w:hAnsi="Times"/>
          <w:i/>
          <w:iCs/>
          <w:sz w:val="24"/>
          <w:szCs w:val="24"/>
        </w:rPr>
        <w:t xml:space="preserve">. </w:t>
      </w:r>
      <w:proofErr w:type="spellStart"/>
      <w:r w:rsidRPr="009B40A8">
        <w:rPr>
          <w:rFonts w:ascii="Times" w:hAnsi="Times"/>
          <w:i/>
          <w:iCs/>
          <w:sz w:val="24"/>
          <w:szCs w:val="24"/>
        </w:rPr>
        <w:t>Hoàn</w:t>
      </w:r>
      <w:proofErr w:type="spellEnd"/>
      <w:r w:rsidRPr="009B40A8">
        <w:rPr>
          <w:rFonts w:ascii="Times" w:hAnsi="Times"/>
          <w:i/>
          <w:iCs/>
          <w:sz w:val="24"/>
          <w:szCs w:val="24"/>
        </w:rPr>
        <w:t xml:space="preserve"> </w:t>
      </w:r>
      <w:proofErr w:type="spellStart"/>
      <w:r w:rsidRPr="009B40A8">
        <w:rPr>
          <w:rFonts w:ascii="Times" w:hAnsi="Times"/>
          <w:i/>
          <w:iCs/>
          <w:sz w:val="24"/>
          <w:szCs w:val="24"/>
        </w:rPr>
        <w:t>thành</w:t>
      </w:r>
      <w:proofErr w:type="spellEnd"/>
      <w:r w:rsidRPr="009B40A8">
        <w:rPr>
          <w:rFonts w:ascii="Times" w:hAnsi="Times"/>
          <w:i/>
          <w:iCs/>
          <w:sz w:val="24"/>
          <w:szCs w:val="24"/>
        </w:rPr>
        <w:t xml:space="preserve"> 48 task, </w:t>
      </w:r>
      <w:proofErr w:type="spellStart"/>
      <w:r w:rsidRPr="009B40A8">
        <w:rPr>
          <w:rFonts w:ascii="Times" w:hAnsi="Times"/>
          <w:i/>
          <w:iCs/>
          <w:sz w:val="24"/>
          <w:szCs w:val="24"/>
        </w:rPr>
        <w:t>đang</w:t>
      </w:r>
      <w:proofErr w:type="spellEnd"/>
      <w:r w:rsidRPr="009B40A8">
        <w:rPr>
          <w:rFonts w:ascii="Times" w:hAnsi="Times"/>
          <w:i/>
          <w:iCs/>
          <w:sz w:val="24"/>
          <w:szCs w:val="24"/>
        </w:rPr>
        <w:t xml:space="preserve"> </w:t>
      </w:r>
      <w:proofErr w:type="spellStart"/>
      <w:r w:rsidRPr="009B40A8">
        <w:rPr>
          <w:rFonts w:ascii="Times" w:hAnsi="Times"/>
          <w:i/>
          <w:iCs/>
          <w:sz w:val="24"/>
          <w:szCs w:val="24"/>
        </w:rPr>
        <w:t>tiến</w:t>
      </w:r>
      <w:proofErr w:type="spellEnd"/>
      <w:r w:rsidRPr="009B40A8">
        <w:rPr>
          <w:rFonts w:ascii="Times" w:hAnsi="Times"/>
          <w:i/>
          <w:iCs/>
          <w:sz w:val="24"/>
          <w:szCs w:val="24"/>
        </w:rPr>
        <w:t xml:space="preserve"> </w:t>
      </w:r>
      <w:proofErr w:type="spellStart"/>
      <w:r w:rsidRPr="009B40A8">
        <w:rPr>
          <w:rFonts w:ascii="Times" w:hAnsi="Times"/>
          <w:i/>
          <w:iCs/>
          <w:sz w:val="24"/>
          <w:szCs w:val="24"/>
        </w:rPr>
        <w:t>hành</w:t>
      </w:r>
      <w:proofErr w:type="spellEnd"/>
      <w:r w:rsidRPr="009B40A8">
        <w:rPr>
          <w:rFonts w:ascii="Times" w:hAnsi="Times"/>
          <w:i/>
          <w:iCs/>
          <w:sz w:val="24"/>
          <w:szCs w:val="24"/>
        </w:rPr>
        <w:t xml:space="preserve"> </w:t>
      </w:r>
      <w:proofErr w:type="spellStart"/>
      <w:r w:rsidRPr="009B40A8">
        <w:rPr>
          <w:rFonts w:ascii="Times" w:hAnsi="Times"/>
          <w:i/>
          <w:iCs/>
          <w:sz w:val="24"/>
          <w:szCs w:val="24"/>
        </w:rPr>
        <w:t>nghiên</w:t>
      </w:r>
      <w:proofErr w:type="spellEnd"/>
      <w:r w:rsidRPr="009B40A8">
        <w:rPr>
          <w:rFonts w:ascii="Times" w:hAnsi="Times"/>
          <w:i/>
          <w:iCs/>
          <w:sz w:val="24"/>
          <w:szCs w:val="24"/>
        </w:rPr>
        <w:t xml:space="preserve"> </w:t>
      </w:r>
      <w:proofErr w:type="spellStart"/>
      <w:r w:rsidRPr="009B40A8">
        <w:rPr>
          <w:rFonts w:ascii="Times" w:hAnsi="Times"/>
          <w:i/>
          <w:iCs/>
          <w:sz w:val="24"/>
          <w:szCs w:val="24"/>
        </w:rPr>
        <w:t>cứu</w:t>
      </w:r>
      <w:proofErr w:type="spellEnd"/>
      <w:r w:rsidRPr="009B40A8">
        <w:rPr>
          <w:rFonts w:ascii="Times" w:hAnsi="Times"/>
          <w:i/>
          <w:iCs/>
          <w:sz w:val="24"/>
          <w:szCs w:val="24"/>
        </w:rPr>
        <w:t xml:space="preserve"> 1 task, 1 task </w:t>
      </w:r>
      <w:proofErr w:type="spellStart"/>
      <w:r w:rsidRPr="009B40A8">
        <w:rPr>
          <w:rFonts w:ascii="Times" w:hAnsi="Times"/>
          <w:i/>
          <w:iCs/>
          <w:sz w:val="24"/>
          <w:szCs w:val="24"/>
        </w:rPr>
        <w:t>còn</w:t>
      </w:r>
      <w:proofErr w:type="spellEnd"/>
      <w:r w:rsidRPr="009B40A8">
        <w:rPr>
          <w:rFonts w:ascii="Times" w:hAnsi="Times"/>
          <w:i/>
          <w:iCs/>
          <w:sz w:val="24"/>
          <w:szCs w:val="24"/>
        </w:rPr>
        <w:t xml:space="preserve"> </w:t>
      </w:r>
      <w:proofErr w:type="spellStart"/>
      <w:r w:rsidRPr="009B40A8">
        <w:rPr>
          <w:rFonts w:ascii="Times" w:hAnsi="Times"/>
          <w:i/>
          <w:iCs/>
          <w:sz w:val="24"/>
          <w:szCs w:val="24"/>
        </w:rPr>
        <w:t>lại</w:t>
      </w:r>
      <w:proofErr w:type="spellEnd"/>
      <w:r w:rsidRPr="009B40A8">
        <w:rPr>
          <w:rFonts w:ascii="Times" w:hAnsi="Times"/>
          <w:i/>
          <w:iCs/>
          <w:sz w:val="24"/>
          <w:szCs w:val="24"/>
        </w:rPr>
        <w:t xml:space="preserve"> </w:t>
      </w:r>
      <w:proofErr w:type="spellStart"/>
      <w:r w:rsidRPr="009B40A8">
        <w:rPr>
          <w:rFonts w:ascii="Times" w:hAnsi="Times"/>
          <w:i/>
          <w:iCs/>
          <w:sz w:val="24"/>
          <w:szCs w:val="24"/>
        </w:rPr>
        <w:t>cần</w:t>
      </w:r>
      <w:proofErr w:type="spellEnd"/>
      <w:r w:rsidRPr="009B40A8">
        <w:rPr>
          <w:rFonts w:ascii="Times" w:hAnsi="Times"/>
          <w:i/>
          <w:iCs/>
          <w:sz w:val="24"/>
          <w:szCs w:val="24"/>
        </w:rPr>
        <w:t xml:space="preserve"> </w:t>
      </w:r>
      <w:proofErr w:type="spellStart"/>
      <w:r w:rsidRPr="009B40A8">
        <w:rPr>
          <w:rFonts w:ascii="Times" w:hAnsi="Times"/>
          <w:i/>
          <w:iCs/>
          <w:sz w:val="24"/>
          <w:szCs w:val="24"/>
        </w:rPr>
        <w:t>chơ</w:t>
      </w:r>
      <w:proofErr w:type="spellEnd"/>
      <w:r w:rsidRPr="009B40A8">
        <w:rPr>
          <w:rFonts w:ascii="Times" w:hAnsi="Times"/>
          <w:i/>
          <w:iCs/>
          <w:sz w:val="24"/>
          <w:szCs w:val="24"/>
        </w:rPr>
        <w:t xml:space="preserve">̀ </w:t>
      </w:r>
      <w:proofErr w:type="spellStart"/>
      <w:r w:rsidRPr="009B40A8">
        <w:rPr>
          <w:rFonts w:ascii="Times" w:hAnsi="Times"/>
          <w:i/>
          <w:iCs/>
          <w:sz w:val="24"/>
          <w:szCs w:val="24"/>
        </w:rPr>
        <w:t>nghiên</w:t>
      </w:r>
      <w:proofErr w:type="spellEnd"/>
      <w:r w:rsidRPr="009B40A8">
        <w:rPr>
          <w:rFonts w:ascii="Times" w:hAnsi="Times"/>
          <w:i/>
          <w:iCs/>
          <w:sz w:val="24"/>
          <w:szCs w:val="24"/>
        </w:rPr>
        <w:t xml:space="preserve"> </w:t>
      </w:r>
      <w:proofErr w:type="spellStart"/>
      <w:r w:rsidRPr="009B40A8">
        <w:rPr>
          <w:rFonts w:ascii="Times" w:hAnsi="Times"/>
          <w:i/>
          <w:iCs/>
          <w:sz w:val="24"/>
          <w:szCs w:val="24"/>
        </w:rPr>
        <w:t>cứu</w:t>
      </w:r>
      <w:proofErr w:type="spellEnd"/>
      <w:r w:rsidRPr="009B40A8">
        <w:rPr>
          <w:rFonts w:ascii="Times" w:hAnsi="Times"/>
          <w:i/>
          <w:iCs/>
          <w:sz w:val="24"/>
          <w:szCs w:val="24"/>
        </w:rPr>
        <w:t xml:space="preserve"> </w:t>
      </w:r>
      <w:proofErr w:type="spellStart"/>
      <w:r w:rsidRPr="009B40A8">
        <w:rPr>
          <w:rFonts w:ascii="Times" w:hAnsi="Times"/>
          <w:i/>
          <w:iCs/>
          <w:sz w:val="24"/>
          <w:szCs w:val="24"/>
        </w:rPr>
        <w:t>xong</w:t>
      </w:r>
      <w:proofErr w:type="spellEnd"/>
      <w:r w:rsidRPr="009B40A8">
        <w:rPr>
          <w:rFonts w:ascii="Times" w:hAnsi="Times"/>
          <w:i/>
          <w:iCs/>
          <w:sz w:val="24"/>
          <w:szCs w:val="24"/>
        </w:rPr>
        <w:t xml:space="preserve"> </w:t>
      </w:r>
      <w:proofErr w:type="spellStart"/>
      <w:r w:rsidRPr="009B40A8">
        <w:rPr>
          <w:rFonts w:ascii="Times" w:hAnsi="Times"/>
          <w:i/>
          <w:iCs/>
          <w:sz w:val="24"/>
          <w:szCs w:val="24"/>
        </w:rPr>
        <w:t>đê</w:t>
      </w:r>
      <w:proofErr w:type="spellEnd"/>
      <w:r w:rsidRPr="009B40A8">
        <w:rPr>
          <w:rFonts w:ascii="Times" w:hAnsi="Times"/>
          <w:i/>
          <w:iCs/>
          <w:sz w:val="24"/>
          <w:szCs w:val="24"/>
        </w:rPr>
        <w:t xml:space="preserve">̉ </w:t>
      </w:r>
      <w:proofErr w:type="spellStart"/>
      <w:r w:rsidRPr="009B40A8">
        <w:rPr>
          <w:rFonts w:ascii="Times" w:hAnsi="Times"/>
          <w:i/>
          <w:iCs/>
          <w:sz w:val="24"/>
          <w:szCs w:val="24"/>
        </w:rPr>
        <w:t>hoàn</w:t>
      </w:r>
      <w:proofErr w:type="spellEnd"/>
      <w:r w:rsidRPr="009B40A8">
        <w:rPr>
          <w:rFonts w:ascii="Times" w:hAnsi="Times"/>
          <w:i/>
          <w:iCs/>
          <w:sz w:val="24"/>
          <w:szCs w:val="24"/>
        </w:rPr>
        <w:t xml:space="preserve"> </w:t>
      </w:r>
      <w:proofErr w:type="spellStart"/>
      <w:r w:rsidRPr="009B40A8">
        <w:rPr>
          <w:rFonts w:ascii="Times" w:hAnsi="Times"/>
          <w:i/>
          <w:iCs/>
          <w:sz w:val="24"/>
          <w:szCs w:val="24"/>
        </w:rPr>
        <w:t>thành</w:t>
      </w:r>
      <w:proofErr w:type="spellEnd"/>
      <w:r w:rsidRPr="009B40A8">
        <w:rPr>
          <w:rFonts w:ascii="Times" w:hAnsi="Times"/>
          <w:i/>
          <w:iCs/>
          <w:sz w:val="24"/>
          <w:szCs w:val="24"/>
        </w:rPr>
        <w:t>.</w:t>
      </w:r>
    </w:p>
    <w:p w14:paraId="79D6937F" w14:textId="3734B529" w:rsidR="001844A9" w:rsidRPr="009B40A8" w:rsidRDefault="00B20CF2" w:rsidP="009B40A8">
      <w:pPr>
        <w:pStyle w:val="oancuaDanhsach"/>
        <w:numPr>
          <w:ilvl w:val="0"/>
          <w:numId w:val="37"/>
        </w:numPr>
        <w:rPr>
          <w:rFonts w:ascii="Times" w:hAnsi="Times"/>
          <w:i/>
          <w:iCs/>
          <w:sz w:val="24"/>
          <w:szCs w:val="24"/>
        </w:rPr>
      </w:pPr>
      <w:proofErr w:type="spellStart"/>
      <w:r w:rsidRPr="009B40A8">
        <w:rPr>
          <w:rFonts w:ascii="Times" w:hAnsi="Times"/>
          <w:i/>
          <w:iCs/>
          <w:sz w:val="24"/>
          <w:szCs w:val="24"/>
        </w:rPr>
        <w:t>Bố</w:t>
      </w:r>
      <w:proofErr w:type="spellEnd"/>
      <w:r w:rsidRPr="009B40A8">
        <w:rPr>
          <w:rFonts w:ascii="Times" w:hAnsi="Times"/>
          <w:i/>
          <w:iCs/>
          <w:sz w:val="24"/>
          <w:szCs w:val="24"/>
        </w:rPr>
        <w:t xml:space="preserve"> </w:t>
      </w:r>
      <w:proofErr w:type="spellStart"/>
      <w:r w:rsidRPr="009B40A8">
        <w:rPr>
          <w:rFonts w:ascii="Times" w:hAnsi="Times"/>
          <w:i/>
          <w:iCs/>
          <w:sz w:val="24"/>
          <w:szCs w:val="24"/>
        </w:rPr>
        <w:t>trí</w:t>
      </w:r>
      <w:proofErr w:type="spellEnd"/>
      <w:r w:rsidRPr="009B40A8">
        <w:rPr>
          <w:rFonts w:ascii="Times" w:hAnsi="Times"/>
          <w:i/>
          <w:iCs/>
          <w:sz w:val="24"/>
          <w:szCs w:val="24"/>
        </w:rPr>
        <w:t xml:space="preserve"> task </w:t>
      </w:r>
      <w:proofErr w:type="spellStart"/>
      <w:r w:rsidRPr="009B40A8">
        <w:rPr>
          <w:rFonts w:ascii="Times" w:hAnsi="Times"/>
          <w:i/>
          <w:iCs/>
          <w:sz w:val="24"/>
          <w:szCs w:val="24"/>
        </w:rPr>
        <w:t>theo</w:t>
      </w:r>
      <w:proofErr w:type="spellEnd"/>
      <w:r w:rsidRPr="009B40A8">
        <w:rPr>
          <w:rFonts w:ascii="Times" w:hAnsi="Times"/>
          <w:i/>
          <w:iCs/>
          <w:sz w:val="24"/>
          <w:szCs w:val="24"/>
        </w:rPr>
        <w:t xml:space="preserve"> Schedule</w:t>
      </w:r>
      <w:r w:rsidR="001844A9" w:rsidRPr="009B40A8">
        <w:rPr>
          <w:rFonts w:ascii="Times" w:hAnsi="Times"/>
          <w:i/>
          <w:iCs/>
          <w:sz w:val="24"/>
          <w:szCs w:val="24"/>
        </w:rPr>
        <w:t>:</w:t>
      </w:r>
    </w:p>
    <w:p w14:paraId="7C16B983" w14:textId="20493372" w:rsidR="001844A9" w:rsidRPr="009B40A8" w:rsidRDefault="001844A9" w:rsidP="009B40A8">
      <w:pPr>
        <w:pStyle w:val="oancuaDanhsach"/>
        <w:ind w:left="720"/>
        <w:rPr>
          <w:rFonts w:ascii="Times" w:hAnsi="Times"/>
          <w:i/>
          <w:iCs/>
          <w:sz w:val="24"/>
          <w:szCs w:val="24"/>
        </w:rPr>
      </w:pPr>
      <w:proofErr w:type="spellStart"/>
      <w:r w:rsidRPr="009B40A8">
        <w:rPr>
          <w:rFonts w:ascii="Times" w:hAnsi="Times"/>
          <w:i/>
          <w:iCs/>
          <w:sz w:val="24"/>
          <w:szCs w:val="24"/>
        </w:rPr>
        <w:t>Các</w:t>
      </w:r>
      <w:proofErr w:type="spellEnd"/>
      <w:r w:rsidRPr="009B40A8">
        <w:rPr>
          <w:rFonts w:ascii="Times" w:hAnsi="Times"/>
          <w:i/>
          <w:iCs/>
          <w:sz w:val="24"/>
          <w:szCs w:val="24"/>
        </w:rPr>
        <w:t xml:space="preserve"> task </w:t>
      </w:r>
      <w:proofErr w:type="spellStart"/>
      <w:r w:rsidRPr="009B40A8">
        <w:rPr>
          <w:rFonts w:ascii="Times" w:hAnsi="Times"/>
          <w:i/>
          <w:iCs/>
          <w:sz w:val="24"/>
          <w:szCs w:val="24"/>
        </w:rPr>
        <w:t>được</w:t>
      </w:r>
      <w:proofErr w:type="spellEnd"/>
      <w:r w:rsidRPr="009B40A8">
        <w:rPr>
          <w:rFonts w:ascii="Times" w:hAnsi="Times"/>
          <w:i/>
          <w:iCs/>
          <w:sz w:val="24"/>
          <w:szCs w:val="24"/>
        </w:rPr>
        <w:t xml:space="preserve"> </w:t>
      </w:r>
      <w:proofErr w:type="spellStart"/>
      <w:r w:rsidRPr="009B40A8">
        <w:rPr>
          <w:rFonts w:ascii="Times" w:hAnsi="Times"/>
          <w:i/>
          <w:iCs/>
          <w:sz w:val="24"/>
          <w:szCs w:val="24"/>
        </w:rPr>
        <w:t>phân</w:t>
      </w:r>
      <w:proofErr w:type="spellEnd"/>
      <w:r w:rsidRPr="009B40A8">
        <w:rPr>
          <w:rFonts w:ascii="Times" w:hAnsi="Times"/>
          <w:i/>
          <w:iCs/>
          <w:sz w:val="24"/>
          <w:szCs w:val="24"/>
        </w:rPr>
        <w:t xml:space="preserve"> </w:t>
      </w:r>
      <w:proofErr w:type="spellStart"/>
      <w:r w:rsidRPr="009B40A8">
        <w:rPr>
          <w:rFonts w:ascii="Times" w:hAnsi="Times"/>
          <w:i/>
          <w:iCs/>
          <w:sz w:val="24"/>
          <w:szCs w:val="24"/>
        </w:rPr>
        <w:t>bô</w:t>
      </w:r>
      <w:proofErr w:type="spellEnd"/>
      <w:r w:rsidRPr="009B40A8">
        <w:rPr>
          <w:rFonts w:ascii="Times" w:hAnsi="Times"/>
          <w:i/>
          <w:iCs/>
          <w:sz w:val="24"/>
          <w:szCs w:val="24"/>
        </w:rPr>
        <w:t xml:space="preserve">́ </w:t>
      </w:r>
      <w:proofErr w:type="spellStart"/>
      <w:r w:rsidRPr="009B40A8">
        <w:rPr>
          <w:rFonts w:ascii="Times" w:hAnsi="Times"/>
          <w:i/>
          <w:iCs/>
          <w:sz w:val="24"/>
          <w:szCs w:val="24"/>
        </w:rPr>
        <w:t>đều</w:t>
      </w:r>
      <w:proofErr w:type="spellEnd"/>
      <w:r w:rsidRPr="009B40A8">
        <w:rPr>
          <w:rFonts w:ascii="Times" w:hAnsi="Times"/>
          <w:i/>
          <w:iCs/>
          <w:sz w:val="24"/>
          <w:szCs w:val="24"/>
        </w:rPr>
        <w:t xml:space="preserve"> </w:t>
      </w:r>
      <w:proofErr w:type="spellStart"/>
      <w:r w:rsidRPr="009B40A8">
        <w:rPr>
          <w:rFonts w:ascii="Times" w:hAnsi="Times"/>
          <w:i/>
          <w:iCs/>
          <w:sz w:val="24"/>
          <w:szCs w:val="24"/>
        </w:rPr>
        <w:t>trong</w:t>
      </w:r>
      <w:proofErr w:type="spellEnd"/>
      <w:r w:rsidRPr="009B40A8">
        <w:rPr>
          <w:rFonts w:ascii="Times" w:hAnsi="Times"/>
          <w:i/>
          <w:iCs/>
          <w:sz w:val="24"/>
          <w:szCs w:val="24"/>
        </w:rPr>
        <w:t xml:space="preserve"> </w:t>
      </w:r>
      <w:proofErr w:type="spellStart"/>
      <w:r w:rsidRPr="009B40A8">
        <w:rPr>
          <w:rFonts w:ascii="Times" w:hAnsi="Times"/>
          <w:i/>
          <w:iCs/>
          <w:sz w:val="24"/>
          <w:szCs w:val="24"/>
        </w:rPr>
        <w:t>suốt</w:t>
      </w:r>
      <w:proofErr w:type="spellEnd"/>
      <w:r w:rsidRPr="009B40A8">
        <w:rPr>
          <w:rFonts w:ascii="Times" w:hAnsi="Times"/>
          <w:i/>
          <w:iCs/>
          <w:sz w:val="24"/>
          <w:szCs w:val="24"/>
        </w:rPr>
        <w:t xml:space="preserve"> quá </w:t>
      </w:r>
      <w:proofErr w:type="spellStart"/>
      <w:r w:rsidRPr="009B40A8">
        <w:rPr>
          <w:rFonts w:ascii="Times" w:hAnsi="Times"/>
          <w:i/>
          <w:iCs/>
          <w:sz w:val="24"/>
          <w:szCs w:val="24"/>
        </w:rPr>
        <w:t>trình</w:t>
      </w:r>
      <w:proofErr w:type="spellEnd"/>
      <w:r w:rsidRPr="009B40A8">
        <w:rPr>
          <w:rFonts w:ascii="Times" w:hAnsi="Times"/>
          <w:i/>
          <w:iCs/>
          <w:sz w:val="24"/>
          <w:szCs w:val="24"/>
        </w:rPr>
        <w:t xml:space="preserve"> </w:t>
      </w:r>
      <w:proofErr w:type="spellStart"/>
      <w:r w:rsidRPr="009B40A8">
        <w:rPr>
          <w:rFonts w:ascii="Times" w:hAnsi="Times"/>
          <w:i/>
          <w:iCs/>
          <w:sz w:val="24"/>
          <w:szCs w:val="24"/>
        </w:rPr>
        <w:t>dư</w:t>
      </w:r>
      <w:proofErr w:type="spellEnd"/>
      <w:r w:rsidRPr="009B40A8">
        <w:rPr>
          <w:rFonts w:ascii="Times" w:hAnsi="Times"/>
          <w:i/>
          <w:iCs/>
          <w:sz w:val="24"/>
          <w:szCs w:val="24"/>
        </w:rPr>
        <w:t xml:space="preserve">̣ </w:t>
      </w:r>
      <w:proofErr w:type="spellStart"/>
      <w:r w:rsidRPr="009B40A8">
        <w:rPr>
          <w:rFonts w:ascii="Times" w:hAnsi="Times"/>
          <w:i/>
          <w:iCs/>
          <w:sz w:val="24"/>
          <w:szCs w:val="24"/>
        </w:rPr>
        <w:t>án</w:t>
      </w:r>
      <w:proofErr w:type="spellEnd"/>
      <w:r w:rsidRPr="009B40A8">
        <w:rPr>
          <w:rFonts w:ascii="Times" w:hAnsi="Times"/>
          <w:i/>
          <w:iCs/>
          <w:sz w:val="24"/>
          <w:szCs w:val="24"/>
        </w:rPr>
        <w:t xml:space="preserve">. </w:t>
      </w:r>
      <w:proofErr w:type="spellStart"/>
      <w:r w:rsidRPr="009B40A8">
        <w:rPr>
          <w:rFonts w:ascii="Times" w:hAnsi="Times"/>
          <w:i/>
          <w:iCs/>
          <w:sz w:val="24"/>
          <w:szCs w:val="24"/>
        </w:rPr>
        <w:t>Va</w:t>
      </w:r>
      <w:proofErr w:type="spellEnd"/>
      <w:r w:rsidRPr="009B40A8">
        <w:rPr>
          <w:rFonts w:ascii="Times" w:hAnsi="Times"/>
          <w:i/>
          <w:iCs/>
          <w:sz w:val="24"/>
          <w:szCs w:val="24"/>
        </w:rPr>
        <w:t xml:space="preserve">̀ </w:t>
      </w:r>
      <w:proofErr w:type="spellStart"/>
      <w:r w:rsidRPr="009B40A8">
        <w:rPr>
          <w:rFonts w:ascii="Times" w:hAnsi="Times"/>
          <w:i/>
          <w:iCs/>
          <w:sz w:val="24"/>
          <w:szCs w:val="24"/>
        </w:rPr>
        <w:t>kết</w:t>
      </w:r>
      <w:proofErr w:type="spellEnd"/>
      <w:r w:rsidRPr="009B40A8">
        <w:rPr>
          <w:rFonts w:ascii="Times" w:hAnsi="Times"/>
          <w:i/>
          <w:iCs/>
          <w:sz w:val="24"/>
          <w:szCs w:val="24"/>
        </w:rPr>
        <w:t xml:space="preserve"> </w:t>
      </w:r>
      <w:proofErr w:type="spellStart"/>
      <w:r w:rsidRPr="009B40A8">
        <w:rPr>
          <w:rFonts w:ascii="Times" w:hAnsi="Times"/>
          <w:i/>
          <w:iCs/>
          <w:sz w:val="24"/>
          <w:szCs w:val="24"/>
        </w:rPr>
        <w:t>thúc</w:t>
      </w:r>
      <w:proofErr w:type="spellEnd"/>
      <w:r w:rsidRPr="009B40A8">
        <w:rPr>
          <w:rFonts w:ascii="Times" w:hAnsi="Times"/>
          <w:i/>
          <w:iCs/>
          <w:sz w:val="24"/>
          <w:szCs w:val="24"/>
        </w:rPr>
        <w:t xml:space="preserve"> </w:t>
      </w:r>
      <w:proofErr w:type="spellStart"/>
      <w:r w:rsidRPr="009B40A8">
        <w:rPr>
          <w:rFonts w:ascii="Times" w:hAnsi="Times"/>
          <w:i/>
          <w:iCs/>
          <w:sz w:val="24"/>
          <w:szCs w:val="24"/>
        </w:rPr>
        <w:t>vào</w:t>
      </w:r>
      <w:proofErr w:type="spellEnd"/>
      <w:r w:rsidRPr="009B40A8">
        <w:rPr>
          <w:rFonts w:ascii="Times" w:hAnsi="Times"/>
          <w:i/>
          <w:iCs/>
          <w:sz w:val="24"/>
          <w:szCs w:val="24"/>
        </w:rPr>
        <w:t xml:space="preserve"> </w:t>
      </w:r>
      <w:proofErr w:type="spellStart"/>
      <w:r w:rsidRPr="009B40A8">
        <w:rPr>
          <w:rFonts w:ascii="Times" w:hAnsi="Times"/>
          <w:i/>
          <w:iCs/>
          <w:sz w:val="24"/>
          <w:szCs w:val="24"/>
        </w:rPr>
        <w:t>duedate</w:t>
      </w:r>
      <w:proofErr w:type="spellEnd"/>
      <w:r w:rsidRPr="009B40A8">
        <w:rPr>
          <w:rFonts w:ascii="Times" w:hAnsi="Times"/>
          <w:i/>
          <w:iCs/>
          <w:sz w:val="24"/>
          <w:szCs w:val="24"/>
        </w:rPr>
        <w:t xml:space="preserve"> là </w:t>
      </w:r>
      <w:proofErr w:type="spellStart"/>
      <w:r w:rsidRPr="009B40A8">
        <w:rPr>
          <w:rFonts w:ascii="Times" w:hAnsi="Times"/>
          <w:i/>
          <w:iCs/>
          <w:sz w:val="24"/>
          <w:szCs w:val="24"/>
        </w:rPr>
        <w:t>ngày</w:t>
      </w:r>
      <w:proofErr w:type="spellEnd"/>
      <w:r w:rsidRPr="009B40A8">
        <w:rPr>
          <w:rFonts w:ascii="Times" w:hAnsi="Times"/>
          <w:i/>
          <w:iCs/>
          <w:sz w:val="24"/>
          <w:szCs w:val="24"/>
        </w:rPr>
        <w:t xml:space="preserve"> 10/12/2020.</w:t>
      </w:r>
    </w:p>
    <w:p w14:paraId="7568F996" w14:textId="55F1F7B1" w:rsidR="00BC1A91" w:rsidRPr="00BC1A91" w:rsidRDefault="00127A55" w:rsidP="009B40A8">
      <w:pPr>
        <w:pStyle w:val="u1"/>
        <w:rPr>
          <w:lang w:eastAsia="en-US" w:bidi="ar-SA"/>
        </w:rPr>
      </w:pPr>
      <w:bookmarkStart w:id="22" w:name="_Toc57272159"/>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17965795" w14:textId="77777777" w:rsidR="003F1120" w:rsidRPr="003F1120" w:rsidRDefault="003F1120" w:rsidP="00372495">
      <w:pPr>
        <w:pStyle w:val="oancuaDanhsach"/>
        <w:ind w:left="720"/>
      </w:pPr>
    </w:p>
    <w:sectPr w:rsidR="003F1120" w:rsidRPr="003F1120"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9471E" w14:textId="77777777" w:rsidR="00234FF3" w:rsidRDefault="00234FF3">
      <w:r>
        <w:separator/>
      </w:r>
    </w:p>
    <w:p w14:paraId="1DAA38F2" w14:textId="77777777" w:rsidR="00234FF3" w:rsidRDefault="00234FF3"/>
  </w:endnote>
  <w:endnote w:type="continuationSeparator" w:id="0">
    <w:p w14:paraId="7FA73453" w14:textId="77777777" w:rsidR="00234FF3" w:rsidRDefault="00234FF3">
      <w:r>
        <w:continuationSeparator/>
      </w:r>
    </w:p>
    <w:p w14:paraId="4C8F3FAD" w14:textId="77777777" w:rsidR="00234FF3" w:rsidRDefault="00234FF3"/>
  </w:endnote>
  <w:endnote w:type="continuationNotice" w:id="1">
    <w:p w14:paraId="16A2AD60" w14:textId="77777777" w:rsidR="00234FF3" w:rsidRDefault="00234F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38B3506" w:rsidR="001844A9" w:rsidRPr="009A57EC" w:rsidRDefault="001844A9" w:rsidP="00445936">
    <w:pPr>
      <w:pStyle w:val="Chntrang"/>
      <w:pBdr>
        <w:top w:val="single" w:sz="8" w:space="1" w:color="365F91"/>
      </w:pBdr>
      <w:tabs>
        <w:tab w:val="right" w:pos="8757"/>
      </w:tabs>
      <w:rPr>
        <w:i/>
        <w:color w:val="951B13"/>
        <w:lang w:eastAsia="ar-SA" w:bidi="ar-SA"/>
      </w:rPr>
    </w:pPr>
    <w:r>
      <w:rPr>
        <w:i/>
        <w:color w:val="951B13"/>
        <w:lang w:eastAsia="ar-SA" w:bidi="ar-SA"/>
      </w:rPr>
      <w:t>www.social-network</w:t>
    </w:r>
    <w:r>
      <w:rPr>
        <w:i/>
        <w:color w:val="951B13"/>
        <w:lang w:val="vi-VN" w:eastAsia="ar-SA" w:bidi="ar-SA"/>
      </w:rPr>
      <w:t>.</w:t>
    </w:r>
    <w:proofErr w:type="spellStart"/>
    <w:r>
      <w:rPr>
        <w:i/>
        <w:color w:val="951B13"/>
        <w:lang w:val="vi-VN" w:eastAsia="ar-SA" w:bidi="ar-SA"/>
      </w:rPr>
      <w:t>vn</w:t>
    </w:r>
    <w:proofErr w:type="spellEnd"/>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B61B6E3" w:rsidR="001844A9" w:rsidRPr="001B6E48" w:rsidRDefault="001844A9" w:rsidP="00033D8B">
    <w:pPr>
      <w:pStyle w:val="Chntrang"/>
      <w:tabs>
        <w:tab w:val="left" w:pos="990"/>
      </w:tabs>
      <w:rPr>
        <w:i/>
        <w:color w:val="003366"/>
        <w:lang w:val="vi-VN"/>
      </w:rPr>
    </w:pPr>
    <w:r w:rsidRPr="00932976">
      <w:rPr>
        <w:i/>
        <w:color w:val="003366"/>
      </w:rPr>
      <w:t>Address</w:t>
    </w:r>
    <w:r>
      <w:rPr>
        <w:i/>
        <w:color w:val="003366"/>
      </w:rPr>
      <w:tab/>
    </w:r>
    <w:r w:rsidRPr="00932976">
      <w:rPr>
        <w:i/>
        <w:color w:val="003366"/>
      </w:rPr>
      <w:t xml:space="preserve">: </w:t>
    </w:r>
    <w:r>
      <w:rPr>
        <w:i/>
        <w:color w:val="003366"/>
      </w:rPr>
      <w:t>IGPN</w:t>
    </w:r>
    <w:r>
      <w:rPr>
        <w:i/>
        <w:color w:val="003366"/>
        <w:lang w:val="vi-VN"/>
      </w:rPr>
      <w:t>-15</w:t>
    </w:r>
  </w:p>
  <w:p w14:paraId="43981AA0" w14:textId="5F4FFB3E" w:rsidR="001844A9" w:rsidRPr="00932976" w:rsidRDefault="001844A9" w:rsidP="00033D8B">
    <w:pPr>
      <w:pStyle w:val="Chntrang"/>
      <w:tabs>
        <w:tab w:val="left" w:pos="990"/>
      </w:tabs>
      <w:rPr>
        <w:i/>
        <w:color w:val="003366"/>
      </w:rPr>
    </w:pPr>
    <w:r>
      <w:rPr>
        <w:i/>
        <w:color w:val="003366"/>
      </w:rPr>
      <w:t>Tel</w:t>
    </w:r>
    <w:r w:rsidRPr="00932976">
      <w:rPr>
        <w:i/>
        <w:color w:val="003366"/>
      </w:rPr>
      <w:tab/>
      <w:t xml:space="preserve">: </w:t>
    </w:r>
  </w:p>
  <w:p w14:paraId="3D4256F9" w14:textId="39AB15AD" w:rsidR="001844A9" w:rsidRDefault="001844A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learn.english.edu.vn</w:t>
    </w:r>
  </w:p>
  <w:p w14:paraId="350F690C" w14:textId="77777777" w:rsidR="001844A9" w:rsidRDefault="001844A9">
    <w:pPr>
      <w:pStyle w:val="Chntrang"/>
      <w:rPr>
        <w:i/>
        <w:color w:val="003366"/>
      </w:rPr>
    </w:pPr>
  </w:p>
  <w:p w14:paraId="2B3DBBFD" w14:textId="77777777" w:rsidR="001844A9" w:rsidRDefault="001844A9">
    <w:pPr>
      <w:pStyle w:val="Chntrang"/>
      <w:rPr>
        <w:i/>
        <w:color w:val="003366"/>
      </w:rPr>
    </w:pPr>
  </w:p>
  <w:p w14:paraId="7A61AF73" w14:textId="77777777" w:rsidR="001844A9" w:rsidRPr="00932976" w:rsidRDefault="001844A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1844A9" w:rsidRDefault="001844A9"/>
  <w:p w14:paraId="7F403060" w14:textId="77777777" w:rsidR="001844A9" w:rsidRDefault="001844A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2CF7D1D" w:rsidR="001844A9" w:rsidRPr="001022FF" w:rsidRDefault="001844A9" w:rsidP="00C659C5">
    <w:pPr>
      <w:pStyle w:val="Chntrang"/>
      <w:pBdr>
        <w:top w:val="single" w:sz="8" w:space="1" w:color="365F91"/>
      </w:pBdr>
      <w:tabs>
        <w:tab w:val="right" w:pos="8757"/>
      </w:tabs>
      <w:rPr>
        <w:i/>
        <w:color w:val="C00000"/>
        <w:lang w:eastAsia="ar-SA" w:bidi="ar-SA"/>
      </w:rPr>
    </w:pPr>
    <w:r>
      <w:rPr>
        <w:i/>
        <w:color w:val="C00000"/>
        <w:lang w:eastAsia="ar-SA" w:bidi="ar-SA"/>
      </w:rPr>
      <w:t>Soict-network.vn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1844A9" w:rsidRDefault="001844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ACABB" w14:textId="77777777" w:rsidR="00234FF3" w:rsidRDefault="00234FF3">
      <w:r>
        <w:separator/>
      </w:r>
    </w:p>
    <w:p w14:paraId="61805D92" w14:textId="77777777" w:rsidR="00234FF3" w:rsidRDefault="00234FF3"/>
  </w:footnote>
  <w:footnote w:type="continuationSeparator" w:id="0">
    <w:p w14:paraId="54DCD4C5" w14:textId="77777777" w:rsidR="00234FF3" w:rsidRDefault="00234FF3">
      <w:r>
        <w:continuationSeparator/>
      </w:r>
    </w:p>
    <w:p w14:paraId="36DB6FB2" w14:textId="77777777" w:rsidR="00234FF3" w:rsidRDefault="00234FF3"/>
  </w:footnote>
  <w:footnote w:type="continuationNotice" w:id="1">
    <w:p w14:paraId="382D379A" w14:textId="77777777" w:rsidR="00234FF3" w:rsidRDefault="00234F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095C8F4C" w:rsidR="001844A9" w:rsidRPr="001B6E48" w:rsidRDefault="001844A9" w:rsidP="002F5F61">
    <w:pPr>
      <w:pStyle w:val="utrang"/>
      <w:pBdr>
        <w:bottom w:val="single" w:sz="8" w:space="1" w:color="365F91"/>
      </w:pBdr>
      <w:tabs>
        <w:tab w:val="left" w:pos="0"/>
        <w:tab w:val="right" w:pos="8784"/>
      </w:tabs>
      <w:ind w:right="27"/>
      <w:rPr>
        <w:i/>
        <w:color w:val="951B13"/>
        <w:lang w:val="vi-VN" w:eastAsia="ar-SA" w:bidi="ar-SA"/>
      </w:rPr>
    </w:pPr>
    <w:r w:rsidRPr="009A57EC">
      <w:rPr>
        <w:i/>
        <w:color w:val="951B13"/>
        <w:lang w:eastAsia="ar-SA" w:bidi="ar-SA"/>
      </w:rPr>
      <w:tab/>
    </w:r>
    <w:proofErr w:type="spellStart"/>
    <w:r>
      <w:rPr>
        <w:i/>
        <w:color w:val="951B13"/>
        <w:lang w:eastAsia="ar-SA" w:bidi="ar-SA"/>
      </w:rPr>
      <w:t>Dư</w:t>
    </w:r>
    <w:proofErr w:type="spellEnd"/>
    <w:r>
      <w:rPr>
        <w:i/>
        <w:color w:val="951B13"/>
        <w:lang w:eastAsia="ar-SA" w:bidi="ar-SA"/>
      </w:rPr>
      <w:t xml:space="preserve">̣ </w:t>
    </w:r>
    <w:proofErr w:type="spellStart"/>
    <w:r>
      <w:rPr>
        <w:i/>
        <w:color w:val="951B13"/>
        <w:lang w:eastAsia="ar-SA" w:bidi="ar-SA"/>
      </w:rPr>
      <w:t>án</w:t>
    </w:r>
    <w:proofErr w:type="spellEnd"/>
    <w:r>
      <w:rPr>
        <w:i/>
        <w:color w:val="951B13"/>
        <w:lang w:eastAsia="ar-SA" w:bidi="ar-SA"/>
      </w:rPr>
      <w:t xml:space="preserve"> </w:t>
    </w:r>
    <w:proofErr w:type="spellStart"/>
    <w:r>
      <w:rPr>
        <w:i/>
        <w:color w:val="951B13"/>
        <w:lang w:eastAsia="ar-SA" w:bidi="ar-SA"/>
      </w:rPr>
      <w:t>mạng</w:t>
    </w:r>
    <w:proofErr w:type="spellEnd"/>
    <w:r>
      <w:rPr>
        <w:i/>
        <w:color w:val="951B13"/>
        <w:lang w:eastAsia="ar-SA" w:bidi="ar-SA"/>
      </w:rPr>
      <w:t xml:space="preserve"> </w:t>
    </w:r>
    <w:proofErr w:type="spellStart"/>
    <w:r>
      <w:rPr>
        <w:i/>
        <w:color w:val="951B13"/>
        <w:lang w:eastAsia="ar-SA" w:bidi="ar-SA"/>
      </w:rPr>
      <w:t>xa</w:t>
    </w:r>
    <w:proofErr w:type="spellEnd"/>
    <w:r>
      <w:rPr>
        <w:i/>
        <w:color w:val="951B13"/>
        <w:lang w:eastAsia="ar-SA" w:bidi="ar-SA"/>
      </w:rPr>
      <w:t xml:space="preserve">̃ </w:t>
    </w:r>
    <w:proofErr w:type="spellStart"/>
    <w:r>
      <w:rPr>
        <w:i/>
        <w:color w:val="951B13"/>
        <w:lang w:eastAsia="ar-SA" w:bidi="ar-SA"/>
      </w:rPr>
      <w:t>hội</w:t>
    </w:r>
    <w:proofErr w:type="spellEnd"/>
    <w:r>
      <w:rPr>
        <w:i/>
        <w:color w:val="951B13"/>
        <w:lang w:eastAsia="ar-SA" w:bidi="ar-SA"/>
      </w:rPr>
      <w:t xml:space="preserve"> </w:t>
    </w:r>
    <w:proofErr w:type="spellStart"/>
    <w:r>
      <w:rPr>
        <w:i/>
        <w:color w:val="951B13"/>
        <w:lang w:eastAsia="ar-SA" w:bidi="ar-SA"/>
      </w:rPr>
      <w:t>kiểu</w:t>
    </w:r>
    <w:proofErr w:type="spellEnd"/>
    <w:r>
      <w:rPr>
        <w:i/>
        <w:color w:val="951B13"/>
        <w:lang w:eastAsia="ar-SA" w:bidi="ar-SA"/>
      </w:rPr>
      <w:t xml:space="preserve"> </w:t>
    </w:r>
    <w:proofErr w:type="spellStart"/>
    <w:r>
      <w:rPr>
        <w:i/>
        <w:color w:val="951B13"/>
        <w:lang w:eastAsia="ar-SA" w:bidi="ar-SA"/>
      </w:rPr>
      <w:t>mới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1844A9" w:rsidRDefault="001844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6B518732" w:rsidR="001844A9" w:rsidRPr="001B6E48" w:rsidRDefault="001844A9" w:rsidP="001B6E48">
    <w:pPr>
      <w:pStyle w:val="utrang"/>
      <w:pBdr>
        <w:bottom w:val="single" w:sz="8" w:space="1" w:color="365F91"/>
      </w:pBdr>
      <w:tabs>
        <w:tab w:val="right" w:pos="8784"/>
      </w:tabs>
      <w:ind w:right="27"/>
      <w:rPr>
        <w:i/>
        <w:color w:val="C00000"/>
        <w:lang w:eastAsia="ar-SA" w:bidi="ar-SA"/>
      </w:rPr>
    </w:pPr>
    <w:proofErr w:type="spellStart"/>
    <w:r>
      <w:rPr>
        <w:i/>
        <w:color w:val="C00000"/>
        <w:lang w:eastAsia="ar-SA" w:bidi="ar-SA"/>
      </w:rPr>
      <w:t>Mạng</w:t>
    </w:r>
    <w:proofErr w:type="spellEnd"/>
    <w:r>
      <w:rPr>
        <w:i/>
        <w:color w:val="C00000"/>
        <w:lang w:eastAsia="ar-SA" w:bidi="ar-SA"/>
      </w:rPr>
      <w:t xml:space="preserve"> </w:t>
    </w:r>
    <w:proofErr w:type="spellStart"/>
    <w:r>
      <w:rPr>
        <w:i/>
        <w:color w:val="C00000"/>
        <w:lang w:eastAsia="ar-SA" w:bidi="ar-SA"/>
      </w:rPr>
      <w:t>xa</w:t>
    </w:r>
    <w:proofErr w:type="spellEnd"/>
    <w:r>
      <w:rPr>
        <w:i/>
        <w:color w:val="C00000"/>
        <w:lang w:eastAsia="ar-SA" w:bidi="ar-SA"/>
      </w:rPr>
      <w:t xml:space="preserve">̃ </w:t>
    </w:r>
    <w:proofErr w:type="spellStart"/>
    <w:r>
      <w:rPr>
        <w:i/>
        <w:color w:val="C00000"/>
        <w:lang w:eastAsia="ar-SA" w:bidi="ar-SA"/>
      </w:rPr>
      <w:t>hội</w:t>
    </w:r>
    <w:proofErr w:type="spellEnd"/>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proofErr w:type="spellStart"/>
    <w:r>
      <w:rPr>
        <w:i/>
        <w:color w:val="C00000"/>
        <w:lang w:eastAsia="ar-SA" w:bidi="ar-SA"/>
      </w:rPr>
      <w:t>Ước</w:t>
    </w:r>
    <w:proofErr w:type="spellEnd"/>
    <w:r>
      <w:rPr>
        <w:i/>
        <w:color w:val="C00000"/>
        <w:lang w:eastAsia="ar-SA" w:bidi="ar-SA"/>
      </w:rPr>
      <w:t xml:space="preserve"> </w:t>
    </w:r>
    <w:proofErr w:type="spellStart"/>
    <w:r>
      <w:rPr>
        <w:i/>
        <w:color w:val="C00000"/>
        <w:lang w:eastAsia="ar-SA" w:bidi="ar-SA"/>
      </w:rPr>
      <w:t>lượng</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r>
      <w:rPr>
        <w:i/>
        <w:color w:val="C00000"/>
        <w:lang w:eastAsia="ar-SA" w:bidi="ar-SA"/>
      </w:rPr>
      <w:t>:</w:t>
    </w:r>
    <w:r w:rsidRPr="00AB15C8">
      <w:rPr>
        <w:i/>
        <w:color w:val="C00000"/>
        <w:lang w:eastAsia="ar-SA" w:bidi="ar-SA"/>
      </w:rPr>
      <w:t xml:space="preserve"> </w:t>
    </w:r>
    <w:proofErr w:type="spellStart"/>
    <w:r>
      <w:rPr>
        <w:i/>
        <w:color w:val="C00000"/>
        <w:lang w:eastAsia="ar-SA" w:bidi="ar-SA"/>
      </w:rPr>
      <w:t>Mạng</w:t>
    </w:r>
    <w:proofErr w:type="spellEnd"/>
    <w:r>
      <w:rPr>
        <w:i/>
        <w:color w:val="C00000"/>
        <w:lang w:eastAsia="ar-SA" w:bidi="ar-SA"/>
      </w:rPr>
      <w:t xml:space="preserve"> </w:t>
    </w:r>
    <w:proofErr w:type="spellStart"/>
    <w:r>
      <w:rPr>
        <w:i/>
        <w:color w:val="C00000"/>
        <w:lang w:eastAsia="ar-SA" w:bidi="ar-SA"/>
      </w:rPr>
      <w:t>xa</w:t>
    </w:r>
    <w:proofErr w:type="spellEnd"/>
    <w:r>
      <w:rPr>
        <w:i/>
        <w:color w:val="C00000"/>
        <w:lang w:eastAsia="ar-SA" w:bidi="ar-SA"/>
      </w:rPr>
      <w:t xml:space="preserve">̃ </w:t>
    </w:r>
    <w:proofErr w:type="spellStart"/>
    <w:r>
      <w:rPr>
        <w:i/>
        <w:color w:val="C00000"/>
        <w:lang w:eastAsia="ar-SA" w:bidi="ar-SA"/>
      </w:rPr>
      <w:t>hội</w:t>
    </w:r>
    <w:proofErr w:type="spellEnd"/>
    <w:r>
      <w:rPr>
        <w:i/>
        <w:color w:val="C00000"/>
        <w:lang w:eastAsia="ar-SA" w:bidi="ar-SA"/>
      </w:rPr>
      <w:t xml:space="preserve"> </w:t>
    </w:r>
    <w:proofErr w:type="spellStart"/>
    <w:r>
      <w:rPr>
        <w:i/>
        <w:color w:val="C00000"/>
        <w:lang w:eastAsia="ar-SA" w:bidi="ar-SA"/>
      </w:rPr>
      <w:t>kiểu</w:t>
    </w:r>
    <w:proofErr w:type="spellEnd"/>
    <w:r>
      <w:rPr>
        <w:i/>
        <w:color w:val="C00000"/>
        <w:lang w:eastAsia="ar-SA" w:bidi="ar-SA"/>
      </w:rPr>
      <w:t xml:space="preserve"> </w:t>
    </w:r>
    <w:proofErr w:type="spellStart"/>
    <w:r>
      <w:rPr>
        <w:i/>
        <w:color w:val="C00000"/>
        <w:lang w:eastAsia="ar-SA" w:bidi="ar-SA"/>
      </w:rPr>
      <w:t>mới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1844A9" w:rsidRDefault="001844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0EC027A8"/>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AAF6A1B"/>
    <w:multiLevelType w:val="hybridMultilevel"/>
    <w:tmpl w:val="A0EE6950"/>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13414"/>
    <w:multiLevelType w:val="hybridMultilevel"/>
    <w:tmpl w:val="474ED970"/>
    <w:lvl w:ilvl="0" w:tplc="9908545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601EB0"/>
    <w:multiLevelType w:val="hybridMultilevel"/>
    <w:tmpl w:val="6C603678"/>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3B6B29"/>
    <w:multiLevelType w:val="hybridMultilevel"/>
    <w:tmpl w:val="B47A5B8C"/>
    <w:lvl w:ilvl="0" w:tplc="9908545C">
      <w:numFmt w:val="bullet"/>
      <w:lvlText w:val="-"/>
      <w:lvlJc w:val="left"/>
      <w:pPr>
        <w:ind w:left="720" w:hanging="360"/>
      </w:pPr>
      <w:rPr>
        <w:rFonts w:ascii="Tahoma" w:eastAsia="MS Mincho"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8B65038"/>
    <w:multiLevelType w:val="hybridMultilevel"/>
    <w:tmpl w:val="9B5A4208"/>
    <w:lvl w:ilvl="0" w:tplc="9908545C">
      <w:numFmt w:val="bullet"/>
      <w:lvlText w:val="-"/>
      <w:lvlJc w:val="left"/>
      <w:pPr>
        <w:ind w:left="720" w:hanging="360"/>
      </w:pPr>
      <w:rPr>
        <w:rFonts w:ascii="Tahoma" w:eastAsia="MS Mincho"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1924E6"/>
    <w:multiLevelType w:val="hybridMultilevel"/>
    <w:tmpl w:val="65F629F0"/>
    <w:lvl w:ilvl="0" w:tplc="042A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6E7E9A"/>
    <w:multiLevelType w:val="hybridMultilevel"/>
    <w:tmpl w:val="502E826A"/>
    <w:lvl w:ilvl="0" w:tplc="9908545C">
      <w:numFmt w:val="bullet"/>
      <w:lvlText w:val="-"/>
      <w:lvlJc w:val="left"/>
      <w:pPr>
        <w:ind w:left="720" w:hanging="360"/>
      </w:pPr>
      <w:rPr>
        <w:rFonts w:ascii="Tahoma" w:eastAsia="MS Mincho"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CE533A0"/>
    <w:multiLevelType w:val="hybridMultilevel"/>
    <w:tmpl w:val="694299C2"/>
    <w:lvl w:ilvl="0" w:tplc="9908545C">
      <w:numFmt w:val="bullet"/>
      <w:lvlText w:val="-"/>
      <w:lvlJc w:val="left"/>
      <w:pPr>
        <w:ind w:left="720" w:hanging="360"/>
      </w:pPr>
      <w:rPr>
        <w:rFonts w:ascii="Tahoma" w:eastAsia="MS Mincho"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EED16AC"/>
    <w:multiLevelType w:val="multilevel"/>
    <w:tmpl w:val="02C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6"/>
  </w:num>
  <w:num w:numId="25">
    <w:abstractNumId w:val="33"/>
  </w:num>
  <w:num w:numId="26">
    <w:abstractNumId w:val="27"/>
  </w:num>
  <w:num w:numId="27">
    <w:abstractNumId w:val="42"/>
  </w:num>
  <w:num w:numId="28">
    <w:abstractNumId w:val="35"/>
  </w:num>
  <w:num w:numId="29">
    <w:abstractNumId w:val="21"/>
  </w:num>
  <w:num w:numId="30">
    <w:abstractNumId w:val="19"/>
  </w:num>
  <w:num w:numId="31">
    <w:abstractNumId w:val="41"/>
  </w:num>
  <w:num w:numId="32">
    <w:abstractNumId w:val="32"/>
  </w:num>
  <w:num w:numId="33">
    <w:abstractNumId w:val="36"/>
  </w:num>
  <w:num w:numId="34">
    <w:abstractNumId w:val="31"/>
  </w:num>
  <w:num w:numId="35">
    <w:abstractNumId w:val="39"/>
  </w:num>
  <w:num w:numId="36">
    <w:abstractNumId w:val="38"/>
  </w:num>
  <w:num w:numId="37">
    <w:abstractNumId w:val="43"/>
  </w:num>
  <w:num w:numId="38">
    <w:abstractNumId w:val="28"/>
  </w:num>
  <w:num w:numId="39">
    <w:abstractNumId w:val="44"/>
  </w:num>
  <w:num w:numId="40">
    <w:abstractNumId w:val="18"/>
  </w:num>
  <w:num w:numId="41">
    <w:abstractNumId w:val="48"/>
  </w:num>
  <w:num w:numId="42">
    <w:abstractNumId w:val="24"/>
  </w:num>
  <w:num w:numId="43">
    <w:abstractNumId w:val="25"/>
  </w:num>
  <w:num w:numId="44">
    <w:abstractNumId w:val="29"/>
  </w:num>
  <w:num w:numId="45">
    <w:abstractNumId w:val="37"/>
  </w:num>
  <w:num w:numId="46">
    <w:abstractNumId w:val="34"/>
  </w:num>
  <w:num w:numId="47">
    <w:abstractNumId w:val="40"/>
  </w:num>
  <w:num w:numId="48">
    <w:abstractNumId w:val="30"/>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844A9"/>
    <w:rsid w:val="00191F37"/>
    <w:rsid w:val="00192437"/>
    <w:rsid w:val="001A04B9"/>
    <w:rsid w:val="001A1FF1"/>
    <w:rsid w:val="001A2E68"/>
    <w:rsid w:val="001A7B00"/>
    <w:rsid w:val="001B3ACB"/>
    <w:rsid w:val="001B6E48"/>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27FD7"/>
    <w:rsid w:val="00230289"/>
    <w:rsid w:val="002331B0"/>
    <w:rsid w:val="00234C1D"/>
    <w:rsid w:val="00234FF3"/>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495"/>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E76B3"/>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6FCF"/>
    <w:rsid w:val="004A7F93"/>
    <w:rsid w:val="004B1258"/>
    <w:rsid w:val="004B3762"/>
    <w:rsid w:val="004B3D63"/>
    <w:rsid w:val="004B6C3C"/>
    <w:rsid w:val="004C71FA"/>
    <w:rsid w:val="004D36AD"/>
    <w:rsid w:val="004D572B"/>
    <w:rsid w:val="004D7309"/>
    <w:rsid w:val="004E3C1E"/>
    <w:rsid w:val="004F0C06"/>
    <w:rsid w:val="004F23DA"/>
    <w:rsid w:val="004F37AE"/>
    <w:rsid w:val="004F3E43"/>
    <w:rsid w:val="004F6387"/>
    <w:rsid w:val="00501304"/>
    <w:rsid w:val="005031DD"/>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B41"/>
    <w:rsid w:val="00700187"/>
    <w:rsid w:val="007014B4"/>
    <w:rsid w:val="00702D09"/>
    <w:rsid w:val="00715679"/>
    <w:rsid w:val="00715834"/>
    <w:rsid w:val="00720ED8"/>
    <w:rsid w:val="007214EF"/>
    <w:rsid w:val="0072499D"/>
    <w:rsid w:val="00724A5C"/>
    <w:rsid w:val="00725933"/>
    <w:rsid w:val="00727431"/>
    <w:rsid w:val="00727810"/>
    <w:rsid w:val="00737F67"/>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0727"/>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0AB6"/>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40A8"/>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F04"/>
    <w:rsid w:val="00B5217B"/>
    <w:rsid w:val="00B55631"/>
    <w:rsid w:val="00B57F42"/>
    <w:rsid w:val="00B6094A"/>
    <w:rsid w:val="00B6125E"/>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D7839"/>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6525"/>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u4">
    <w:name w:val="heading 4"/>
    <w:basedOn w:val="Binhthng"/>
    <w:next w:val="Binhthng"/>
    <w:link w:val="u4Char"/>
    <w:semiHidden/>
    <w:unhideWhenUsed/>
    <w:qFormat/>
    <w:rsid w:val="005031DD"/>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customStyle="1" w:styleId="u4Char">
    <w:name w:val="Đầu đề 4 Char"/>
    <w:basedOn w:val="Phngmcinhcuaoanvn"/>
    <w:link w:val="u4"/>
    <w:semiHidden/>
    <w:rsid w:val="005031DD"/>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5350">
      <w:bodyDiv w:val="1"/>
      <w:marLeft w:val="0"/>
      <w:marRight w:val="0"/>
      <w:marTop w:val="0"/>
      <w:marBottom w:val="0"/>
      <w:divBdr>
        <w:top w:val="none" w:sz="0" w:space="0" w:color="auto"/>
        <w:left w:val="none" w:sz="0" w:space="0" w:color="auto"/>
        <w:bottom w:val="none" w:sz="0" w:space="0" w:color="auto"/>
        <w:right w:val="none" w:sz="0" w:space="0" w:color="auto"/>
      </w:divBdr>
    </w:div>
    <w:div w:id="14412598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63270077">
      <w:bodyDiv w:val="1"/>
      <w:marLeft w:val="0"/>
      <w:marRight w:val="0"/>
      <w:marTop w:val="0"/>
      <w:marBottom w:val="0"/>
      <w:divBdr>
        <w:top w:val="none" w:sz="0" w:space="0" w:color="auto"/>
        <w:left w:val="none" w:sz="0" w:space="0" w:color="auto"/>
        <w:bottom w:val="none" w:sz="0" w:space="0" w:color="auto"/>
        <w:right w:val="none" w:sz="0" w:space="0" w:color="auto"/>
      </w:divBdr>
    </w:div>
    <w:div w:id="268512646">
      <w:bodyDiv w:val="1"/>
      <w:marLeft w:val="0"/>
      <w:marRight w:val="0"/>
      <w:marTop w:val="0"/>
      <w:marBottom w:val="0"/>
      <w:divBdr>
        <w:top w:val="none" w:sz="0" w:space="0" w:color="auto"/>
        <w:left w:val="none" w:sz="0" w:space="0" w:color="auto"/>
        <w:bottom w:val="none" w:sz="0" w:space="0" w:color="auto"/>
        <w:right w:val="none" w:sz="0" w:space="0" w:color="auto"/>
      </w:divBdr>
    </w:div>
    <w:div w:id="356086038">
      <w:bodyDiv w:val="1"/>
      <w:marLeft w:val="0"/>
      <w:marRight w:val="0"/>
      <w:marTop w:val="0"/>
      <w:marBottom w:val="0"/>
      <w:divBdr>
        <w:top w:val="none" w:sz="0" w:space="0" w:color="auto"/>
        <w:left w:val="none" w:sz="0" w:space="0" w:color="auto"/>
        <w:bottom w:val="none" w:sz="0" w:space="0" w:color="auto"/>
        <w:right w:val="none" w:sz="0" w:space="0" w:color="auto"/>
      </w:divBdr>
    </w:div>
    <w:div w:id="604458610">
      <w:bodyDiv w:val="1"/>
      <w:marLeft w:val="0"/>
      <w:marRight w:val="0"/>
      <w:marTop w:val="0"/>
      <w:marBottom w:val="0"/>
      <w:divBdr>
        <w:top w:val="none" w:sz="0" w:space="0" w:color="auto"/>
        <w:left w:val="none" w:sz="0" w:space="0" w:color="auto"/>
        <w:bottom w:val="none" w:sz="0" w:space="0" w:color="auto"/>
        <w:right w:val="none" w:sz="0" w:space="0" w:color="auto"/>
      </w:divBdr>
    </w:div>
    <w:div w:id="663045018">
      <w:bodyDiv w:val="1"/>
      <w:marLeft w:val="0"/>
      <w:marRight w:val="0"/>
      <w:marTop w:val="0"/>
      <w:marBottom w:val="0"/>
      <w:divBdr>
        <w:top w:val="none" w:sz="0" w:space="0" w:color="auto"/>
        <w:left w:val="none" w:sz="0" w:space="0" w:color="auto"/>
        <w:bottom w:val="none" w:sz="0" w:space="0" w:color="auto"/>
        <w:right w:val="none" w:sz="0" w:space="0" w:color="auto"/>
      </w:divBdr>
    </w:div>
    <w:div w:id="1097872082">
      <w:bodyDiv w:val="1"/>
      <w:marLeft w:val="0"/>
      <w:marRight w:val="0"/>
      <w:marTop w:val="0"/>
      <w:marBottom w:val="0"/>
      <w:divBdr>
        <w:top w:val="none" w:sz="0" w:space="0" w:color="auto"/>
        <w:left w:val="none" w:sz="0" w:space="0" w:color="auto"/>
        <w:bottom w:val="none" w:sz="0" w:space="0" w:color="auto"/>
        <w:right w:val="none" w:sz="0" w:space="0" w:color="auto"/>
      </w:divBdr>
    </w:div>
    <w:div w:id="1112237753">
      <w:bodyDiv w:val="1"/>
      <w:marLeft w:val="0"/>
      <w:marRight w:val="0"/>
      <w:marTop w:val="0"/>
      <w:marBottom w:val="0"/>
      <w:divBdr>
        <w:top w:val="none" w:sz="0" w:space="0" w:color="auto"/>
        <w:left w:val="none" w:sz="0" w:space="0" w:color="auto"/>
        <w:bottom w:val="none" w:sz="0" w:space="0" w:color="auto"/>
        <w:right w:val="none" w:sz="0" w:space="0" w:color="auto"/>
      </w:divBdr>
    </w:div>
    <w:div w:id="1249652326">
      <w:bodyDiv w:val="1"/>
      <w:marLeft w:val="0"/>
      <w:marRight w:val="0"/>
      <w:marTop w:val="0"/>
      <w:marBottom w:val="0"/>
      <w:divBdr>
        <w:top w:val="none" w:sz="0" w:space="0" w:color="auto"/>
        <w:left w:val="none" w:sz="0" w:space="0" w:color="auto"/>
        <w:bottom w:val="none" w:sz="0" w:space="0" w:color="auto"/>
        <w:right w:val="none" w:sz="0" w:space="0" w:color="auto"/>
      </w:divBdr>
    </w:div>
    <w:div w:id="145466580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51599264">
      <w:bodyDiv w:val="1"/>
      <w:marLeft w:val="0"/>
      <w:marRight w:val="0"/>
      <w:marTop w:val="0"/>
      <w:marBottom w:val="0"/>
      <w:divBdr>
        <w:top w:val="none" w:sz="0" w:space="0" w:color="auto"/>
        <w:left w:val="none" w:sz="0" w:space="0" w:color="auto"/>
        <w:bottom w:val="none" w:sz="0" w:space="0" w:color="auto"/>
        <w:right w:val="none" w:sz="0" w:space="0" w:color="auto"/>
      </w:divBdr>
    </w:div>
    <w:div w:id="21201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4DABB-B95D-4F81-ABB9-135FF368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1675</Words>
  <Characters>9552</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11205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The Anh</cp:lastModifiedBy>
  <cp:revision>302</cp:revision>
  <cp:lastPrinted>2008-03-13T11:02:00Z</cp:lastPrinted>
  <dcterms:created xsi:type="dcterms:W3CDTF">2018-10-22T04:18:00Z</dcterms:created>
  <dcterms:modified xsi:type="dcterms:W3CDTF">2020-12-09T18:02:00Z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